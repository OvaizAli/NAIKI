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4172A" w14:textId="4212EDA0" w:rsidR="001C0CA1" w:rsidRDefault="001C0CA1">
      <w:pPr>
        <w:spacing w:before="3" w:line="100" w:lineRule="exact"/>
        <w:rPr>
          <w:sz w:val="10"/>
          <w:szCs w:val="10"/>
        </w:rPr>
      </w:pPr>
    </w:p>
    <w:p w14:paraId="48D95E3B" w14:textId="77777777" w:rsidR="001C0CA1" w:rsidRDefault="00A60DEF">
      <w:pPr>
        <w:ind w:left="102"/>
      </w:pPr>
      <w:r>
        <w:pict w14:anchorId="60A1BBD5">
          <v:shape id="_x0000_i1026" type="#_x0000_t75" style="width:24.3pt;height:30.85pt">
            <v:imagedata r:id="rId7" o:title=""/>
          </v:shape>
        </w:pict>
      </w:r>
    </w:p>
    <w:p w14:paraId="5600CB35" w14:textId="77777777" w:rsidR="001C0CA1" w:rsidRDefault="001C0CA1">
      <w:pPr>
        <w:spacing w:before="1" w:line="160" w:lineRule="exact"/>
        <w:rPr>
          <w:sz w:val="17"/>
          <w:szCs w:val="17"/>
        </w:rPr>
      </w:pPr>
    </w:p>
    <w:p w14:paraId="77809EEC" w14:textId="77777777" w:rsidR="001C0CA1" w:rsidRDefault="001C0CA1">
      <w:pPr>
        <w:spacing w:line="200" w:lineRule="exact"/>
      </w:pPr>
    </w:p>
    <w:p w14:paraId="1C5DA871" w14:textId="77777777" w:rsidR="001C0CA1" w:rsidRDefault="001C0CA1">
      <w:pPr>
        <w:spacing w:line="200" w:lineRule="exact"/>
      </w:pPr>
    </w:p>
    <w:p w14:paraId="5013AF52" w14:textId="77777777" w:rsidR="001C0CA1" w:rsidRDefault="001C0CA1">
      <w:pPr>
        <w:spacing w:line="200" w:lineRule="exact"/>
      </w:pPr>
    </w:p>
    <w:p w14:paraId="1E39C671" w14:textId="77777777" w:rsidR="001C0CA1" w:rsidRDefault="001C0CA1">
      <w:pPr>
        <w:spacing w:line="200" w:lineRule="exact"/>
      </w:pPr>
    </w:p>
    <w:p w14:paraId="297E94E0" w14:textId="77777777" w:rsidR="001C0CA1" w:rsidRDefault="001C0CA1">
      <w:pPr>
        <w:spacing w:line="200" w:lineRule="exact"/>
      </w:pPr>
    </w:p>
    <w:p w14:paraId="78221536" w14:textId="77777777" w:rsidR="001C0CA1" w:rsidRDefault="005C4501">
      <w:pPr>
        <w:spacing w:before="9"/>
        <w:ind w:left="1495" w:right="979"/>
        <w:jc w:val="center"/>
        <w:rPr>
          <w:rFonts w:ascii="Arial" w:eastAsia="Arial" w:hAnsi="Arial" w:cs="Arial"/>
          <w:sz w:val="40"/>
          <w:szCs w:val="40"/>
        </w:rPr>
      </w:pPr>
      <w:r>
        <w:rPr>
          <w:rFonts w:ascii="Arial" w:eastAsia="Arial" w:hAnsi="Arial" w:cs="Arial"/>
          <w:b/>
          <w:i/>
          <w:sz w:val="40"/>
          <w:szCs w:val="40"/>
        </w:rPr>
        <w:t>Software Requirement and Design</w:t>
      </w:r>
    </w:p>
    <w:p w14:paraId="4E94AF87" w14:textId="77777777" w:rsidR="001C0CA1" w:rsidRDefault="00A60DEF">
      <w:pPr>
        <w:spacing w:before="1" w:line="440" w:lineRule="exact"/>
        <w:ind w:left="3401" w:right="2885"/>
        <w:jc w:val="center"/>
        <w:rPr>
          <w:rFonts w:ascii="Arial" w:eastAsia="Arial" w:hAnsi="Arial" w:cs="Arial"/>
          <w:sz w:val="40"/>
          <w:szCs w:val="40"/>
        </w:rPr>
      </w:pPr>
      <w:r>
        <w:pict w14:anchorId="37AFCBAC">
          <v:shape id="_x0000_s1133" type="#_x0000_t75" style="position:absolute;left:0;text-align:left;margin-left:299.15pt;margin-top:-89.8pt;width:37.25pt;height:43.15pt;z-index:-251661312;mso-position-horizontal-relative:page">
            <v:imagedata r:id="rId8" o:title=""/>
            <w10:wrap anchorx="page"/>
          </v:shape>
        </w:pict>
      </w:r>
      <w:r w:rsidR="005C4501">
        <w:rPr>
          <w:rFonts w:ascii="Arial" w:eastAsia="Arial" w:hAnsi="Arial" w:cs="Arial"/>
          <w:b/>
          <w:i/>
          <w:position w:val="-1"/>
          <w:sz w:val="40"/>
          <w:szCs w:val="40"/>
        </w:rPr>
        <w:t>Specifications</w:t>
      </w:r>
    </w:p>
    <w:p w14:paraId="391EB213" w14:textId="77777777" w:rsidR="001C0CA1" w:rsidRDefault="001C0CA1">
      <w:pPr>
        <w:spacing w:before="8" w:line="120" w:lineRule="exact"/>
        <w:rPr>
          <w:sz w:val="12"/>
          <w:szCs w:val="12"/>
        </w:rPr>
      </w:pPr>
    </w:p>
    <w:p w14:paraId="69A2492F" w14:textId="77777777" w:rsidR="001C0CA1" w:rsidRDefault="001C0CA1">
      <w:pPr>
        <w:spacing w:line="200" w:lineRule="exact"/>
      </w:pPr>
    </w:p>
    <w:p w14:paraId="11DE7874" w14:textId="3E584CA0" w:rsidR="001C0CA1" w:rsidRDefault="001C0CA1">
      <w:pPr>
        <w:spacing w:line="200" w:lineRule="exact"/>
      </w:pPr>
    </w:p>
    <w:p w14:paraId="1EBFAE98" w14:textId="023550FB" w:rsidR="001C0CA1" w:rsidRDefault="001C0CA1">
      <w:pPr>
        <w:spacing w:line="200" w:lineRule="exact"/>
      </w:pPr>
    </w:p>
    <w:p w14:paraId="3A99B664" w14:textId="0824122B" w:rsidR="001C0CA1" w:rsidRDefault="00B72152" w:rsidP="00B72152">
      <w:pPr>
        <w:spacing w:line="540" w:lineRule="exact"/>
        <w:jc w:val="center"/>
        <w:rPr>
          <w:rFonts w:ascii="Arial" w:eastAsia="Arial" w:hAnsi="Arial" w:cs="Arial"/>
          <w:sz w:val="48"/>
          <w:szCs w:val="48"/>
        </w:rPr>
      </w:pPr>
      <w:r>
        <w:rPr>
          <w:rFonts w:ascii="Arial" w:eastAsia="Arial" w:hAnsi="Arial" w:cs="Arial"/>
          <w:b/>
          <w:i/>
          <w:position w:val="-2"/>
          <w:sz w:val="48"/>
          <w:szCs w:val="48"/>
        </w:rPr>
        <w:t>NAIKI</w:t>
      </w:r>
    </w:p>
    <w:p w14:paraId="35F6E482" w14:textId="77777777" w:rsidR="001C0CA1" w:rsidRDefault="001C0CA1">
      <w:pPr>
        <w:spacing w:before="9" w:line="120" w:lineRule="exact"/>
        <w:rPr>
          <w:sz w:val="12"/>
          <w:szCs w:val="12"/>
        </w:rPr>
      </w:pPr>
    </w:p>
    <w:p w14:paraId="5BA92252" w14:textId="77777777" w:rsidR="001C0CA1" w:rsidRDefault="001C0CA1">
      <w:pPr>
        <w:spacing w:line="200" w:lineRule="exact"/>
      </w:pPr>
    </w:p>
    <w:p w14:paraId="02968E7E" w14:textId="77777777" w:rsidR="001C0CA1" w:rsidRDefault="001C0CA1">
      <w:pPr>
        <w:spacing w:line="200" w:lineRule="exact"/>
      </w:pPr>
    </w:p>
    <w:p w14:paraId="64E51E0F" w14:textId="77777777" w:rsidR="001C0CA1" w:rsidRDefault="001C0CA1">
      <w:pPr>
        <w:spacing w:line="200" w:lineRule="exact"/>
      </w:pPr>
    </w:p>
    <w:p w14:paraId="44BF1EB0" w14:textId="77777777" w:rsidR="001C0CA1" w:rsidRDefault="001C0CA1">
      <w:pPr>
        <w:spacing w:line="200" w:lineRule="exact"/>
      </w:pPr>
    </w:p>
    <w:p w14:paraId="3D2C6876" w14:textId="77777777" w:rsidR="001C0CA1" w:rsidRDefault="001C0CA1">
      <w:pPr>
        <w:spacing w:before="8" w:line="100" w:lineRule="exact"/>
        <w:rPr>
          <w:sz w:val="10"/>
          <w:szCs w:val="10"/>
        </w:rPr>
      </w:pPr>
    </w:p>
    <w:p w14:paraId="65010DD7" w14:textId="77777777" w:rsidR="001C0CA1" w:rsidRDefault="001C0CA1">
      <w:pPr>
        <w:spacing w:line="200" w:lineRule="exact"/>
      </w:pPr>
    </w:p>
    <w:tbl>
      <w:tblPr>
        <w:tblStyle w:val="TableGrid"/>
        <w:tblW w:w="9090" w:type="dxa"/>
        <w:tblLook w:val="04A0" w:firstRow="1" w:lastRow="0" w:firstColumn="1" w:lastColumn="0" w:noHBand="0" w:noVBand="1"/>
      </w:tblPr>
      <w:tblGrid>
        <w:gridCol w:w="4535"/>
        <w:gridCol w:w="10"/>
        <w:gridCol w:w="4535"/>
        <w:gridCol w:w="10"/>
      </w:tblGrid>
      <w:tr w:rsidR="00B72152" w:rsidRPr="00B72152" w14:paraId="3A1C4D40" w14:textId="77777777" w:rsidTr="00B72152">
        <w:trPr>
          <w:gridAfter w:val="1"/>
          <w:wAfter w:w="10" w:type="dxa"/>
          <w:trHeight w:val="567"/>
        </w:trPr>
        <w:tc>
          <w:tcPr>
            <w:tcW w:w="4535" w:type="dxa"/>
            <w:vAlign w:val="center"/>
          </w:tcPr>
          <w:p w14:paraId="79F4BF13" w14:textId="3E033F3E" w:rsidR="00B72152" w:rsidRPr="00B72152" w:rsidRDefault="00B72152" w:rsidP="004B715E">
            <w:pPr>
              <w:spacing w:line="276" w:lineRule="auto"/>
              <w:rPr>
                <w:rFonts w:ascii="Arial" w:hAnsi="Arial" w:cs="Arial"/>
                <w:sz w:val="24"/>
                <w:szCs w:val="24"/>
              </w:rPr>
            </w:pPr>
            <w:r w:rsidRPr="00B72152">
              <w:rPr>
                <w:rFonts w:ascii="Arial" w:hAnsi="Arial" w:cs="Arial"/>
                <w:sz w:val="24"/>
                <w:szCs w:val="24"/>
              </w:rPr>
              <w:t>Course Code</w:t>
            </w:r>
          </w:p>
        </w:tc>
        <w:tc>
          <w:tcPr>
            <w:tcW w:w="4545" w:type="dxa"/>
            <w:gridSpan w:val="2"/>
          </w:tcPr>
          <w:p w14:paraId="3D53276D" w14:textId="259D1018" w:rsidR="00B72152" w:rsidRPr="00B72152" w:rsidRDefault="00B72152" w:rsidP="004B715E">
            <w:pPr>
              <w:spacing w:line="276" w:lineRule="auto"/>
              <w:rPr>
                <w:rFonts w:ascii="Arial" w:hAnsi="Arial" w:cs="Arial"/>
                <w:sz w:val="24"/>
                <w:szCs w:val="24"/>
              </w:rPr>
            </w:pPr>
            <w:r w:rsidRPr="00B72152">
              <w:rPr>
                <w:rFonts w:ascii="Arial" w:hAnsi="Arial" w:cs="Arial"/>
                <w:sz w:val="24"/>
                <w:szCs w:val="24"/>
              </w:rPr>
              <w:t>CS-324 Software Design and Analysis</w:t>
            </w:r>
          </w:p>
        </w:tc>
      </w:tr>
      <w:tr w:rsidR="00B72152" w:rsidRPr="00B72152" w14:paraId="253B5C2D" w14:textId="77777777" w:rsidTr="00B72152">
        <w:trPr>
          <w:trHeight w:val="340"/>
        </w:trPr>
        <w:tc>
          <w:tcPr>
            <w:tcW w:w="4545" w:type="dxa"/>
            <w:gridSpan w:val="2"/>
          </w:tcPr>
          <w:p w14:paraId="6ACC631E" w14:textId="4868F6F3" w:rsidR="00B72152" w:rsidRPr="00B72152" w:rsidRDefault="00B72152" w:rsidP="004B715E">
            <w:pPr>
              <w:spacing w:line="276" w:lineRule="auto"/>
              <w:rPr>
                <w:rFonts w:ascii="Arial" w:hAnsi="Arial" w:cs="Arial"/>
                <w:sz w:val="24"/>
                <w:szCs w:val="24"/>
              </w:rPr>
            </w:pPr>
            <w:r w:rsidRPr="00B72152">
              <w:rPr>
                <w:rFonts w:ascii="Arial" w:hAnsi="Arial" w:cs="Arial"/>
                <w:sz w:val="24"/>
                <w:szCs w:val="24"/>
              </w:rPr>
              <w:t>Instructor</w:t>
            </w:r>
          </w:p>
        </w:tc>
        <w:tc>
          <w:tcPr>
            <w:tcW w:w="4545" w:type="dxa"/>
            <w:gridSpan w:val="2"/>
          </w:tcPr>
          <w:p w14:paraId="3E03720E" w14:textId="7B4E2CF0" w:rsidR="00B72152" w:rsidRPr="00B72152" w:rsidRDefault="00B72152" w:rsidP="004B715E">
            <w:pPr>
              <w:spacing w:line="276" w:lineRule="auto"/>
              <w:rPr>
                <w:rFonts w:ascii="Arial" w:hAnsi="Arial" w:cs="Arial"/>
                <w:sz w:val="24"/>
                <w:szCs w:val="24"/>
              </w:rPr>
            </w:pPr>
            <w:r w:rsidRPr="00B72152">
              <w:rPr>
                <w:rFonts w:ascii="Arial" w:hAnsi="Arial" w:cs="Arial"/>
                <w:sz w:val="24"/>
                <w:szCs w:val="24"/>
              </w:rPr>
              <w:t xml:space="preserve">Miss </w:t>
            </w:r>
            <w:proofErr w:type="spellStart"/>
            <w:r w:rsidRPr="00B72152">
              <w:rPr>
                <w:rFonts w:ascii="Arial" w:hAnsi="Arial" w:cs="Arial"/>
                <w:sz w:val="24"/>
                <w:szCs w:val="24"/>
              </w:rPr>
              <w:t>Syeda</w:t>
            </w:r>
            <w:proofErr w:type="spellEnd"/>
            <w:r w:rsidRPr="00B72152">
              <w:rPr>
                <w:rFonts w:ascii="Arial" w:hAnsi="Arial" w:cs="Arial"/>
                <w:sz w:val="24"/>
                <w:szCs w:val="24"/>
              </w:rPr>
              <w:t xml:space="preserve"> Rubab Jaffar</w:t>
            </w:r>
          </w:p>
        </w:tc>
      </w:tr>
      <w:tr w:rsidR="00B72152" w:rsidRPr="00B72152" w14:paraId="034B1248" w14:textId="77777777" w:rsidTr="00B72152">
        <w:tc>
          <w:tcPr>
            <w:tcW w:w="4545" w:type="dxa"/>
            <w:gridSpan w:val="2"/>
          </w:tcPr>
          <w:p w14:paraId="714C030F" w14:textId="4239A348" w:rsidR="00B72152" w:rsidRPr="00B72152" w:rsidRDefault="00B72152" w:rsidP="004B715E">
            <w:pPr>
              <w:spacing w:line="276" w:lineRule="auto"/>
              <w:rPr>
                <w:rFonts w:ascii="Arial" w:hAnsi="Arial" w:cs="Arial"/>
                <w:sz w:val="24"/>
                <w:szCs w:val="24"/>
              </w:rPr>
            </w:pPr>
            <w:r w:rsidRPr="00B72152">
              <w:rPr>
                <w:rFonts w:ascii="Arial" w:hAnsi="Arial" w:cs="Arial"/>
                <w:sz w:val="24"/>
                <w:szCs w:val="24"/>
              </w:rPr>
              <w:t>Project Team</w:t>
            </w:r>
          </w:p>
        </w:tc>
        <w:tc>
          <w:tcPr>
            <w:tcW w:w="4545" w:type="dxa"/>
            <w:gridSpan w:val="2"/>
          </w:tcPr>
          <w:p w14:paraId="690492B4" w14:textId="77777777" w:rsidR="00B72152" w:rsidRPr="00B72152" w:rsidRDefault="00B72152" w:rsidP="004B715E">
            <w:pPr>
              <w:spacing w:line="276" w:lineRule="auto"/>
              <w:jc w:val="center"/>
              <w:rPr>
                <w:rFonts w:ascii="Arial" w:eastAsia="Arial" w:hAnsi="Arial" w:cs="Arial"/>
                <w:sz w:val="24"/>
                <w:szCs w:val="24"/>
              </w:rPr>
            </w:pPr>
            <w:proofErr w:type="spellStart"/>
            <w:r w:rsidRPr="00B72152">
              <w:rPr>
                <w:rFonts w:ascii="Arial" w:eastAsia="Arial" w:hAnsi="Arial" w:cs="Arial"/>
                <w:sz w:val="24"/>
                <w:szCs w:val="24"/>
              </w:rPr>
              <w:t>Ovaiz</w:t>
            </w:r>
            <w:proofErr w:type="spellEnd"/>
            <w:r w:rsidRPr="00B72152">
              <w:rPr>
                <w:rFonts w:ascii="Arial" w:eastAsia="Arial" w:hAnsi="Arial" w:cs="Arial"/>
                <w:sz w:val="24"/>
                <w:szCs w:val="24"/>
              </w:rPr>
              <w:t xml:space="preserve"> Ali 18K-0137</w:t>
            </w:r>
          </w:p>
          <w:p w14:paraId="6F7CF547" w14:textId="77777777" w:rsidR="00B72152" w:rsidRPr="00B72152" w:rsidRDefault="00B72152" w:rsidP="004B715E">
            <w:pPr>
              <w:spacing w:line="276" w:lineRule="auto"/>
              <w:jc w:val="center"/>
              <w:rPr>
                <w:rFonts w:ascii="Arial" w:eastAsia="Arial" w:hAnsi="Arial" w:cs="Arial"/>
                <w:sz w:val="24"/>
                <w:szCs w:val="24"/>
              </w:rPr>
            </w:pPr>
            <w:r w:rsidRPr="00B72152">
              <w:rPr>
                <w:rFonts w:ascii="Arial" w:eastAsia="Arial" w:hAnsi="Arial" w:cs="Arial"/>
                <w:sz w:val="24"/>
                <w:szCs w:val="24"/>
              </w:rPr>
              <w:t>Zaeem Ahmed 18K-0166</w:t>
            </w:r>
          </w:p>
          <w:p w14:paraId="27DAA898" w14:textId="77777777" w:rsidR="00B72152" w:rsidRPr="00B72152" w:rsidRDefault="00B72152" w:rsidP="004B715E">
            <w:pPr>
              <w:spacing w:line="276" w:lineRule="auto"/>
              <w:jc w:val="center"/>
              <w:rPr>
                <w:rFonts w:ascii="Arial" w:eastAsia="Arial" w:hAnsi="Arial" w:cs="Arial"/>
                <w:sz w:val="24"/>
                <w:szCs w:val="24"/>
              </w:rPr>
            </w:pPr>
            <w:r w:rsidRPr="00B72152">
              <w:rPr>
                <w:rFonts w:ascii="Arial" w:eastAsia="Arial" w:hAnsi="Arial" w:cs="Arial"/>
                <w:sz w:val="24"/>
                <w:szCs w:val="24"/>
              </w:rPr>
              <w:t>Muhammad Hasan 18K-0294</w:t>
            </w:r>
          </w:p>
          <w:p w14:paraId="0C1E590D" w14:textId="2A5A65EA" w:rsidR="00B72152" w:rsidRPr="00B72152" w:rsidRDefault="00B72152" w:rsidP="004B715E">
            <w:pPr>
              <w:spacing w:line="276" w:lineRule="auto"/>
              <w:rPr>
                <w:rFonts w:ascii="Arial" w:hAnsi="Arial" w:cs="Arial"/>
                <w:sz w:val="24"/>
                <w:szCs w:val="24"/>
              </w:rPr>
            </w:pPr>
          </w:p>
        </w:tc>
      </w:tr>
      <w:tr w:rsidR="00B72152" w:rsidRPr="00B72152" w14:paraId="61BD910D" w14:textId="77777777" w:rsidTr="00B72152">
        <w:tc>
          <w:tcPr>
            <w:tcW w:w="4545" w:type="dxa"/>
            <w:gridSpan w:val="2"/>
          </w:tcPr>
          <w:p w14:paraId="7208FD5D" w14:textId="25696D25" w:rsidR="00B72152" w:rsidRPr="00B72152" w:rsidRDefault="00B72152" w:rsidP="004B715E">
            <w:pPr>
              <w:spacing w:line="276" w:lineRule="auto"/>
              <w:rPr>
                <w:rFonts w:ascii="Arial" w:hAnsi="Arial" w:cs="Arial"/>
                <w:sz w:val="24"/>
                <w:szCs w:val="24"/>
              </w:rPr>
            </w:pPr>
            <w:r w:rsidRPr="00B72152">
              <w:rPr>
                <w:rFonts w:ascii="Arial" w:hAnsi="Arial" w:cs="Arial"/>
                <w:sz w:val="24"/>
                <w:szCs w:val="24"/>
              </w:rPr>
              <w:t>Submission Date</w:t>
            </w:r>
          </w:p>
        </w:tc>
        <w:tc>
          <w:tcPr>
            <w:tcW w:w="4545" w:type="dxa"/>
            <w:gridSpan w:val="2"/>
          </w:tcPr>
          <w:p w14:paraId="5DECD53E" w14:textId="26F1FB60" w:rsidR="00B72152" w:rsidRPr="00B72152" w:rsidRDefault="00EB6022" w:rsidP="004B715E">
            <w:pPr>
              <w:spacing w:line="276" w:lineRule="auto"/>
              <w:rPr>
                <w:rFonts w:ascii="Arial" w:hAnsi="Arial" w:cs="Arial"/>
                <w:sz w:val="24"/>
                <w:szCs w:val="24"/>
              </w:rPr>
            </w:pPr>
            <w:r>
              <w:rPr>
                <w:rFonts w:ascii="Arial" w:hAnsi="Arial" w:cs="Arial"/>
                <w:sz w:val="24"/>
                <w:szCs w:val="24"/>
              </w:rPr>
              <w:t>21 December 2020</w:t>
            </w:r>
          </w:p>
        </w:tc>
      </w:tr>
    </w:tbl>
    <w:p w14:paraId="347B61DB" w14:textId="77777777" w:rsidR="001C0CA1" w:rsidRPr="00B72152" w:rsidRDefault="001C0CA1" w:rsidP="004B715E">
      <w:pPr>
        <w:spacing w:line="276" w:lineRule="auto"/>
        <w:rPr>
          <w:rFonts w:ascii="Arial" w:hAnsi="Arial" w:cs="Arial"/>
          <w:sz w:val="24"/>
          <w:szCs w:val="24"/>
        </w:rPr>
      </w:pPr>
    </w:p>
    <w:p w14:paraId="2AA358E4" w14:textId="3BF9F303" w:rsidR="001C0CA1" w:rsidRDefault="001C0CA1">
      <w:pPr>
        <w:spacing w:line="200" w:lineRule="exact"/>
      </w:pPr>
    </w:p>
    <w:p w14:paraId="5795E823" w14:textId="77777777" w:rsidR="001C0CA1" w:rsidRDefault="001C0CA1">
      <w:pPr>
        <w:spacing w:line="200" w:lineRule="exact"/>
      </w:pPr>
    </w:p>
    <w:p w14:paraId="2CF7613B" w14:textId="77777777" w:rsidR="001C0CA1" w:rsidRDefault="001C0CA1">
      <w:pPr>
        <w:spacing w:line="200" w:lineRule="exact"/>
      </w:pPr>
    </w:p>
    <w:p w14:paraId="2959D818" w14:textId="77777777" w:rsidR="001C0CA1" w:rsidRDefault="001C0CA1">
      <w:pPr>
        <w:spacing w:before="9" w:line="240" w:lineRule="exact"/>
        <w:rPr>
          <w:sz w:val="24"/>
          <w:szCs w:val="24"/>
        </w:rPr>
      </w:pPr>
    </w:p>
    <w:p w14:paraId="76C3EB61" w14:textId="77777777" w:rsidR="001C0CA1" w:rsidRDefault="00A60DEF">
      <w:pPr>
        <w:ind w:left="102"/>
        <w:sectPr w:rsidR="001C0CA1">
          <w:pgSz w:w="12240" w:h="15840"/>
          <w:pgMar w:top="1380" w:right="1720" w:bottom="280" w:left="1420" w:header="720" w:footer="720" w:gutter="0"/>
          <w:cols w:space="720"/>
        </w:sectPr>
      </w:pPr>
      <w:r>
        <w:pict w14:anchorId="28B5DC9F">
          <v:shape id="_x0000_i1027" type="#_x0000_t75" style="width:28.05pt;height:30.85pt">
            <v:imagedata r:id="rId9" o:title=""/>
          </v:shape>
        </w:pict>
      </w:r>
    </w:p>
    <w:p w14:paraId="5529E033" w14:textId="77777777" w:rsidR="001C0CA1" w:rsidRDefault="001C0CA1">
      <w:pPr>
        <w:spacing w:line="200" w:lineRule="exact"/>
      </w:pPr>
    </w:p>
    <w:p w14:paraId="428AD706" w14:textId="77777777" w:rsidR="001C0CA1" w:rsidRDefault="001C0CA1">
      <w:pPr>
        <w:spacing w:line="200" w:lineRule="exact"/>
      </w:pPr>
    </w:p>
    <w:p w14:paraId="6367DA7E" w14:textId="77777777" w:rsidR="001C0CA1" w:rsidRDefault="001C0CA1">
      <w:pPr>
        <w:spacing w:line="200" w:lineRule="exact"/>
      </w:pPr>
    </w:p>
    <w:p w14:paraId="22360165" w14:textId="77777777" w:rsidR="001C0CA1" w:rsidRDefault="001C0CA1">
      <w:pPr>
        <w:spacing w:line="200" w:lineRule="exact"/>
      </w:pPr>
    </w:p>
    <w:p w14:paraId="0CE04F92" w14:textId="77777777" w:rsidR="001C0CA1" w:rsidRDefault="001C0CA1">
      <w:pPr>
        <w:spacing w:line="200" w:lineRule="exact"/>
      </w:pPr>
    </w:p>
    <w:p w14:paraId="14593948" w14:textId="77777777" w:rsidR="001C0CA1" w:rsidRDefault="001C0CA1">
      <w:pPr>
        <w:spacing w:line="200" w:lineRule="exact"/>
      </w:pPr>
    </w:p>
    <w:p w14:paraId="3DF73D33" w14:textId="77777777" w:rsidR="001C0CA1" w:rsidRDefault="001C0CA1">
      <w:pPr>
        <w:spacing w:line="200" w:lineRule="exact"/>
      </w:pPr>
    </w:p>
    <w:p w14:paraId="50F3904A" w14:textId="77777777" w:rsidR="001C0CA1" w:rsidRDefault="001C0CA1">
      <w:pPr>
        <w:spacing w:line="200" w:lineRule="exact"/>
      </w:pPr>
    </w:p>
    <w:p w14:paraId="2AF33AA7" w14:textId="77777777" w:rsidR="001C0CA1" w:rsidRDefault="001C0CA1">
      <w:pPr>
        <w:spacing w:line="200" w:lineRule="exact"/>
      </w:pPr>
    </w:p>
    <w:p w14:paraId="501DF55B" w14:textId="77777777" w:rsidR="001C0CA1" w:rsidRDefault="001C0CA1">
      <w:pPr>
        <w:spacing w:line="200" w:lineRule="exact"/>
      </w:pPr>
    </w:p>
    <w:p w14:paraId="285A71FC" w14:textId="77777777" w:rsidR="001C0CA1" w:rsidRDefault="001C0CA1">
      <w:pPr>
        <w:spacing w:line="200" w:lineRule="exact"/>
      </w:pPr>
    </w:p>
    <w:p w14:paraId="30D3A6CA" w14:textId="77777777" w:rsidR="001C0CA1" w:rsidRDefault="001C0CA1">
      <w:pPr>
        <w:spacing w:line="200" w:lineRule="exact"/>
      </w:pPr>
    </w:p>
    <w:p w14:paraId="42B26FD8" w14:textId="77777777" w:rsidR="001C0CA1" w:rsidRDefault="001C0CA1">
      <w:pPr>
        <w:spacing w:line="200" w:lineRule="exact"/>
      </w:pPr>
    </w:p>
    <w:p w14:paraId="527990DA" w14:textId="77777777" w:rsidR="001C0CA1" w:rsidRDefault="001C0CA1">
      <w:pPr>
        <w:spacing w:line="200" w:lineRule="exact"/>
      </w:pPr>
    </w:p>
    <w:p w14:paraId="1CB6DDCE" w14:textId="77777777" w:rsidR="001C0CA1" w:rsidRDefault="001C0CA1">
      <w:pPr>
        <w:spacing w:line="200" w:lineRule="exact"/>
      </w:pPr>
    </w:p>
    <w:p w14:paraId="2E67DCD0" w14:textId="77777777" w:rsidR="001C0CA1" w:rsidRDefault="001C0CA1">
      <w:pPr>
        <w:spacing w:line="200" w:lineRule="exact"/>
      </w:pPr>
    </w:p>
    <w:p w14:paraId="618EDB25" w14:textId="77777777" w:rsidR="001C0CA1" w:rsidRDefault="001C0CA1">
      <w:pPr>
        <w:spacing w:line="200" w:lineRule="exact"/>
      </w:pPr>
    </w:p>
    <w:p w14:paraId="407A1480" w14:textId="77777777" w:rsidR="001C0CA1" w:rsidRDefault="001C0CA1">
      <w:pPr>
        <w:spacing w:line="200" w:lineRule="exact"/>
      </w:pPr>
    </w:p>
    <w:p w14:paraId="26714838" w14:textId="77777777" w:rsidR="001C0CA1" w:rsidRDefault="001C0CA1">
      <w:pPr>
        <w:spacing w:line="200" w:lineRule="exact"/>
      </w:pPr>
    </w:p>
    <w:p w14:paraId="62EC5E63" w14:textId="77777777" w:rsidR="001C0CA1" w:rsidRDefault="001C0CA1">
      <w:pPr>
        <w:spacing w:line="200" w:lineRule="exact"/>
      </w:pPr>
    </w:p>
    <w:p w14:paraId="20EDF833" w14:textId="77777777" w:rsidR="001C0CA1" w:rsidRDefault="001C0CA1">
      <w:pPr>
        <w:spacing w:line="200" w:lineRule="exact"/>
      </w:pPr>
    </w:p>
    <w:p w14:paraId="64577625" w14:textId="77777777" w:rsidR="001C0CA1" w:rsidRDefault="001C0CA1">
      <w:pPr>
        <w:spacing w:line="200" w:lineRule="exact"/>
      </w:pPr>
    </w:p>
    <w:p w14:paraId="0A5C5D6F" w14:textId="77777777" w:rsidR="001C0CA1" w:rsidRDefault="001C0CA1">
      <w:pPr>
        <w:spacing w:line="200" w:lineRule="exact"/>
      </w:pPr>
    </w:p>
    <w:p w14:paraId="147925B2" w14:textId="77777777" w:rsidR="001C0CA1" w:rsidRDefault="001C0CA1">
      <w:pPr>
        <w:spacing w:line="200" w:lineRule="exact"/>
      </w:pPr>
    </w:p>
    <w:p w14:paraId="06A7E440" w14:textId="77777777" w:rsidR="001C0CA1" w:rsidRDefault="001C0CA1">
      <w:pPr>
        <w:spacing w:line="200" w:lineRule="exact"/>
      </w:pPr>
    </w:p>
    <w:p w14:paraId="71EC22C5" w14:textId="77777777" w:rsidR="001C0CA1" w:rsidRDefault="001C0CA1">
      <w:pPr>
        <w:spacing w:line="200" w:lineRule="exact"/>
      </w:pPr>
    </w:p>
    <w:p w14:paraId="0AFED043" w14:textId="77777777" w:rsidR="001C0CA1" w:rsidRDefault="001C0CA1">
      <w:pPr>
        <w:spacing w:line="200" w:lineRule="exact"/>
      </w:pPr>
    </w:p>
    <w:p w14:paraId="6C885502" w14:textId="77777777" w:rsidR="001C0CA1" w:rsidRDefault="001C0CA1">
      <w:pPr>
        <w:spacing w:line="200" w:lineRule="exact"/>
      </w:pPr>
    </w:p>
    <w:p w14:paraId="4532102F" w14:textId="77777777" w:rsidR="001C0CA1" w:rsidRDefault="001C0CA1">
      <w:pPr>
        <w:spacing w:line="200" w:lineRule="exact"/>
      </w:pPr>
    </w:p>
    <w:p w14:paraId="2CA3A8A0" w14:textId="77777777" w:rsidR="001C0CA1" w:rsidRDefault="001C0CA1">
      <w:pPr>
        <w:spacing w:line="200" w:lineRule="exact"/>
      </w:pPr>
    </w:p>
    <w:p w14:paraId="1D88DBE4" w14:textId="77777777" w:rsidR="001C0CA1" w:rsidRDefault="001C0CA1">
      <w:pPr>
        <w:spacing w:line="200" w:lineRule="exact"/>
      </w:pPr>
    </w:p>
    <w:p w14:paraId="26688489" w14:textId="77777777" w:rsidR="001C0CA1" w:rsidRDefault="001C0CA1">
      <w:pPr>
        <w:spacing w:line="200" w:lineRule="exact"/>
      </w:pPr>
    </w:p>
    <w:p w14:paraId="12B132EB" w14:textId="77777777" w:rsidR="001C0CA1" w:rsidRDefault="001C0CA1">
      <w:pPr>
        <w:spacing w:line="200" w:lineRule="exact"/>
      </w:pPr>
    </w:p>
    <w:p w14:paraId="32FB2F39" w14:textId="77777777" w:rsidR="001C0CA1" w:rsidRDefault="001C0CA1">
      <w:pPr>
        <w:spacing w:line="200" w:lineRule="exact"/>
      </w:pPr>
    </w:p>
    <w:p w14:paraId="694F6CFB" w14:textId="77777777" w:rsidR="001C0CA1" w:rsidRDefault="001C0CA1">
      <w:pPr>
        <w:spacing w:line="200" w:lineRule="exact"/>
      </w:pPr>
    </w:p>
    <w:p w14:paraId="2714B9C5" w14:textId="77777777" w:rsidR="001C0CA1" w:rsidRDefault="001C0CA1">
      <w:pPr>
        <w:spacing w:line="200" w:lineRule="exact"/>
      </w:pPr>
    </w:p>
    <w:p w14:paraId="61277336" w14:textId="77777777" w:rsidR="001C0CA1" w:rsidRDefault="001C0CA1">
      <w:pPr>
        <w:spacing w:line="200" w:lineRule="exact"/>
      </w:pPr>
    </w:p>
    <w:p w14:paraId="417BC4BF" w14:textId="77777777" w:rsidR="001C0CA1" w:rsidRDefault="001C0CA1">
      <w:pPr>
        <w:spacing w:line="200" w:lineRule="exact"/>
      </w:pPr>
    </w:p>
    <w:p w14:paraId="44379CF7" w14:textId="77777777" w:rsidR="001C0CA1" w:rsidRDefault="001C0CA1">
      <w:pPr>
        <w:spacing w:line="200" w:lineRule="exact"/>
      </w:pPr>
    </w:p>
    <w:p w14:paraId="248D97CF" w14:textId="77777777" w:rsidR="001C0CA1" w:rsidRDefault="001C0CA1">
      <w:pPr>
        <w:spacing w:line="200" w:lineRule="exact"/>
      </w:pPr>
    </w:p>
    <w:p w14:paraId="67059F23" w14:textId="77777777" w:rsidR="001C0CA1" w:rsidRDefault="001C0CA1">
      <w:pPr>
        <w:spacing w:line="200" w:lineRule="exact"/>
      </w:pPr>
    </w:p>
    <w:p w14:paraId="5DB6F1BB" w14:textId="77777777" w:rsidR="001C0CA1" w:rsidRDefault="001C0CA1">
      <w:pPr>
        <w:spacing w:line="200" w:lineRule="exact"/>
      </w:pPr>
    </w:p>
    <w:p w14:paraId="4E6481FA" w14:textId="77777777" w:rsidR="001C0CA1" w:rsidRDefault="001C0CA1">
      <w:pPr>
        <w:spacing w:line="200" w:lineRule="exact"/>
      </w:pPr>
    </w:p>
    <w:p w14:paraId="00DB3502" w14:textId="77777777" w:rsidR="001C0CA1" w:rsidRDefault="001C0CA1">
      <w:pPr>
        <w:spacing w:line="200" w:lineRule="exact"/>
      </w:pPr>
    </w:p>
    <w:p w14:paraId="748D3164" w14:textId="77777777" w:rsidR="001C0CA1" w:rsidRDefault="001C0CA1">
      <w:pPr>
        <w:spacing w:line="200" w:lineRule="exact"/>
      </w:pPr>
    </w:p>
    <w:p w14:paraId="67ACB4D9" w14:textId="77777777" w:rsidR="001C0CA1" w:rsidRDefault="001C0CA1">
      <w:pPr>
        <w:spacing w:line="200" w:lineRule="exact"/>
      </w:pPr>
    </w:p>
    <w:p w14:paraId="67A2E762" w14:textId="77777777" w:rsidR="001C0CA1" w:rsidRDefault="001C0CA1">
      <w:pPr>
        <w:spacing w:line="200" w:lineRule="exact"/>
      </w:pPr>
    </w:p>
    <w:p w14:paraId="6F9392C9" w14:textId="77777777" w:rsidR="001C0CA1" w:rsidRDefault="001C0CA1">
      <w:pPr>
        <w:spacing w:line="200" w:lineRule="exact"/>
      </w:pPr>
    </w:p>
    <w:p w14:paraId="0B731059" w14:textId="77777777" w:rsidR="001C0CA1" w:rsidRDefault="001C0CA1">
      <w:pPr>
        <w:spacing w:line="200" w:lineRule="exact"/>
      </w:pPr>
    </w:p>
    <w:p w14:paraId="5846EC64" w14:textId="77777777" w:rsidR="001C0CA1" w:rsidRDefault="001C0CA1">
      <w:pPr>
        <w:spacing w:line="200" w:lineRule="exact"/>
      </w:pPr>
    </w:p>
    <w:p w14:paraId="33E78BCD" w14:textId="77777777" w:rsidR="001C0CA1" w:rsidRDefault="001C0CA1">
      <w:pPr>
        <w:spacing w:line="200" w:lineRule="exact"/>
      </w:pPr>
    </w:p>
    <w:p w14:paraId="54EAF849" w14:textId="77777777" w:rsidR="001C0CA1" w:rsidRDefault="001C0CA1">
      <w:pPr>
        <w:spacing w:line="200" w:lineRule="exact"/>
      </w:pPr>
    </w:p>
    <w:p w14:paraId="5543E6EE" w14:textId="77777777" w:rsidR="001C0CA1" w:rsidRDefault="001C0CA1">
      <w:pPr>
        <w:spacing w:line="200" w:lineRule="exact"/>
      </w:pPr>
    </w:p>
    <w:p w14:paraId="28FF0D35" w14:textId="77777777" w:rsidR="001C0CA1" w:rsidRDefault="001C0CA1">
      <w:pPr>
        <w:spacing w:line="200" w:lineRule="exact"/>
      </w:pPr>
    </w:p>
    <w:p w14:paraId="5BAA6E70" w14:textId="77777777" w:rsidR="001C0CA1" w:rsidRDefault="001C0CA1">
      <w:pPr>
        <w:spacing w:line="200" w:lineRule="exact"/>
      </w:pPr>
    </w:p>
    <w:p w14:paraId="345BA3C4" w14:textId="77777777" w:rsidR="001C0CA1" w:rsidRDefault="001C0CA1">
      <w:pPr>
        <w:spacing w:line="200" w:lineRule="exact"/>
      </w:pPr>
    </w:p>
    <w:p w14:paraId="3AA67151" w14:textId="77777777" w:rsidR="001C0CA1" w:rsidRDefault="001C0CA1">
      <w:pPr>
        <w:spacing w:line="200" w:lineRule="exact"/>
      </w:pPr>
    </w:p>
    <w:p w14:paraId="1E560579" w14:textId="77777777" w:rsidR="001C0CA1" w:rsidRDefault="001C0CA1">
      <w:pPr>
        <w:spacing w:line="200" w:lineRule="exact"/>
      </w:pPr>
    </w:p>
    <w:p w14:paraId="651CACA6" w14:textId="77777777" w:rsidR="001C0CA1" w:rsidRDefault="001C0CA1">
      <w:pPr>
        <w:spacing w:line="200" w:lineRule="exact"/>
      </w:pPr>
    </w:p>
    <w:p w14:paraId="18185744" w14:textId="77777777" w:rsidR="001C0CA1" w:rsidRDefault="001C0CA1">
      <w:pPr>
        <w:spacing w:line="200" w:lineRule="exact"/>
      </w:pPr>
    </w:p>
    <w:p w14:paraId="78D881F3" w14:textId="77777777" w:rsidR="001C0CA1" w:rsidRDefault="001C0CA1">
      <w:pPr>
        <w:spacing w:line="200" w:lineRule="exact"/>
      </w:pPr>
    </w:p>
    <w:p w14:paraId="24FE349A" w14:textId="77777777" w:rsidR="001C0CA1" w:rsidRDefault="001C0CA1">
      <w:pPr>
        <w:spacing w:line="200" w:lineRule="exact"/>
      </w:pPr>
    </w:p>
    <w:p w14:paraId="4734AC05" w14:textId="77777777" w:rsidR="001C0CA1" w:rsidRDefault="001C0CA1">
      <w:pPr>
        <w:spacing w:line="200" w:lineRule="exact"/>
      </w:pPr>
    </w:p>
    <w:p w14:paraId="4AB81EDF" w14:textId="77777777" w:rsidR="001C0CA1" w:rsidRDefault="001C0CA1">
      <w:pPr>
        <w:spacing w:line="200" w:lineRule="exact"/>
      </w:pPr>
    </w:p>
    <w:p w14:paraId="14852FCD" w14:textId="77777777" w:rsidR="001C0CA1" w:rsidRDefault="001C0CA1">
      <w:pPr>
        <w:spacing w:line="200" w:lineRule="exact"/>
      </w:pPr>
    </w:p>
    <w:p w14:paraId="54877655" w14:textId="77777777" w:rsidR="001C0CA1" w:rsidRDefault="001C0CA1">
      <w:pPr>
        <w:spacing w:line="200" w:lineRule="exact"/>
      </w:pPr>
    </w:p>
    <w:p w14:paraId="6BD370D2" w14:textId="77777777" w:rsidR="001C0CA1" w:rsidRDefault="001C0CA1">
      <w:pPr>
        <w:spacing w:line="200" w:lineRule="exact"/>
      </w:pPr>
    </w:p>
    <w:p w14:paraId="299C0F3E" w14:textId="77777777" w:rsidR="001C0CA1" w:rsidRDefault="001C0CA1">
      <w:pPr>
        <w:spacing w:before="14" w:line="280" w:lineRule="exact"/>
        <w:rPr>
          <w:sz w:val="28"/>
          <w:szCs w:val="28"/>
        </w:rPr>
      </w:pPr>
    </w:p>
    <w:p w14:paraId="6301872D" w14:textId="77777777" w:rsidR="001C0CA1" w:rsidRDefault="00A60DEF">
      <w:pPr>
        <w:spacing w:before="30"/>
        <w:ind w:right="136"/>
        <w:jc w:val="right"/>
        <w:rPr>
          <w:rFonts w:ascii="Tahoma" w:eastAsia="Tahoma" w:hAnsi="Tahoma" w:cs="Tahoma"/>
          <w:sz w:val="17"/>
          <w:szCs w:val="17"/>
        </w:rPr>
        <w:sectPr w:rsidR="001C0CA1">
          <w:headerReference w:type="default" r:id="rId10"/>
          <w:pgSz w:w="12240" w:h="15840"/>
          <w:pgMar w:top="720" w:right="1300" w:bottom="280" w:left="1300" w:header="533" w:footer="0" w:gutter="0"/>
          <w:cols w:space="720"/>
        </w:sectPr>
      </w:pPr>
      <w:r>
        <w:pict w14:anchorId="63DD904F">
          <v:group id="_x0000_s1126" style="position:absolute;left:0;text-align:left;margin-left:70.6pt;margin-top:1.85pt;width:470.95pt;height:0;z-index:-251658240;mso-position-horizontal-relative:page" coordorigin="1412,37" coordsize="9419,0">
            <v:shape id="_x0000_s1127" style="position:absolute;left:1412;top:37;width:9419;height:0" coordorigin="1412,37" coordsize="9419,0" path="m1412,37r9419,e" filled="f" strokeweight=".58pt">
              <v:path arrowok="t"/>
            </v:shape>
            <w10:wrap anchorx="page"/>
          </v:group>
        </w:pict>
      </w:r>
      <w:r w:rsidR="005C4501">
        <w:rPr>
          <w:rFonts w:ascii="Tahoma" w:eastAsia="Tahoma" w:hAnsi="Tahoma" w:cs="Tahoma"/>
          <w:w w:val="94"/>
          <w:sz w:val="17"/>
          <w:szCs w:val="17"/>
        </w:rPr>
        <w:t>Page</w:t>
      </w:r>
      <w:r w:rsidR="005C4501">
        <w:rPr>
          <w:rFonts w:ascii="Tahoma" w:eastAsia="Tahoma" w:hAnsi="Tahoma" w:cs="Tahoma"/>
          <w:sz w:val="17"/>
          <w:szCs w:val="17"/>
        </w:rPr>
        <w:t xml:space="preserve"> </w:t>
      </w:r>
      <w:r w:rsidR="005C4501">
        <w:rPr>
          <w:rFonts w:ascii="Tahoma" w:eastAsia="Tahoma" w:hAnsi="Tahoma" w:cs="Tahoma"/>
          <w:w w:val="94"/>
          <w:sz w:val="17"/>
          <w:szCs w:val="17"/>
        </w:rPr>
        <w:t>2</w:t>
      </w:r>
      <w:r w:rsidR="005C4501">
        <w:rPr>
          <w:rFonts w:ascii="Tahoma" w:eastAsia="Tahoma" w:hAnsi="Tahoma" w:cs="Tahoma"/>
          <w:sz w:val="17"/>
          <w:szCs w:val="17"/>
        </w:rPr>
        <w:t xml:space="preserve"> </w:t>
      </w:r>
      <w:r w:rsidR="005C4501">
        <w:rPr>
          <w:rFonts w:ascii="Tahoma" w:eastAsia="Tahoma" w:hAnsi="Tahoma" w:cs="Tahoma"/>
          <w:w w:val="94"/>
          <w:sz w:val="17"/>
          <w:szCs w:val="17"/>
        </w:rPr>
        <w:t>of</w:t>
      </w:r>
      <w:r w:rsidR="005C4501">
        <w:rPr>
          <w:rFonts w:ascii="Tahoma" w:eastAsia="Tahoma" w:hAnsi="Tahoma" w:cs="Tahoma"/>
          <w:sz w:val="17"/>
          <w:szCs w:val="17"/>
        </w:rPr>
        <w:t xml:space="preserve"> </w:t>
      </w:r>
      <w:r w:rsidR="005C4501">
        <w:rPr>
          <w:rFonts w:ascii="Tahoma" w:eastAsia="Tahoma" w:hAnsi="Tahoma" w:cs="Tahoma"/>
          <w:w w:val="94"/>
          <w:sz w:val="17"/>
          <w:szCs w:val="17"/>
        </w:rPr>
        <w:t>12</w:t>
      </w:r>
    </w:p>
    <w:p w14:paraId="45332E56" w14:textId="77777777" w:rsidR="001C0CA1" w:rsidRDefault="001C0CA1">
      <w:pPr>
        <w:spacing w:line="200" w:lineRule="exact"/>
      </w:pPr>
    </w:p>
    <w:p w14:paraId="57857DF2" w14:textId="77777777" w:rsidR="001C0CA1" w:rsidRDefault="001C0CA1">
      <w:pPr>
        <w:spacing w:line="200" w:lineRule="exact"/>
      </w:pPr>
    </w:p>
    <w:p w14:paraId="373D8B8D" w14:textId="77777777" w:rsidR="001C0CA1" w:rsidRDefault="001C0CA1">
      <w:pPr>
        <w:spacing w:before="9" w:line="280" w:lineRule="exact"/>
        <w:rPr>
          <w:sz w:val="28"/>
          <w:szCs w:val="28"/>
        </w:rPr>
      </w:pPr>
    </w:p>
    <w:p w14:paraId="4F1F6382" w14:textId="77777777" w:rsidR="001C0CA1" w:rsidRDefault="005C4501">
      <w:pPr>
        <w:spacing w:before="18"/>
        <w:ind w:left="949"/>
        <w:rPr>
          <w:rFonts w:ascii="Arial" w:eastAsia="Arial" w:hAnsi="Arial" w:cs="Arial"/>
          <w:sz w:val="32"/>
          <w:szCs w:val="32"/>
        </w:rPr>
      </w:pPr>
      <w:r>
        <w:rPr>
          <w:rFonts w:ascii="Arial" w:eastAsia="Arial" w:hAnsi="Arial" w:cs="Arial"/>
          <w:i/>
          <w:w w:val="99"/>
          <w:sz w:val="32"/>
          <w:szCs w:val="32"/>
        </w:rPr>
        <w:t>Table</w:t>
      </w:r>
      <w:r>
        <w:rPr>
          <w:rFonts w:ascii="Arial" w:eastAsia="Arial" w:hAnsi="Arial" w:cs="Arial"/>
          <w:i/>
          <w:sz w:val="32"/>
          <w:szCs w:val="32"/>
        </w:rPr>
        <w:t xml:space="preserve"> </w:t>
      </w:r>
      <w:r>
        <w:rPr>
          <w:rFonts w:ascii="Arial" w:eastAsia="Arial" w:hAnsi="Arial" w:cs="Arial"/>
          <w:i/>
          <w:w w:val="99"/>
          <w:sz w:val="32"/>
          <w:szCs w:val="32"/>
        </w:rPr>
        <w:t>of</w:t>
      </w:r>
      <w:r>
        <w:rPr>
          <w:rFonts w:ascii="Arial" w:eastAsia="Arial" w:hAnsi="Arial" w:cs="Arial"/>
          <w:i/>
          <w:sz w:val="32"/>
          <w:szCs w:val="32"/>
        </w:rPr>
        <w:t xml:space="preserve"> </w:t>
      </w:r>
      <w:r>
        <w:rPr>
          <w:rFonts w:ascii="Arial" w:eastAsia="Arial" w:hAnsi="Arial" w:cs="Arial"/>
          <w:i/>
          <w:w w:val="99"/>
          <w:sz w:val="32"/>
          <w:szCs w:val="32"/>
        </w:rPr>
        <w:t>Contents</w:t>
      </w:r>
    </w:p>
    <w:p w14:paraId="0239506A" w14:textId="77777777" w:rsidR="001C0CA1" w:rsidRDefault="001C0CA1">
      <w:pPr>
        <w:spacing w:line="200" w:lineRule="exact"/>
      </w:pPr>
    </w:p>
    <w:p w14:paraId="6BCEB258" w14:textId="77777777" w:rsidR="001C0CA1" w:rsidRDefault="001C0CA1">
      <w:pPr>
        <w:spacing w:before="10" w:line="260" w:lineRule="exact"/>
        <w:rPr>
          <w:sz w:val="26"/>
          <w:szCs w:val="26"/>
        </w:rPr>
      </w:pPr>
    </w:p>
    <w:p w14:paraId="739CD0E1" w14:textId="6EEF8B20" w:rsidR="001C0CA1" w:rsidRDefault="005C4501">
      <w:pPr>
        <w:ind w:left="380"/>
      </w:pPr>
      <w:r>
        <w:rPr>
          <w:i/>
          <w:w w:val="99"/>
        </w:rPr>
        <w:t>1.</w:t>
      </w:r>
      <w:r>
        <w:rPr>
          <w:i/>
        </w:rPr>
        <w:t xml:space="preserve">   </w:t>
      </w:r>
      <w:r>
        <w:rPr>
          <w:i/>
          <w:w w:val="99"/>
        </w:rPr>
        <w:t>I</w:t>
      </w:r>
      <w:r>
        <w:rPr>
          <w:i/>
          <w:sz w:val="16"/>
          <w:szCs w:val="16"/>
        </w:rPr>
        <w:t>NTRODUCTION</w:t>
      </w:r>
      <w:r>
        <w:rPr>
          <w:i/>
          <w:w w:val="99"/>
        </w:rPr>
        <w:t>.....................................................................................................................................................</w:t>
      </w:r>
      <w:r w:rsidR="002713A0">
        <w:rPr>
          <w:i/>
          <w:w w:val="99"/>
        </w:rPr>
        <w:t>4</w:t>
      </w:r>
    </w:p>
    <w:p w14:paraId="620642B2" w14:textId="77777777" w:rsidR="001C0CA1" w:rsidRDefault="001C0CA1">
      <w:pPr>
        <w:spacing w:before="5" w:line="100" w:lineRule="exact"/>
        <w:rPr>
          <w:sz w:val="11"/>
          <w:szCs w:val="11"/>
        </w:rPr>
      </w:pPr>
    </w:p>
    <w:p w14:paraId="2539835A" w14:textId="3A3C9E02" w:rsidR="001C0CA1" w:rsidRDefault="005C4501">
      <w:pPr>
        <w:ind w:left="620"/>
      </w:pPr>
      <w:r>
        <w:rPr>
          <w:rFonts w:ascii="Arial" w:eastAsia="Arial" w:hAnsi="Arial" w:cs="Arial"/>
          <w:w w:val="99"/>
        </w:rPr>
        <w:t>1.1.</w:t>
      </w:r>
      <w:r>
        <w:rPr>
          <w:rFonts w:ascii="Arial" w:eastAsia="Arial" w:hAnsi="Arial" w:cs="Arial"/>
        </w:rPr>
        <w:t xml:space="preserve">       </w:t>
      </w:r>
      <w:r>
        <w:rPr>
          <w:rFonts w:ascii="Arial" w:eastAsia="Arial" w:hAnsi="Arial" w:cs="Arial"/>
          <w:w w:val="99"/>
        </w:rPr>
        <w:t>Purpose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Document</w:t>
      </w:r>
      <w:r>
        <w:rPr>
          <w:w w:val="99"/>
        </w:rPr>
        <w:t>.........................................................................................................................</w:t>
      </w:r>
      <w:r w:rsidR="002713A0">
        <w:rPr>
          <w:w w:val="99"/>
        </w:rPr>
        <w:t>4</w:t>
      </w:r>
    </w:p>
    <w:p w14:paraId="2A70E19F" w14:textId="3F6C611B" w:rsidR="001C0CA1" w:rsidRDefault="005C4501">
      <w:pPr>
        <w:spacing w:line="220" w:lineRule="exact"/>
        <w:ind w:left="620"/>
      </w:pPr>
      <w:r>
        <w:rPr>
          <w:rFonts w:ascii="Arial" w:eastAsia="Arial" w:hAnsi="Arial" w:cs="Arial"/>
          <w:w w:val="99"/>
        </w:rPr>
        <w:t>1.2.</w:t>
      </w:r>
      <w:r>
        <w:rPr>
          <w:rFonts w:ascii="Arial" w:eastAsia="Arial" w:hAnsi="Arial" w:cs="Arial"/>
        </w:rPr>
        <w:t xml:space="preserve">       </w:t>
      </w:r>
      <w:r>
        <w:rPr>
          <w:rFonts w:ascii="Arial" w:eastAsia="Arial" w:hAnsi="Arial" w:cs="Arial"/>
          <w:w w:val="99"/>
        </w:rPr>
        <w:t>Intended</w:t>
      </w:r>
      <w:r>
        <w:rPr>
          <w:rFonts w:ascii="Arial" w:eastAsia="Arial" w:hAnsi="Arial" w:cs="Arial"/>
        </w:rPr>
        <w:t xml:space="preserve"> </w:t>
      </w:r>
      <w:r>
        <w:rPr>
          <w:rFonts w:ascii="Arial" w:eastAsia="Arial" w:hAnsi="Arial" w:cs="Arial"/>
          <w:w w:val="99"/>
        </w:rPr>
        <w:t>Audience</w:t>
      </w:r>
      <w:r>
        <w:rPr>
          <w:rFonts w:ascii="Arial" w:eastAsia="Arial" w:hAnsi="Arial" w:cs="Arial"/>
        </w:rPr>
        <w:t xml:space="preserve"> </w:t>
      </w:r>
      <w:r>
        <w:rPr>
          <w:w w:val="99"/>
        </w:rPr>
        <w:t>..............................................................................................................................</w:t>
      </w:r>
      <w:r w:rsidR="002713A0">
        <w:rPr>
          <w:w w:val="99"/>
        </w:rPr>
        <w:t>4</w:t>
      </w:r>
    </w:p>
    <w:p w14:paraId="478C6701" w14:textId="20D3CDCA" w:rsidR="001C0CA1" w:rsidRDefault="005C4501">
      <w:pPr>
        <w:ind w:left="380"/>
      </w:pPr>
      <w:r>
        <w:rPr>
          <w:i/>
          <w:w w:val="99"/>
        </w:rPr>
        <w:t>2.</w:t>
      </w:r>
      <w:r>
        <w:rPr>
          <w:i/>
        </w:rPr>
        <w:t xml:space="preserve">   </w:t>
      </w:r>
      <w:r>
        <w:rPr>
          <w:i/>
          <w:w w:val="99"/>
        </w:rPr>
        <w:t>O</w:t>
      </w:r>
      <w:r>
        <w:rPr>
          <w:i/>
          <w:sz w:val="16"/>
          <w:szCs w:val="16"/>
        </w:rPr>
        <w:t xml:space="preserve">VERALL </w:t>
      </w:r>
      <w:r>
        <w:rPr>
          <w:i/>
          <w:w w:val="99"/>
        </w:rPr>
        <w:t>S</w:t>
      </w:r>
      <w:r>
        <w:rPr>
          <w:i/>
          <w:sz w:val="16"/>
          <w:szCs w:val="16"/>
        </w:rPr>
        <w:t xml:space="preserve">YSTEM </w:t>
      </w:r>
      <w:r>
        <w:rPr>
          <w:i/>
          <w:w w:val="99"/>
        </w:rPr>
        <w:t>D</w:t>
      </w:r>
      <w:r>
        <w:rPr>
          <w:i/>
          <w:sz w:val="16"/>
          <w:szCs w:val="16"/>
        </w:rPr>
        <w:t xml:space="preserve">ESCRIPTION </w:t>
      </w:r>
      <w:r>
        <w:rPr>
          <w:i/>
          <w:w w:val="99"/>
        </w:rPr>
        <w:t>............................................................................................................................</w:t>
      </w:r>
      <w:r w:rsidR="002713A0">
        <w:rPr>
          <w:i/>
          <w:w w:val="99"/>
        </w:rPr>
        <w:t>5</w:t>
      </w:r>
    </w:p>
    <w:p w14:paraId="70586DD2" w14:textId="77777777" w:rsidR="001C0CA1" w:rsidRDefault="001C0CA1">
      <w:pPr>
        <w:spacing w:before="5" w:line="100" w:lineRule="exact"/>
        <w:rPr>
          <w:sz w:val="11"/>
          <w:szCs w:val="11"/>
        </w:rPr>
      </w:pPr>
    </w:p>
    <w:p w14:paraId="0B7A170A" w14:textId="75133600" w:rsidR="001C0CA1" w:rsidRDefault="005C4501">
      <w:pPr>
        <w:ind w:left="620"/>
      </w:pPr>
      <w:r>
        <w:rPr>
          <w:rFonts w:ascii="Arial" w:eastAsia="Arial" w:hAnsi="Arial" w:cs="Arial"/>
          <w:w w:val="99"/>
        </w:rPr>
        <w:t>2.1.</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Background</w:t>
      </w:r>
      <w:r>
        <w:rPr>
          <w:w w:val="99"/>
        </w:rPr>
        <w:t>.............................................................................................................................</w:t>
      </w:r>
      <w:r w:rsidR="002713A0">
        <w:rPr>
          <w:w w:val="99"/>
        </w:rPr>
        <w:t>5</w:t>
      </w:r>
    </w:p>
    <w:p w14:paraId="65D296F3" w14:textId="414E07D0" w:rsidR="001C0CA1" w:rsidRDefault="005C4501">
      <w:pPr>
        <w:spacing w:line="220" w:lineRule="exact"/>
        <w:ind w:left="620"/>
      </w:pPr>
      <w:r>
        <w:rPr>
          <w:rFonts w:ascii="Arial" w:eastAsia="Arial" w:hAnsi="Arial" w:cs="Arial"/>
          <w:w w:val="99"/>
        </w:rPr>
        <w:t>2.2.</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Scope</w:t>
      </w:r>
      <w:r>
        <w:rPr>
          <w:rFonts w:ascii="Arial" w:eastAsia="Arial" w:hAnsi="Arial" w:cs="Arial"/>
        </w:rPr>
        <w:t xml:space="preserve"> </w:t>
      </w:r>
      <w:r>
        <w:rPr>
          <w:w w:val="99"/>
        </w:rPr>
        <w:t>......................................................................................................................................</w:t>
      </w:r>
      <w:r w:rsidR="002713A0">
        <w:rPr>
          <w:w w:val="99"/>
        </w:rPr>
        <w:t>5</w:t>
      </w:r>
    </w:p>
    <w:p w14:paraId="5AF5CA95" w14:textId="1A38B445" w:rsidR="001C0CA1" w:rsidRDefault="005C4501">
      <w:pPr>
        <w:spacing w:line="220" w:lineRule="exact"/>
        <w:ind w:left="620"/>
      </w:pPr>
      <w:r>
        <w:rPr>
          <w:rFonts w:ascii="Arial" w:eastAsia="Arial" w:hAnsi="Arial" w:cs="Arial"/>
          <w:w w:val="99"/>
        </w:rPr>
        <w:t>2.3.</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proofErr w:type="gramStart"/>
      <w:r>
        <w:rPr>
          <w:rFonts w:ascii="Arial" w:eastAsia="Arial" w:hAnsi="Arial" w:cs="Arial"/>
          <w:w w:val="99"/>
        </w:rPr>
        <w:t>In</w:t>
      </w:r>
      <w:proofErr w:type="gramEnd"/>
      <w:r>
        <w:rPr>
          <w:rFonts w:ascii="Arial" w:eastAsia="Arial" w:hAnsi="Arial" w:cs="Arial"/>
        </w:rPr>
        <w:t xml:space="preserve"> </w:t>
      </w:r>
      <w:r>
        <w:rPr>
          <w:rFonts w:ascii="Arial" w:eastAsia="Arial" w:hAnsi="Arial" w:cs="Arial"/>
          <w:w w:val="99"/>
        </w:rPr>
        <w:t>Scope</w:t>
      </w:r>
      <w:r>
        <w:rPr>
          <w:rFonts w:ascii="Arial" w:eastAsia="Arial" w:hAnsi="Arial" w:cs="Arial"/>
        </w:rPr>
        <w:t xml:space="preserve"> </w:t>
      </w:r>
      <w:r>
        <w:rPr>
          <w:w w:val="99"/>
        </w:rPr>
        <w:t>........................................................................................................................................</w:t>
      </w:r>
      <w:r w:rsidR="002713A0">
        <w:rPr>
          <w:w w:val="99"/>
        </w:rPr>
        <w:t>5</w:t>
      </w:r>
    </w:p>
    <w:p w14:paraId="22699BF5" w14:textId="1E964E76" w:rsidR="001C0CA1" w:rsidRDefault="005C4501">
      <w:pPr>
        <w:spacing w:before="2"/>
        <w:ind w:left="620"/>
      </w:pPr>
      <w:r>
        <w:rPr>
          <w:rFonts w:ascii="Arial" w:eastAsia="Arial" w:hAnsi="Arial" w:cs="Arial"/>
          <w:w w:val="99"/>
        </w:rPr>
        <w:t>2.4.</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Objectives</w:t>
      </w:r>
      <w:r>
        <w:rPr>
          <w:rFonts w:ascii="Arial" w:eastAsia="Arial" w:hAnsi="Arial" w:cs="Arial"/>
        </w:rPr>
        <w:t xml:space="preserve"> </w:t>
      </w:r>
      <w:r>
        <w:rPr>
          <w:w w:val="99"/>
        </w:rPr>
        <w:t>...............................................................................................................................</w:t>
      </w:r>
      <w:r w:rsidR="002713A0">
        <w:rPr>
          <w:w w:val="99"/>
        </w:rPr>
        <w:t>5</w:t>
      </w:r>
    </w:p>
    <w:p w14:paraId="4890DA13" w14:textId="28BE31CF" w:rsidR="001C0CA1" w:rsidRDefault="005C4501">
      <w:pPr>
        <w:spacing w:line="220" w:lineRule="exact"/>
        <w:ind w:left="620"/>
      </w:pPr>
      <w:r>
        <w:rPr>
          <w:rFonts w:ascii="Arial" w:eastAsia="Arial" w:hAnsi="Arial" w:cs="Arial"/>
          <w:w w:val="99"/>
        </w:rPr>
        <w:t>2.5.</w:t>
      </w:r>
      <w:r>
        <w:rPr>
          <w:rFonts w:ascii="Arial" w:eastAsia="Arial" w:hAnsi="Arial" w:cs="Arial"/>
        </w:rPr>
        <w:t xml:space="preserve">       </w:t>
      </w:r>
      <w:r>
        <w:rPr>
          <w:rFonts w:ascii="Arial" w:eastAsia="Arial" w:hAnsi="Arial" w:cs="Arial"/>
          <w:w w:val="99"/>
        </w:rPr>
        <w:t>Stakeholders</w:t>
      </w:r>
      <w:r>
        <w:rPr>
          <w:w w:val="99"/>
        </w:rPr>
        <w:t>........................................................................................................................................</w:t>
      </w:r>
      <w:r w:rsidR="002713A0">
        <w:rPr>
          <w:w w:val="99"/>
        </w:rPr>
        <w:t>5</w:t>
      </w:r>
    </w:p>
    <w:p w14:paraId="780ADD18" w14:textId="730A13C5" w:rsidR="001C0CA1" w:rsidRDefault="005C4501">
      <w:pPr>
        <w:spacing w:line="220" w:lineRule="exact"/>
        <w:ind w:left="620"/>
      </w:pPr>
      <w:r>
        <w:rPr>
          <w:rFonts w:ascii="Arial" w:eastAsia="Arial" w:hAnsi="Arial" w:cs="Arial"/>
          <w:w w:val="99"/>
        </w:rPr>
        <w:t>2.6.</w:t>
      </w:r>
      <w:r>
        <w:rPr>
          <w:rFonts w:ascii="Arial" w:eastAsia="Arial" w:hAnsi="Arial" w:cs="Arial"/>
        </w:rPr>
        <w:t xml:space="preserve">       </w:t>
      </w:r>
      <w:r>
        <w:rPr>
          <w:rFonts w:ascii="Arial" w:eastAsia="Arial" w:hAnsi="Arial" w:cs="Arial"/>
          <w:w w:val="99"/>
        </w:rPr>
        <w:t>Operating</w:t>
      </w:r>
      <w:r>
        <w:rPr>
          <w:rFonts w:ascii="Arial" w:eastAsia="Arial" w:hAnsi="Arial" w:cs="Arial"/>
        </w:rPr>
        <w:t xml:space="preserve"> </w:t>
      </w:r>
      <w:r>
        <w:rPr>
          <w:rFonts w:ascii="Arial" w:eastAsia="Arial" w:hAnsi="Arial" w:cs="Arial"/>
          <w:w w:val="99"/>
        </w:rPr>
        <w:t>Environment</w:t>
      </w:r>
      <w:r>
        <w:rPr>
          <w:rFonts w:ascii="Arial" w:eastAsia="Arial" w:hAnsi="Arial" w:cs="Arial"/>
        </w:rPr>
        <w:t xml:space="preserve"> </w:t>
      </w:r>
      <w:r>
        <w:rPr>
          <w:w w:val="99"/>
        </w:rPr>
        <w:t>......................................................................................................................</w:t>
      </w:r>
      <w:r w:rsidR="002713A0">
        <w:rPr>
          <w:w w:val="99"/>
        </w:rPr>
        <w:t>5</w:t>
      </w:r>
    </w:p>
    <w:p w14:paraId="53D0EBE3" w14:textId="77777777" w:rsidR="001C0CA1" w:rsidRDefault="005C4501">
      <w:pPr>
        <w:spacing w:line="220" w:lineRule="exact"/>
        <w:ind w:left="620"/>
      </w:pPr>
      <w:r>
        <w:rPr>
          <w:rFonts w:ascii="Arial" w:eastAsia="Arial" w:hAnsi="Arial" w:cs="Arial"/>
          <w:w w:val="99"/>
        </w:rPr>
        <w:t>2.7.</w:t>
      </w:r>
      <w:r>
        <w:rPr>
          <w:rFonts w:ascii="Arial" w:eastAsia="Arial" w:hAnsi="Arial" w:cs="Arial"/>
        </w:rPr>
        <w:t xml:space="preserve">       </w:t>
      </w:r>
      <w:r>
        <w:rPr>
          <w:rFonts w:ascii="Arial" w:eastAsia="Arial" w:hAnsi="Arial" w:cs="Arial"/>
          <w:w w:val="99"/>
        </w:rPr>
        <w:t>System</w:t>
      </w:r>
      <w:r>
        <w:rPr>
          <w:rFonts w:ascii="Arial" w:eastAsia="Arial" w:hAnsi="Arial" w:cs="Arial"/>
        </w:rPr>
        <w:t xml:space="preserve"> </w:t>
      </w:r>
      <w:r>
        <w:rPr>
          <w:rFonts w:ascii="Arial" w:eastAsia="Arial" w:hAnsi="Arial" w:cs="Arial"/>
          <w:w w:val="99"/>
        </w:rPr>
        <w:t>Constraints</w:t>
      </w:r>
      <w:r>
        <w:rPr>
          <w:w w:val="99"/>
        </w:rPr>
        <w:t>.............................................................................................................................6</w:t>
      </w:r>
    </w:p>
    <w:p w14:paraId="10F63B36" w14:textId="77777777" w:rsidR="001C0CA1" w:rsidRDefault="005C4501">
      <w:pPr>
        <w:ind w:left="620"/>
      </w:pPr>
      <w:r>
        <w:rPr>
          <w:rFonts w:ascii="Arial" w:eastAsia="Arial" w:hAnsi="Arial" w:cs="Arial"/>
          <w:w w:val="99"/>
        </w:rPr>
        <w:t>2.8.</w:t>
      </w:r>
      <w:r>
        <w:rPr>
          <w:rFonts w:ascii="Arial" w:eastAsia="Arial" w:hAnsi="Arial" w:cs="Arial"/>
        </w:rPr>
        <w:t xml:space="preserve">       </w:t>
      </w:r>
      <w:r>
        <w:rPr>
          <w:rFonts w:ascii="Arial" w:eastAsia="Arial" w:hAnsi="Arial" w:cs="Arial"/>
          <w:w w:val="99"/>
        </w:rPr>
        <w:t>Assumptions</w:t>
      </w:r>
      <w:r>
        <w:rPr>
          <w:rFonts w:ascii="Arial" w:eastAsia="Arial" w:hAnsi="Arial" w:cs="Arial"/>
        </w:rPr>
        <w:t xml:space="preserve"> </w:t>
      </w:r>
      <w:r>
        <w:rPr>
          <w:rFonts w:ascii="Arial" w:eastAsia="Arial" w:hAnsi="Arial" w:cs="Arial"/>
          <w:w w:val="99"/>
        </w:rPr>
        <w:t>&amp;</w:t>
      </w:r>
      <w:r>
        <w:rPr>
          <w:rFonts w:ascii="Arial" w:eastAsia="Arial" w:hAnsi="Arial" w:cs="Arial"/>
        </w:rPr>
        <w:t xml:space="preserve"> </w:t>
      </w:r>
      <w:r>
        <w:rPr>
          <w:rFonts w:ascii="Arial" w:eastAsia="Arial" w:hAnsi="Arial" w:cs="Arial"/>
          <w:w w:val="99"/>
        </w:rPr>
        <w:t>Dependencies</w:t>
      </w:r>
      <w:r>
        <w:rPr>
          <w:rFonts w:ascii="Arial" w:eastAsia="Arial" w:hAnsi="Arial" w:cs="Arial"/>
        </w:rPr>
        <w:t xml:space="preserve"> </w:t>
      </w:r>
      <w:r>
        <w:rPr>
          <w:w w:val="99"/>
        </w:rPr>
        <w:t>..........................................................................................................6</w:t>
      </w:r>
    </w:p>
    <w:p w14:paraId="514A2EA1" w14:textId="77777777" w:rsidR="001C0CA1" w:rsidRDefault="005C4501">
      <w:pPr>
        <w:spacing w:before="3"/>
        <w:ind w:left="380"/>
      </w:pPr>
      <w:r>
        <w:rPr>
          <w:i/>
          <w:w w:val="99"/>
        </w:rPr>
        <w:t>3.</w:t>
      </w:r>
      <w:r>
        <w:rPr>
          <w:i/>
        </w:rPr>
        <w:t xml:space="preserve">   </w:t>
      </w:r>
      <w:r>
        <w:rPr>
          <w:i/>
          <w:w w:val="99"/>
        </w:rPr>
        <w:t>E</w:t>
      </w:r>
      <w:r>
        <w:rPr>
          <w:i/>
          <w:sz w:val="16"/>
          <w:szCs w:val="16"/>
        </w:rPr>
        <w:t xml:space="preserve">XTERNAL </w:t>
      </w:r>
      <w:r>
        <w:rPr>
          <w:i/>
          <w:w w:val="99"/>
        </w:rPr>
        <w:t>I</w:t>
      </w:r>
      <w:r>
        <w:rPr>
          <w:i/>
          <w:sz w:val="16"/>
          <w:szCs w:val="16"/>
        </w:rPr>
        <w:t xml:space="preserve">NTERFACE </w:t>
      </w:r>
      <w:r>
        <w:rPr>
          <w:i/>
          <w:w w:val="99"/>
        </w:rPr>
        <w:t>R</w:t>
      </w:r>
      <w:r>
        <w:rPr>
          <w:i/>
          <w:sz w:val="16"/>
          <w:szCs w:val="16"/>
        </w:rPr>
        <w:t>EQUIREMENTS</w:t>
      </w:r>
      <w:r>
        <w:rPr>
          <w:i/>
          <w:w w:val="99"/>
        </w:rPr>
        <w:t>..................................................................................................................7</w:t>
      </w:r>
    </w:p>
    <w:p w14:paraId="25EBB02E" w14:textId="77777777" w:rsidR="001C0CA1" w:rsidRDefault="001C0CA1">
      <w:pPr>
        <w:spacing w:before="2" w:line="100" w:lineRule="exact"/>
        <w:rPr>
          <w:sz w:val="11"/>
          <w:szCs w:val="11"/>
        </w:rPr>
      </w:pPr>
    </w:p>
    <w:p w14:paraId="5DD29872" w14:textId="77777777" w:rsidR="001C0CA1" w:rsidRDefault="005C4501">
      <w:pPr>
        <w:ind w:left="620"/>
      </w:pPr>
      <w:r>
        <w:rPr>
          <w:rFonts w:ascii="Arial" w:eastAsia="Arial" w:hAnsi="Arial" w:cs="Arial"/>
          <w:w w:val="99"/>
        </w:rPr>
        <w:t>3.1.</w:t>
      </w:r>
      <w:r>
        <w:rPr>
          <w:rFonts w:ascii="Arial" w:eastAsia="Arial" w:hAnsi="Arial" w:cs="Arial"/>
        </w:rPr>
        <w:t xml:space="preserve">       </w:t>
      </w:r>
      <w:r>
        <w:rPr>
          <w:rFonts w:ascii="Arial" w:eastAsia="Arial" w:hAnsi="Arial" w:cs="Arial"/>
          <w:w w:val="99"/>
        </w:rPr>
        <w:t>Hardware</w:t>
      </w:r>
      <w:r>
        <w:rPr>
          <w:rFonts w:ascii="Arial" w:eastAsia="Arial" w:hAnsi="Arial" w:cs="Arial"/>
        </w:rPr>
        <w:t xml:space="preserve"> </w:t>
      </w:r>
      <w:r>
        <w:rPr>
          <w:rFonts w:ascii="Arial" w:eastAsia="Arial" w:hAnsi="Arial" w:cs="Arial"/>
          <w:w w:val="99"/>
        </w:rPr>
        <w:t>Interfaces</w:t>
      </w:r>
      <w:r>
        <w:rPr>
          <w:rFonts w:ascii="Arial" w:eastAsia="Arial" w:hAnsi="Arial" w:cs="Arial"/>
        </w:rPr>
        <w:t xml:space="preserve"> </w:t>
      </w:r>
      <w:r>
        <w:rPr>
          <w:w w:val="99"/>
        </w:rPr>
        <w:t>...........................................................................................................................7</w:t>
      </w:r>
    </w:p>
    <w:p w14:paraId="732F2F0B" w14:textId="77777777" w:rsidR="001C0CA1" w:rsidRDefault="005C4501">
      <w:pPr>
        <w:spacing w:line="220" w:lineRule="exact"/>
        <w:ind w:left="620"/>
      </w:pPr>
      <w:r>
        <w:rPr>
          <w:rFonts w:ascii="Arial" w:eastAsia="Arial" w:hAnsi="Arial" w:cs="Arial"/>
          <w:w w:val="99"/>
        </w:rPr>
        <w:t>3.2.</w:t>
      </w:r>
      <w:r>
        <w:rPr>
          <w:rFonts w:ascii="Arial" w:eastAsia="Arial" w:hAnsi="Arial" w:cs="Arial"/>
        </w:rPr>
        <w:t xml:space="preserve">       </w:t>
      </w:r>
      <w:r>
        <w:rPr>
          <w:rFonts w:ascii="Arial" w:eastAsia="Arial" w:hAnsi="Arial" w:cs="Arial"/>
          <w:w w:val="99"/>
        </w:rPr>
        <w:t>Software</w:t>
      </w:r>
      <w:r>
        <w:rPr>
          <w:rFonts w:ascii="Arial" w:eastAsia="Arial" w:hAnsi="Arial" w:cs="Arial"/>
        </w:rPr>
        <w:t xml:space="preserve"> </w:t>
      </w:r>
      <w:r>
        <w:rPr>
          <w:rFonts w:ascii="Arial" w:eastAsia="Arial" w:hAnsi="Arial" w:cs="Arial"/>
          <w:w w:val="99"/>
        </w:rPr>
        <w:t>Interfaces</w:t>
      </w:r>
      <w:r>
        <w:rPr>
          <w:w w:val="99"/>
        </w:rPr>
        <w:t>.............................................................................................................................7</w:t>
      </w:r>
    </w:p>
    <w:p w14:paraId="742CACD5" w14:textId="77777777" w:rsidR="001C0CA1" w:rsidRDefault="005C4501">
      <w:pPr>
        <w:spacing w:before="2"/>
        <w:ind w:left="620"/>
      </w:pPr>
      <w:r>
        <w:rPr>
          <w:rFonts w:ascii="Arial" w:eastAsia="Arial" w:hAnsi="Arial" w:cs="Arial"/>
          <w:w w:val="99"/>
        </w:rPr>
        <w:t>3.3.</w:t>
      </w:r>
      <w:r>
        <w:rPr>
          <w:rFonts w:ascii="Arial" w:eastAsia="Arial" w:hAnsi="Arial" w:cs="Arial"/>
        </w:rPr>
        <w:t xml:space="preserve">       </w:t>
      </w:r>
      <w:r>
        <w:rPr>
          <w:rFonts w:ascii="Arial" w:eastAsia="Arial" w:hAnsi="Arial" w:cs="Arial"/>
          <w:w w:val="99"/>
        </w:rPr>
        <w:t>Communications</w:t>
      </w:r>
      <w:r>
        <w:rPr>
          <w:rFonts w:ascii="Arial" w:eastAsia="Arial" w:hAnsi="Arial" w:cs="Arial"/>
        </w:rPr>
        <w:t xml:space="preserve"> </w:t>
      </w:r>
      <w:r>
        <w:rPr>
          <w:rFonts w:ascii="Arial" w:eastAsia="Arial" w:hAnsi="Arial" w:cs="Arial"/>
          <w:w w:val="99"/>
        </w:rPr>
        <w:t>Interfaces</w:t>
      </w:r>
      <w:r>
        <w:rPr>
          <w:rFonts w:ascii="Arial" w:eastAsia="Arial" w:hAnsi="Arial" w:cs="Arial"/>
        </w:rPr>
        <w:t xml:space="preserve"> </w:t>
      </w:r>
      <w:r>
        <w:rPr>
          <w:w w:val="99"/>
        </w:rPr>
        <w:t>...............................................................................................................7</w:t>
      </w:r>
    </w:p>
    <w:p w14:paraId="70EF60AF" w14:textId="77777777" w:rsidR="001C0CA1" w:rsidRDefault="005C4501">
      <w:pPr>
        <w:ind w:left="380"/>
      </w:pPr>
      <w:r>
        <w:rPr>
          <w:i/>
          <w:w w:val="99"/>
        </w:rPr>
        <w:t>4.</w:t>
      </w:r>
      <w:r>
        <w:rPr>
          <w:i/>
        </w:rPr>
        <w:t xml:space="preserve">   </w:t>
      </w:r>
      <w:r>
        <w:rPr>
          <w:i/>
          <w:w w:val="99"/>
        </w:rPr>
        <w:t>F</w:t>
      </w:r>
      <w:r>
        <w:rPr>
          <w:i/>
          <w:sz w:val="16"/>
          <w:szCs w:val="16"/>
        </w:rPr>
        <w:t xml:space="preserve">UNCTIONAL </w:t>
      </w:r>
      <w:r>
        <w:rPr>
          <w:i/>
          <w:w w:val="99"/>
        </w:rPr>
        <w:t>R</w:t>
      </w:r>
      <w:r>
        <w:rPr>
          <w:i/>
          <w:sz w:val="16"/>
          <w:szCs w:val="16"/>
        </w:rPr>
        <w:t>EQUIREMENTS</w:t>
      </w:r>
      <w:r>
        <w:rPr>
          <w:i/>
          <w:w w:val="99"/>
        </w:rPr>
        <w:t>................................................................................................................................8</w:t>
      </w:r>
    </w:p>
    <w:p w14:paraId="2A5D1CC6" w14:textId="77777777" w:rsidR="001C0CA1" w:rsidRDefault="001C0CA1">
      <w:pPr>
        <w:spacing w:before="6" w:line="100" w:lineRule="exact"/>
        <w:rPr>
          <w:sz w:val="11"/>
          <w:szCs w:val="11"/>
        </w:rPr>
      </w:pPr>
    </w:p>
    <w:p w14:paraId="5125B3DE" w14:textId="77777777" w:rsidR="001C0CA1" w:rsidRDefault="005C4501">
      <w:pPr>
        <w:ind w:left="380"/>
      </w:pPr>
      <w:r>
        <w:rPr>
          <w:i/>
          <w:w w:val="99"/>
        </w:rPr>
        <w:t>4.1.</w:t>
      </w:r>
      <w:r>
        <w:rPr>
          <w:i/>
        </w:rPr>
        <w:t xml:space="preserve">        </w:t>
      </w:r>
      <w:r>
        <w:rPr>
          <w:i/>
          <w:w w:val="99"/>
        </w:rPr>
        <w:t>F</w:t>
      </w:r>
      <w:r>
        <w:rPr>
          <w:i/>
          <w:sz w:val="16"/>
          <w:szCs w:val="16"/>
        </w:rPr>
        <w:t xml:space="preserve">UNCTIONAL </w:t>
      </w:r>
      <w:r>
        <w:rPr>
          <w:i/>
          <w:w w:val="99"/>
        </w:rPr>
        <w:t>H</w:t>
      </w:r>
      <w:r>
        <w:rPr>
          <w:i/>
          <w:sz w:val="16"/>
          <w:szCs w:val="16"/>
        </w:rPr>
        <w:t xml:space="preserve">IERARCHY </w:t>
      </w:r>
      <w:r>
        <w:rPr>
          <w:i/>
          <w:w w:val="99"/>
        </w:rPr>
        <w:t>.............................................................................................................................8</w:t>
      </w:r>
    </w:p>
    <w:p w14:paraId="2E72209E" w14:textId="77777777" w:rsidR="001C0CA1" w:rsidRDefault="001C0CA1">
      <w:pPr>
        <w:spacing w:before="2" w:line="100" w:lineRule="exact"/>
        <w:rPr>
          <w:sz w:val="11"/>
          <w:szCs w:val="11"/>
        </w:rPr>
      </w:pPr>
    </w:p>
    <w:p w14:paraId="6B5A267C" w14:textId="42CE5612" w:rsidR="001C0CA1" w:rsidRDefault="005C4501">
      <w:pPr>
        <w:ind w:left="620"/>
      </w:pPr>
      <w:r>
        <w:rPr>
          <w:rFonts w:ascii="Arial" w:eastAsia="Arial" w:hAnsi="Arial" w:cs="Arial"/>
          <w:w w:val="99"/>
        </w:rPr>
        <w:t>4.2.</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Cases</w:t>
      </w:r>
      <w:r>
        <w:rPr>
          <w:w w:val="99"/>
        </w:rPr>
        <w:t>............................................................................................................................................</w:t>
      </w:r>
      <w:r w:rsidR="002713A0">
        <w:rPr>
          <w:w w:val="99"/>
        </w:rPr>
        <w:t>9</w:t>
      </w:r>
    </w:p>
    <w:p w14:paraId="7C83621F" w14:textId="33CEE87A" w:rsidR="001C0CA1" w:rsidRDefault="005C4501">
      <w:pPr>
        <w:spacing w:before="2"/>
        <w:ind w:left="620"/>
      </w:pPr>
      <w:r>
        <w:rPr>
          <w:rFonts w:ascii="Arial" w:eastAsia="Arial" w:hAnsi="Arial" w:cs="Arial"/>
          <w:w w:val="99"/>
        </w:rPr>
        <w:t>4.2.1.</w:t>
      </w:r>
      <w:r>
        <w:rPr>
          <w:rFonts w:ascii="Arial" w:eastAsia="Arial" w:hAnsi="Arial" w:cs="Arial"/>
        </w:rPr>
        <w:t xml:space="preserve">        </w:t>
      </w:r>
      <w:r>
        <w:rPr>
          <w:rFonts w:ascii="Arial" w:eastAsia="Arial" w:hAnsi="Arial" w:cs="Arial"/>
          <w:w w:val="99"/>
        </w:rPr>
        <w:t>[Title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case]</w:t>
      </w:r>
      <w:r>
        <w:rPr>
          <w:rFonts w:ascii="Arial" w:eastAsia="Arial" w:hAnsi="Arial" w:cs="Arial"/>
        </w:rPr>
        <w:t xml:space="preserve"> </w:t>
      </w:r>
      <w:r>
        <w:rPr>
          <w:w w:val="99"/>
        </w:rPr>
        <w:t>...........................................................................................................................</w:t>
      </w:r>
      <w:r w:rsidR="002713A0">
        <w:rPr>
          <w:w w:val="99"/>
        </w:rPr>
        <w:t>9</w:t>
      </w:r>
    </w:p>
    <w:p w14:paraId="575841DC" w14:textId="4DF298BB" w:rsidR="001C0CA1" w:rsidRDefault="005C4501">
      <w:pPr>
        <w:ind w:left="380"/>
      </w:pPr>
      <w:r>
        <w:rPr>
          <w:i/>
          <w:w w:val="99"/>
        </w:rPr>
        <w:t>5.</w:t>
      </w:r>
      <w:r>
        <w:rPr>
          <w:i/>
        </w:rPr>
        <w:t xml:space="preserve">   </w:t>
      </w:r>
      <w:r>
        <w:rPr>
          <w:i/>
          <w:w w:val="99"/>
        </w:rPr>
        <w:t>N</w:t>
      </w:r>
      <w:r>
        <w:rPr>
          <w:i/>
          <w:sz w:val="16"/>
          <w:szCs w:val="16"/>
        </w:rPr>
        <w:t>ON</w:t>
      </w:r>
      <w:r>
        <w:rPr>
          <w:i/>
          <w:w w:val="99"/>
        </w:rPr>
        <w:t>-</w:t>
      </w:r>
      <w:r>
        <w:rPr>
          <w:i/>
          <w:sz w:val="16"/>
          <w:szCs w:val="16"/>
        </w:rPr>
        <w:t xml:space="preserve">FUNCTIONAL </w:t>
      </w:r>
      <w:r>
        <w:rPr>
          <w:i/>
          <w:w w:val="99"/>
        </w:rPr>
        <w:t>R</w:t>
      </w:r>
      <w:r>
        <w:rPr>
          <w:i/>
          <w:sz w:val="16"/>
          <w:szCs w:val="16"/>
        </w:rPr>
        <w:t>EQUIREMENTS</w:t>
      </w:r>
      <w:r>
        <w:rPr>
          <w:i/>
          <w:w w:val="99"/>
        </w:rPr>
        <w:t>........................................................................................................................</w:t>
      </w:r>
      <w:r w:rsidR="002713A0">
        <w:rPr>
          <w:i/>
          <w:w w:val="99"/>
        </w:rPr>
        <w:t>11</w:t>
      </w:r>
    </w:p>
    <w:p w14:paraId="6FE385D6" w14:textId="77777777" w:rsidR="001C0CA1" w:rsidRDefault="001C0CA1">
      <w:pPr>
        <w:spacing w:before="2" w:line="100" w:lineRule="exact"/>
        <w:rPr>
          <w:sz w:val="11"/>
          <w:szCs w:val="11"/>
        </w:rPr>
      </w:pPr>
    </w:p>
    <w:p w14:paraId="069258AF" w14:textId="3B4CB757" w:rsidR="001C0CA1" w:rsidRDefault="005C4501">
      <w:pPr>
        <w:ind w:left="620"/>
      </w:pPr>
      <w:r>
        <w:rPr>
          <w:rFonts w:ascii="Arial" w:eastAsia="Arial" w:hAnsi="Arial" w:cs="Arial"/>
          <w:w w:val="99"/>
        </w:rPr>
        <w:t>5.1.</w:t>
      </w:r>
      <w:r>
        <w:rPr>
          <w:rFonts w:ascii="Arial" w:eastAsia="Arial" w:hAnsi="Arial" w:cs="Arial"/>
        </w:rPr>
        <w:t xml:space="preserve">       </w:t>
      </w:r>
      <w:r>
        <w:rPr>
          <w:rFonts w:ascii="Arial" w:eastAsia="Arial" w:hAnsi="Arial" w:cs="Arial"/>
          <w:w w:val="99"/>
        </w:rPr>
        <w:t>Performance</w:t>
      </w:r>
      <w:r>
        <w:rPr>
          <w:rFonts w:ascii="Arial" w:eastAsia="Arial" w:hAnsi="Arial" w:cs="Arial"/>
        </w:rPr>
        <w:t xml:space="preserve"> </w:t>
      </w:r>
      <w:r>
        <w:rPr>
          <w:rFonts w:ascii="Arial" w:eastAsia="Arial" w:hAnsi="Arial" w:cs="Arial"/>
          <w:w w:val="99"/>
        </w:rPr>
        <w:t>Requirements</w:t>
      </w:r>
      <w:r>
        <w:rPr>
          <w:w w:val="99"/>
        </w:rPr>
        <w:t>...............................................................................................................</w:t>
      </w:r>
      <w:r w:rsidR="002713A0">
        <w:rPr>
          <w:w w:val="99"/>
        </w:rPr>
        <w:t>11</w:t>
      </w:r>
    </w:p>
    <w:p w14:paraId="3760E174" w14:textId="6779236B" w:rsidR="001C0CA1" w:rsidRDefault="005C4501">
      <w:pPr>
        <w:spacing w:before="2"/>
        <w:ind w:left="620"/>
      </w:pPr>
      <w:r>
        <w:rPr>
          <w:rFonts w:ascii="Arial" w:eastAsia="Arial" w:hAnsi="Arial" w:cs="Arial"/>
          <w:w w:val="99"/>
        </w:rPr>
        <w:t>5.2.</w:t>
      </w:r>
      <w:r>
        <w:rPr>
          <w:rFonts w:ascii="Arial" w:eastAsia="Arial" w:hAnsi="Arial" w:cs="Arial"/>
        </w:rPr>
        <w:t xml:space="preserve">       </w:t>
      </w:r>
      <w:r>
        <w:rPr>
          <w:rFonts w:ascii="Arial" w:eastAsia="Arial" w:hAnsi="Arial" w:cs="Arial"/>
          <w:w w:val="99"/>
        </w:rPr>
        <w:t>Safety</w:t>
      </w:r>
      <w:r>
        <w:rPr>
          <w:rFonts w:ascii="Arial" w:eastAsia="Arial" w:hAnsi="Arial" w:cs="Arial"/>
        </w:rPr>
        <w:t xml:space="preserve"> </w:t>
      </w:r>
      <w:r>
        <w:rPr>
          <w:rFonts w:ascii="Arial" w:eastAsia="Arial" w:hAnsi="Arial" w:cs="Arial"/>
          <w:w w:val="99"/>
        </w:rPr>
        <w:t>Requirements</w:t>
      </w:r>
      <w:r>
        <w:rPr>
          <w:rFonts w:ascii="Arial" w:eastAsia="Arial" w:hAnsi="Arial" w:cs="Arial"/>
        </w:rPr>
        <w:t xml:space="preserve"> </w:t>
      </w:r>
      <w:r>
        <w:rPr>
          <w:w w:val="99"/>
        </w:rPr>
        <w:t>..........................................................................................................................</w:t>
      </w:r>
      <w:r w:rsidR="002713A0">
        <w:rPr>
          <w:w w:val="99"/>
        </w:rPr>
        <w:t>11</w:t>
      </w:r>
    </w:p>
    <w:p w14:paraId="1AB5FB9B" w14:textId="37F7129B" w:rsidR="001C0CA1" w:rsidRDefault="005C4501">
      <w:pPr>
        <w:ind w:left="620"/>
      </w:pPr>
      <w:r>
        <w:rPr>
          <w:rFonts w:ascii="Arial" w:eastAsia="Arial" w:hAnsi="Arial" w:cs="Arial"/>
          <w:w w:val="99"/>
        </w:rPr>
        <w:t>5.3.</w:t>
      </w:r>
      <w:r>
        <w:rPr>
          <w:rFonts w:ascii="Arial" w:eastAsia="Arial" w:hAnsi="Arial" w:cs="Arial"/>
        </w:rPr>
        <w:t xml:space="preserve">       </w:t>
      </w:r>
      <w:r>
        <w:rPr>
          <w:rFonts w:ascii="Arial" w:eastAsia="Arial" w:hAnsi="Arial" w:cs="Arial"/>
          <w:w w:val="99"/>
        </w:rPr>
        <w:t>Security</w:t>
      </w:r>
      <w:r>
        <w:rPr>
          <w:rFonts w:ascii="Arial" w:eastAsia="Arial" w:hAnsi="Arial" w:cs="Arial"/>
        </w:rPr>
        <w:t xml:space="preserve"> </w:t>
      </w:r>
      <w:r>
        <w:rPr>
          <w:rFonts w:ascii="Arial" w:eastAsia="Arial" w:hAnsi="Arial" w:cs="Arial"/>
          <w:w w:val="99"/>
        </w:rPr>
        <w:t>Requirements</w:t>
      </w:r>
      <w:r>
        <w:rPr>
          <w:rFonts w:ascii="Arial" w:eastAsia="Arial" w:hAnsi="Arial" w:cs="Arial"/>
        </w:rPr>
        <w:t xml:space="preserve"> </w:t>
      </w:r>
      <w:r>
        <w:rPr>
          <w:w w:val="99"/>
        </w:rPr>
        <w:t>.......................................................................................................................</w:t>
      </w:r>
      <w:r w:rsidR="002713A0">
        <w:rPr>
          <w:w w:val="99"/>
        </w:rPr>
        <w:t>11</w:t>
      </w:r>
    </w:p>
    <w:p w14:paraId="52822254" w14:textId="7EB638CB" w:rsidR="001C0CA1" w:rsidRDefault="005C4501">
      <w:pPr>
        <w:spacing w:line="220" w:lineRule="exact"/>
        <w:ind w:left="620"/>
      </w:pPr>
      <w:r>
        <w:rPr>
          <w:rFonts w:ascii="Arial" w:eastAsia="Arial" w:hAnsi="Arial" w:cs="Arial"/>
          <w:w w:val="99"/>
        </w:rPr>
        <w:t>5.4.</w:t>
      </w:r>
      <w:r>
        <w:rPr>
          <w:rFonts w:ascii="Arial" w:eastAsia="Arial" w:hAnsi="Arial" w:cs="Arial"/>
        </w:rPr>
        <w:t xml:space="preserve">       </w:t>
      </w:r>
      <w:r>
        <w:rPr>
          <w:rFonts w:ascii="Arial" w:eastAsia="Arial" w:hAnsi="Arial" w:cs="Arial"/>
          <w:w w:val="99"/>
        </w:rPr>
        <w:t>User</w:t>
      </w:r>
      <w:r>
        <w:rPr>
          <w:rFonts w:ascii="Arial" w:eastAsia="Arial" w:hAnsi="Arial" w:cs="Arial"/>
        </w:rPr>
        <w:t xml:space="preserve"> </w:t>
      </w:r>
      <w:r>
        <w:rPr>
          <w:rFonts w:ascii="Arial" w:eastAsia="Arial" w:hAnsi="Arial" w:cs="Arial"/>
          <w:w w:val="99"/>
        </w:rPr>
        <w:t>Documentation</w:t>
      </w:r>
      <w:r>
        <w:rPr>
          <w:w w:val="99"/>
        </w:rPr>
        <w:t>...........................................................................................................................</w:t>
      </w:r>
      <w:r w:rsidR="002713A0">
        <w:rPr>
          <w:w w:val="99"/>
        </w:rPr>
        <w:t>11</w:t>
      </w:r>
    </w:p>
    <w:p w14:paraId="656BD31F" w14:textId="36ADC556" w:rsidR="001C0CA1" w:rsidRDefault="005C4501">
      <w:pPr>
        <w:ind w:left="380"/>
      </w:pPr>
      <w:r>
        <w:rPr>
          <w:i/>
          <w:w w:val="99"/>
        </w:rPr>
        <w:t>SDS</w:t>
      </w:r>
      <w:r>
        <w:rPr>
          <w:i/>
        </w:rPr>
        <w:t xml:space="preserve"> </w:t>
      </w:r>
      <w:r>
        <w:rPr>
          <w:i/>
          <w:w w:val="99"/>
        </w:rPr>
        <w:t>.........................................................................................................................................................................1</w:t>
      </w:r>
      <w:r w:rsidR="002713A0">
        <w:rPr>
          <w:i/>
          <w:w w:val="99"/>
        </w:rPr>
        <w:t>2</w:t>
      </w:r>
    </w:p>
    <w:p w14:paraId="748F2799" w14:textId="77777777" w:rsidR="001C0CA1" w:rsidRDefault="001C0CA1">
      <w:pPr>
        <w:spacing w:before="16" w:line="220" w:lineRule="exact"/>
        <w:rPr>
          <w:sz w:val="22"/>
          <w:szCs w:val="22"/>
        </w:rPr>
      </w:pPr>
    </w:p>
    <w:p w14:paraId="32EF0288" w14:textId="107DC16E" w:rsidR="001C0CA1" w:rsidRDefault="005C4501">
      <w:pPr>
        <w:ind w:left="140"/>
      </w:pPr>
      <w:r>
        <w:rPr>
          <w:b/>
          <w:i/>
          <w:w w:val="99"/>
        </w:rPr>
        <w:t>6.</w:t>
      </w:r>
      <w:r>
        <w:rPr>
          <w:b/>
          <w:i/>
        </w:rPr>
        <w:t xml:space="preserve">       </w:t>
      </w:r>
      <w:r>
        <w:rPr>
          <w:b/>
          <w:i/>
          <w:w w:val="99"/>
        </w:rPr>
        <w:t>SYSTEM</w:t>
      </w:r>
      <w:r>
        <w:rPr>
          <w:b/>
          <w:i/>
        </w:rPr>
        <w:t xml:space="preserve"> </w:t>
      </w:r>
      <w:r>
        <w:rPr>
          <w:b/>
          <w:i/>
          <w:w w:val="99"/>
        </w:rPr>
        <w:t>ARCHITECTURE</w:t>
      </w:r>
      <w:r>
        <w:rPr>
          <w:b/>
          <w:i/>
        </w:rPr>
        <w:t xml:space="preserve"> </w:t>
      </w:r>
      <w:r>
        <w:rPr>
          <w:b/>
          <w:i/>
          <w:w w:val="99"/>
        </w:rPr>
        <w:t>............................................................................................................................1</w:t>
      </w:r>
      <w:r w:rsidR="002713A0">
        <w:rPr>
          <w:b/>
          <w:i/>
          <w:w w:val="99"/>
        </w:rPr>
        <w:t>3</w:t>
      </w:r>
    </w:p>
    <w:p w14:paraId="1640EF41" w14:textId="77777777" w:rsidR="001C0CA1" w:rsidRDefault="001C0CA1">
      <w:pPr>
        <w:spacing w:line="120" w:lineRule="exact"/>
        <w:rPr>
          <w:sz w:val="12"/>
          <w:szCs w:val="12"/>
        </w:rPr>
      </w:pPr>
    </w:p>
    <w:p w14:paraId="54274DE7" w14:textId="134FD1D6" w:rsidR="001C0CA1" w:rsidRDefault="005C4501">
      <w:pPr>
        <w:ind w:left="380"/>
      </w:pPr>
      <w:r>
        <w:rPr>
          <w:i/>
          <w:w w:val="99"/>
        </w:rPr>
        <w:t>6.1.</w:t>
      </w:r>
      <w:r>
        <w:rPr>
          <w:i/>
        </w:rPr>
        <w:t xml:space="preserve">        </w:t>
      </w:r>
      <w:r>
        <w:rPr>
          <w:i/>
          <w:w w:val="99"/>
        </w:rPr>
        <w:t>S</w:t>
      </w:r>
      <w:r>
        <w:rPr>
          <w:i/>
          <w:sz w:val="16"/>
          <w:szCs w:val="16"/>
        </w:rPr>
        <w:t xml:space="preserve">YSTEM </w:t>
      </w:r>
      <w:r>
        <w:rPr>
          <w:i/>
          <w:w w:val="99"/>
        </w:rPr>
        <w:t>L</w:t>
      </w:r>
      <w:r>
        <w:rPr>
          <w:i/>
          <w:sz w:val="16"/>
          <w:szCs w:val="16"/>
        </w:rPr>
        <w:t xml:space="preserve">EVEL </w:t>
      </w:r>
      <w:r>
        <w:rPr>
          <w:i/>
          <w:w w:val="99"/>
        </w:rPr>
        <w:t>A</w:t>
      </w:r>
      <w:r>
        <w:rPr>
          <w:i/>
          <w:sz w:val="16"/>
          <w:szCs w:val="16"/>
        </w:rPr>
        <w:t xml:space="preserve">RCHITECTURE </w:t>
      </w:r>
      <w:r>
        <w:rPr>
          <w:i/>
          <w:w w:val="99"/>
        </w:rPr>
        <w:t>...................................................................................................................1</w:t>
      </w:r>
      <w:r w:rsidR="002713A0">
        <w:rPr>
          <w:i/>
          <w:w w:val="99"/>
        </w:rPr>
        <w:t>3</w:t>
      </w:r>
    </w:p>
    <w:p w14:paraId="02E48717" w14:textId="77777777" w:rsidR="001C0CA1" w:rsidRDefault="001C0CA1">
      <w:pPr>
        <w:spacing w:before="16" w:line="220" w:lineRule="exact"/>
        <w:rPr>
          <w:sz w:val="22"/>
          <w:szCs w:val="22"/>
        </w:rPr>
      </w:pPr>
    </w:p>
    <w:p w14:paraId="141F2D9D" w14:textId="26DF30E3" w:rsidR="001C0CA1" w:rsidRDefault="005C4501">
      <w:pPr>
        <w:ind w:left="140"/>
      </w:pPr>
      <w:r>
        <w:rPr>
          <w:b/>
          <w:i/>
          <w:w w:val="99"/>
        </w:rPr>
        <w:t>7.</w:t>
      </w:r>
      <w:r>
        <w:rPr>
          <w:b/>
          <w:i/>
        </w:rPr>
        <w:t xml:space="preserve">       </w:t>
      </w:r>
      <w:r>
        <w:rPr>
          <w:b/>
          <w:i/>
          <w:w w:val="99"/>
        </w:rPr>
        <w:t>DESIGN</w:t>
      </w:r>
      <w:r>
        <w:rPr>
          <w:b/>
          <w:i/>
        </w:rPr>
        <w:t xml:space="preserve"> </w:t>
      </w:r>
      <w:r>
        <w:rPr>
          <w:b/>
          <w:i/>
          <w:w w:val="99"/>
        </w:rPr>
        <w:t>STRATEGY</w:t>
      </w:r>
      <w:r>
        <w:rPr>
          <w:b/>
          <w:i/>
        </w:rPr>
        <w:t xml:space="preserve"> </w:t>
      </w:r>
      <w:r>
        <w:rPr>
          <w:b/>
          <w:i/>
          <w:w w:val="99"/>
        </w:rPr>
        <w:t>.......................................................................................................................................1</w:t>
      </w:r>
      <w:r w:rsidR="002713A0">
        <w:rPr>
          <w:b/>
          <w:i/>
          <w:w w:val="99"/>
        </w:rPr>
        <w:t>4</w:t>
      </w:r>
    </w:p>
    <w:p w14:paraId="0B25929E" w14:textId="77777777" w:rsidR="001C0CA1" w:rsidRDefault="001C0CA1">
      <w:pPr>
        <w:spacing w:before="8" w:line="100" w:lineRule="exact"/>
        <w:rPr>
          <w:sz w:val="11"/>
          <w:szCs w:val="11"/>
        </w:rPr>
      </w:pPr>
    </w:p>
    <w:p w14:paraId="3B7672D1" w14:textId="086CFE4B" w:rsidR="001C0CA1" w:rsidRDefault="005C4501">
      <w:pPr>
        <w:ind w:left="140"/>
      </w:pPr>
      <w:r>
        <w:rPr>
          <w:b/>
          <w:i/>
          <w:w w:val="99"/>
        </w:rPr>
        <w:t>8.</w:t>
      </w:r>
      <w:r>
        <w:rPr>
          <w:b/>
          <w:i/>
        </w:rPr>
        <w:t xml:space="preserve">       </w:t>
      </w:r>
      <w:r>
        <w:rPr>
          <w:b/>
          <w:i/>
          <w:w w:val="99"/>
        </w:rPr>
        <w:t>DETAILED</w:t>
      </w:r>
      <w:r>
        <w:rPr>
          <w:b/>
          <w:i/>
        </w:rPr>
        <w:t xml:space="preserve"> </w:t>
      </w:r>
      <w:r>
        <w:rPr>
          <w:b/>
          <w:i/>
          <w:w w:val="99"/>
        </w:rPr>
        <w:t>SYSTEM</w:t>
      </w:r>
      <w:r>
        <w:rPr>
          <w:b/>
          <w:i/>
        </w:rPr>
        <w:t xml:space="preserve"> </w:t>
      </w:r>
      <w:r>
        <w:rPr>
          <w:b/>
          <w:i/>
          <w:w w:val="99"/>
        </w:rPr>
        <w:t>DESIGN.......................................................................................................................1</w:t>
      </w:r>
      <w:r w:rsidR="002713A0">
        <w:rPr>
          <w:b/>
          <w:i/>
          <w:w w:val="99"/>
        </w:rPr>
        <w:t>4</w:t>
      </w:r>
    </w:p>
    <w:p w14:paraId="4A1F9757" w14:textId="77777777" w:rsidR="001C0CA1" w:rsidRDefault="001C0CA1">
      <w:pPr>
        <w:spacing w:line="120" w:lineRule="exact"/>
        <w:rPr>
          <w:sz w:val="12"/>
          <w:szCs w:val="12"/>
        </w:rPr>
      </w:pPr>
    </w:p>
    <w:p w14:paraId="38FDAF29" w14:textId="1657F71C" w:rsidR="001C0CA1" w:rsidRDefault="005C4501">
      <w:pPr>
        <w:ind w:left="380"/>
      </w:pPr>
      <w:r>
        <w:rPr>
          <w:i/>
          <w:w w:val="99"/>
        </w:rPr>
        <w:t>8.1.</w:t>
      </w:r>
      <w:r>
        <w:rPr>
          <w:i/>
        </w:rPr>
        <w:t xml:space="preserve">        </w:t>
      </w:r>
      <w:r>
        <w:rPr>
          <w:i/>
          <w:w w:val="99"/>
        </w:rPr>
        <w:t>D</w:t>
      </w:r>
      <w:r>
        <w:rPr>
          <w:i/>
          <w:sz w:val="16"/>
          <w:szCs w:val="16"/>
        </w:rPr>
        <w:t xml:space="preserve">ATABASE </w:t>
      </w:r>
      <w:r>
        <w:rPr>
          <w:i/>
          <w:w w:val="99"/>
        </w:rPr>
        <w:t>D</w:t>
      </w:r>
      <w:r>
        <w:rPr>
          <w:i/>
          <w:sz w:val="16"/>
          <w:szCs w:val="16"/>
        </w:rPr>
        <w:t xml:space="preserve">ESIGN </w:t>
      </w:r>
      <w:r>
        <w:rPr>
          <w:i/>
          <w:w w:val="99"/>
        </w:rPr>
        <w:t>.....................................................................................................................................1</w:t>
      </w:r>
      <w:r w:rsidR="002713A0">
        <w:rPr>
          <w:i/>
          <w:w w:val="99"/>
        </w:rPr>
        <w:t>5</w:t>
      </w:r>
    </w:p>
    <w:p w14:paraId="77358777" w14:textId="77777777" w:rsidR="001C0CA1" w:rsidRDefault="001C0CA1">
      <w:pPr>
        <w:spacing w:before="6" w:line="100" w:lineRule="exact"/>
        <w:rPr>
          <w:sz w:val="11"/>
          <w:szCs w:val="11"/>
        </w:rPr>
      </w:pPr>
    </w:p>
    <w:p w14:paraId="5B9ADCAF" w14:textId="676B9E02" w:rsidR="001C0CA1" w:rsidRDefault="00F00428">
      <w:pPr>
        <w:ind w:left="380"/>
      </w:pPr>
      <w:r>
        <w:rPr>
          <w:i/>
          <w:w w:val="99"/>
        </w:rPr>
        <w:t>8.2</w:t>
      </w:r>
      <w:r>
        <w:rPr>
          <w:i/>
        </w:rPr>
        <w:t>.</w:t>
      </w:r>
      <w:r w:rsidR="005C4501">
        <w:rPr>
          <w:i/>
        </w:rPr>
        <w:t xml:space="preserve"> </w:t>
      </w:r>
      <w:r w:rsidR="005C4501">
        <w:rPr>
          <w:i/>
          <w:w w:val="99"/>
        </w:rPr>
        <w:t>A</w:t>
      </w:r>
      <w:r w:rsidR="005C4501">
        <w:rPr>
          <w:i/>
          <w:sz w:val="16"/>
          <w:szCs w:val="16"/>
        </w:rPr>
        <w:t xml:space="preserve">PPLICATION </w:t>
      </w:r>
      <w:r w:rsidR="005C4501">
        <w:rPr>
          <w:i/>
          <w:w w:val="99"/>
        </w:rPr>
        <w:t>D</w:t>
      </w:r>
      <w:r w:rsidR="005C4501">
        <w:rPr>
          <w:i/>
          <w:sz w:val="16"/>
          <w:szCs w:val="16"/>
        </w:rPr>
        <w:t>ESIGN</w:t>
      </w:r>
      <w:r w:rsidR="005C4501">
        <w:rPr>
          <w:i/>
          <w:w w:val="99"/>
        </w:rPr>
        <w:t>........................................................................................................................................1</w:t>
      </w:r>
      <w:r w:rsidR="002713A0">
        <w:rPr>
          <w:i/>
          <w:w w:val="99"/>
        </w:rPr>
        <w:t>6</w:t>
      </w:r>
    </w:p>
    <w:p w14:paraId="5F111A89" w14:textId="77777777" w:rsidR="001C0CA1" w:rsidRDefault="001C0CA1">
      <w:pPr>
        <w:spacing w:before="6" w:line="100" w:lineRule="exact"/>
        <w:rPr>
          <w:sz w:val="11"/>
          <w:szCs w:val="11"/>
        </w:rPr>
      </w:pPr>
    </w:p>
    <w:p w14:paraId="2E33E85D" w14:textId="591FBA91" w:rsidR="001C0CA1" w:rsidRDefault="005C4501">
      <w:pPr>
        <w:ind w:left="380"/>
      </w:pPr>
      <w:r>
        <w:rPr>
          <w:i/>
          <w:w w:val="99"/>
        </w:rPr>
        <w:t>9.</w:t>
      </w:r>
      <w:r>
        <w:rPr>
          <w:i/>
        </w:rPr>
        <w:t xml:space="preserve">   </w:t>
      </w:r>
      <w:r>
        <w:rPr>
          <w:i/>
          <w:w w:val="99"/>
        </w:rPr>
        <w:t>R</w:t>
      </w:r>
      <w:r>
        <w:rPr>
          <w:i/>
          <w:sz w:val="16"/>
          <w:szCs w:val="16"/>
        </w:rPr>
        <w:t xml:space="preserve">EFERENCES </w:t>
      </w:r>
      <w:r>
        <w:rPr>
          <w:i/>
          <w:w w:val="99"/>
        </w:rPr>
        <w:t>......................................................................................................................................................</w:t>
      </w:r>
      <w:r w:rsidR="002713A0">
        <w:rPr>
          <w:i/>
          <w:w w:val="99"/>
        </w:rPr>
        <w:t>2</w:t>
      </w:r>
      <w:r>
        <w:rPr>
          <w:i/>
          <w:w w:val="99"/>
        </w:rPr>
        <w:t>2</w:t>
      </w:r>
    </w:p>
    <w:p w14:paraId="18661586" w14:textId="77777777" w:rsidR="001C0CA1" w:rsidRDefault="001C0CA1">
      <w:pPr>
        <w:spacing w:before="4" w:line="100" w:lineRule="exact"/>
        <w:rPr>
          <w:sz w:val="11"/>
          <w:szCs w:val="11"/>
        </w:rPr>
      </w:pPr>
    </w:p>
    <w:p w14:paraId="1F547213" w14:textId="7C3C1041" w:rsidR="001C0CA1" w:rsidRDefault="005C4501">
      <w:pPr>
        <w:ind w:left="380"/>
        <w:sectPr w:rsidR="001C0CA1">
          <w:footerReference w:type="default" r:id="rId11"/>
          <w:pgSz w:w="12240" w:h="15840"/>
          <w:pgMar w:top="720" w:right="1300" w:bottom="280" w:left="1300" w:header="533" w:footer="970" w:gutter="0"/>
          <w:cols w:space="720"/>
        </w:sectPr>
      </w:pPr>
      <w:r>
        <w:rPr>
          <w:i/>
          <w:w w:val="99"/>
        </w:rPr>
        <w:t>10.</w:t>
      </w:r>
      <w:r>
        <w:rPr>
          <w:i/>
        </w:rPr>
        <w:t xml:space="preserve"> </w:t>
      </w:r>
      <w:r>
        <w:rPr>
          <w:i/>
          <w:w w:val="99"/>
        </w:rPr>
        <w:t>A</w:t>
      </w:r>
      <w:r>
        <w:rPr>
          <w:i/>
          <w:sz w:val="16"/>
          <w:szCs w:val="16"/>
        </w:rPr>
        <w:t>PPENDICES</w:t>
      </w:r>
      <w:r>
        <w:rPr>
          <w:i/>
          <w:w w:val="99"/>
        </w:rPr>
        <w:t>......................................................................................................................................................</w:t>
      </w:r>
      <w:r w:rsidR="002713A0">
        <w:rPr>
          <w:i/>
          <w:w w:val="99"/>
        </w:rPr>
        <w:t>22</w:t>
      </w:r>
    </w:p>
    <w:p w14:paraId="05A905D1" w14:textId="77777777" w:rsidR="001C0CA1" w:rsidRDefault="001C0CA1">
      <w:pPr>
        <w:spacing w:line="200" w:lineRule="exact"/>
      </w:pPr>
    </w:p>
    <w:p w14:paraId="4050DE45" w14:textId="77777777" w:rsidR="001C0CA1" w:rsidRDefault="001C0CA1">
      <w:pPr>
        <w:spacing w:line="200" w:lineRule="exact"/>
      </w:pPr>
    </w:p>
    <w:p w14:paraId="796BD182" w14:textId="77777777" w:rsidR="001C0CA1" w:rsidRDefault="001C0CA1">
      <w:pPr>
        <w:spacing w:before="9" w:line="280" w:lineRule="exact"/>
        <w:rPr>
          <w:sz w:val="28"/>
          <w:szCs w:val="28"/>
        </w:rPr>
      </w:pPr>
    </w:p>
    <w:p w14:paraId="38515D44" w14:textId="77777777" w:rsidR="001C0CA1" w:rsidRDefault="005C4501">
      <w:pPr>
        <w:spacing w:before="18"/>
        <w:ind w:left="140"/>
        <w:rPr>
          <w:rFonts w:ascii="Arial" w:eastAsia="Arial" w:hAnsi="Arial" w:cs="Arial"/>
          <w:sz w:val="32"/>
          <w:szCs w:val="32"/>
        </w:rPr>
      </w:pPr>
      <w:r>
        <w:rPr>
          <w:rFonts w:ascii="Arial" w:eastAsia="Arial" w:hAnsi="Arial" w:cs="Arial"/>
          <w:b/>
          <w:i/>
          <w:w w:val="99"/>
          <w:sz w:val="32"/>
          <w:szCs w:val="32"/>
        </w:rPr>
        <w:t>1.</w:t>
      </w:r>
      <w:r>
        <w:rPr>
          <w:rFonts w:ascii="Arial" w:eastAsia="Arial" w:hAnsi="Arial" w:cs="Arial"/>
          <w:b/>
          <w:i/>
          <w:sz w:val="32"/>
          <w:szCs w:val="32"/>
        </w:rPr>
        <w:t xml:space="preserve"> </w:t>
      </w:r>
      <w:r>
        <w:rPr>
          <w:rFonts w:ascii="Arial" w:eastAsia="Arial" w:hAnsi="Arial" w:cs="Arial"/>
          <w:b/>
          <w:i/>
          <w:w w:val="99"/>
          <w:sz w:val="32"/>
          <w:szCs w:val="32"/>
        </w:rPr>
        <w:t>Introduction</w:t>
      </w:r>
    </w:p>
    <w:p w14:paraId="2473C90E" w14:textId="77777777" w:rsidR="001C0CA1" w:rsidRDefault="001C0CA1">
      <w:pPr>
        <w:spacing w:line="200" w:lineRule="exact"/>
      </w:pPr>
    </w:p>
    <w:p w14:paraId="08F4DF47" w14:textId="77777777" w:rsidR="001C0CA1" w:rsidRDefault="001C0CA1">
      <w:pPr>
        <w:spacing w:before="10" w:line="260" w:lineRule="exact"/>
        <w:rPr>
          <w:sz w:val="26"/>
          <w:szCs w:val="26"/>
        </w:rPr>
      </w:pPr>
    </w:p>
    <w:p w14:paraId="35265B52" w14:textId="77777777" w:rsidR="001C0CA1" w:rsidRDefault="005C4501">
      <w:pPr>
        <w:ind w:left="140"/>
        <w:rPr>
          <w:rFonts w:ascii="Arial" w:eastAsia="Arial" w:hAnsi="Arial" w:cs="Arial"/>
          <w:sz w:val="24"/>
          <w:szCs w:val="24"/>
        </w:rPr>
      </w:pPr>
      <w:r>
        <w:rPr>
          <w:rFonts w:ascii="Arial" w:eastAsia="Arial" w:hAnsi="Arial" w:cs="Arial"/>
          <w:b/>
          <w:i/>
          <w:sz w:val="24"/>
          <w:szCs w:val="24"/>
        </w:rPr>
        <w:t>1.1.          Purpose of Document</w:t>
      </w:r>
    </w:p>
    <w:p w14:paraId="1B8A18EE" w14:textId="77777777" w:rsidR="001C0CA1" w:rsidRDefault="001C0CA1">
      <w:pPr>
        <w:spacing w:before="9" w:line="100" w:lineRule="exact"/>
        <w:rPr>
          <w:sz w:val="11"/>
          <w:szCs w:val="11"/>
        </w:rPr>
      </w:pPr>
    </w:p>
    <w:p w14:paraId="751864CC" w14:textId="0E32BFF1" w:rsidR="004B715E" w:rsidRPr="004B715E" w:rsidRDefault="004B715E" w:rsidP="004B715E">
      <w:pPr>
        <w:spacing w:before="12"/>
        <w:rPr>
          <w:rFonts w:ascii="Arial" w:eastAsia="Arial" w:hAnsi="Arial" w:cs="Arial"/>
          <w:color w:val="222222"/>
          <w:highlight w:val="white"/>
        </w:rPr>
      </w:pPr>
      <w:r w:rsidRPr="004B715E">
        <w:rPr>
          <w:rFonts w:ascii="Arial" w:eastAsia="Arial" w:hAnsi="Arial" w:cs="Arial"/>
          <w:color w:val="222222"/>
          <w:highlight w:val="white"/>
        </w:rPr>
        <w:t>To provide automated efficient system for Pakistan which connects privileged with the underprivileged people of Pakistan.</w:t>
      </w:r>
    </w:p>
    <w:p w14:paraId="4E74E23F" w14:textId="77777777" w:rsidR="004B715E" w:rsidRDefault="004B715E">
      <w:pPr>
        <w:ind w:left="140"/>
        <w:rPr>
          <w:rFonts w:ascii="Arial" w:eastAsia="Arial" w:hAnsi="Arial" w:cs="Arial"/>
        </w:rPr>
      </w:pPr>
    </w:p>
    <w:p w14:paraId="277E49CA" w14:textId="77777777" w:rsidR="001C0CA1" w:rsidRDefault="001C0CA1">
      <w:pPr>
        <w:spacing w:before="1" w:line="120" w:lineRule="exact"/>
        <w:rPr>
          <w:sz w:val="12"/>
          <w:szCs w:val="12"/>
        </w:rPr>
      </w:pPr>
    </w:p>
    <w:p w14:paraId="22E56B26" w14:textId="66394E28" w:rsidR="001C0CA1" w:rsidRPr="00EB6022" w:rsidRDefault="005C4501" w:rsidP="00EB6022">
      <w:pPr>
        <w:ind w:left="140"/>
        <w:rPr>
          <w:rFonts w:ascii="Arial" w:eastAsia="Arial" w:hAnsi="Arial" w:cs="Arial"/>
          <w:sz w:val="24"/>
          <w:szCs w:val="24"/>
        </w:rPr>
      </w:pPr>
      <w:r>
        <w:rPr>
          <w:rFonts w:ascii="Arial" w:eastAsia="Arial" w:hAnsi="Arial" w:cs="Arial"/>
          <w:b/>
          <w:i/>
          <w:sz w:val="24"/>
          <w:szCs w:val="24"/>
        </w:rPr>
        <w:t>1.2.          Intended Audience</w:t>
      </w:r>
    </w:p>
    <w:p w14:paraId="59BBD5ED" w14:textId="2B9CB025" w:rsidR="004B715E" w:rsidRPr="00EB6022" w:rsidRDefault="004B715E" w:rsidP="00EB6022">
      <w:pPr>
        <w:ind w:left="140"/>
        <w:rPr>
          <w:rFonts w:ascii="Arial" w:eastAsia="Arial" w:hAnsi="Arial" w:cs="Arial"/>
          <w:iCs/>
          <w:w w:val="99"/>
        </w:rPr>
      </w:pPr>
      <w:r>
        <w:rPr>
          <w:rFonts w:ascii="Arial" w:eastAsia="Arial" w:hAnsi="Arial" w:cs="Arial"/>
          <w:iCs/>
          <w:w w:val="99"/>
        </w:rPr>
        <w:t xml:space="preserve">Donors, Help </w:t>
      </w:r>
      <w:r w:rsidR="00EB6022">
        <w:rPr>
          <w:rFonts w:ascii="Arial" w:eastAsia="Arial" w:hAnsi="Arial" w:cs="Arial"/>
          <w:iCs/>
          <w:w w:val="99"/>
        </w:rPr>
        <w:t>Seekers,</w:t>
      </w:r>
      <w:r>
        <w:rPr>
          <w:rFonts w:ascii="Arial" w:eastAsia="Arial" w:hAnsi="Arial" w:cs="Arial"/>
          <w:iCs/>
          <w:w w:val="99"/>
        </w:rPr>
        <w:t xml:space="preserve"> and workers of NGO</w:t>
      </w:r>
    </w:p>
    <w:p w14:paraId="564C54FD" w14:textId="77777777" w:rsidR="001C0CA1" w:rsidRDefault="001C0CA1">
      <w:pPr>
        <w:spacing w:before="1" w:line="120" w:lineRule="exact"/>
        <w:rPr>
          <w:sz w:val="12"/>
          <w:szCs w:val="12"/>
        </w:rPr>
      </w:pPr>
    </w:p>
    <w:p w14:paraId="496552FD" w14:textId="77777777" w:rsidR="001C0CA1" w:rsidRDefault="005C4501">
      <w:pPr>
        <w:ind w:left="140"/>
        <w:rPr>
          <w:rFonts w:ascii="Arial" w:eastAsia="Arial" w:hAnsi="Arial" w:cs="Arial"/>
          <w:sz w:val="24"/>
          <w:szCs w:val="24"/>
        </w:rPr>
      </w:pPr>
      <w:r>
        <w:rPr>
          <w:rFonts w:ascii="Arial" w:eastAsia="Arial" w:hAnsi="Arial" w:cs="Arial"/>
          <w:b/>
          <w:sz w:val="24"/>
          <w:szCs w:val="24"/>
        </w:rPr>
        <w:t>1.3          Definition of Terms, Acronyms and Abbreviations</w:t>
      </w:r>
    </w:p>
    <w:p w14:paraId="4F2D8F06" w14:textId="73463109" w:rsidR="001C0CA1" w:rsidRDefault="00A60DEF">
      <w:pPr>
        <w:spacing w:before="4" w:line="220" w:lineRule="exact"/>
        <w:ind w:left="140" w:right="204"/>
        <w:rPr>
          <w:rFonts w:ascii="Arial" w:eastAsia="Arial" w:hAnsi="Arial" w:cs="Arial"/>
        </w:rPr>
      </w:pPr>
      <w:r>
        <w:pict w14:anchorId="45F60AA7">
          <v:group id="_x0000_s1048" style="position:absolute;left:0;text-align:left;margin-left:96.2pt;margin-top:22.35pt;width:419.7pt;height:114.6pt;z-index:-251657216;mso-position-horizontal-relative:page" coordorigin="1924,447" coordsize="8394,2292">
            <v:shape id="_x0000_s1125" style="position:absolute;left:4167;top:479;width:98;height:230" coordorigin="4167,479" coordsize="98,230" path="m4167,710r99,l4266,479r-99,l4167,710xe" fillcolor="#8b8b8b" stroked="f">
              <v:path arrowok="t"/>
            </v:shape>
            <v:shape id="_x0000_s1124" style="position:absolute;left:1944;top:479;width:98;height:230" coordorigin="1944,479" coordsize="98,230" path="m1944,710r99,l2043,479r-99,l1944,710xe" fillcolor="#8b8b8b" stroked="f">
              <v:path arrowok="t"/>
            </v:shape>
            <v:shape id="_x0000_s1123" style="position:absolute;left:2043;top:479;width:2124;height:230" coordorigin="2043,479" coordsize="2124,230" path="m2043,710r2124,l4167,479r-2124,l2043,710xe" fillcolor="#8b8b8b" stroked="f">
              <v:path arrowok="t"/>
            </v:shape>
            <v:shape id="_x0000_s1122" style="position:absolute;left:4285;top:479;width:98;height:230" coordorigin="4285,479" coordsize="98,230" path="m4285,710r98,l4383,479r-98,l4285,710xe" fillcolor="#8b8b8b" stroked="f">
              <v:path arrowok="t"/>
            </v:shape>
            <v:shape id="_x0000_s1121" style="position:absolute;left:10200;top:479;width:98;height:230" coordorigin="10200,479" coordsize="98,230" path="m10200,710r98,l10298,479r-98,l10200,710xe" fillcolor="#8b8b8b" stroked="f">
              <v:path arrowok="t"/>
            </v:shape>
            <v:shape id="_x0000_s1120" style="position:absolute;left:4383;top:479;width:5816;height:230" coordorigin="4383,479" coordsize="5816,230" path="m4383,710r5817,l10200,479r-5817,l4383,710xe" fillcolor="#8b8b8b" stroked="f">
              <v:path arrowok="t"/>
            </v:shape>
            <v:shape id="_x0000_s1119" style="position:absolute;left:1944;top:467;width:2321;height:0" coordorigin="1944,467" coordsize="2321,0" path="m1944,467r2322,e" filled="f" strokecolor="silver" strokeweight="1.06pt">
              <v:path arrowok="t"/>
            </v:shape>
            <v:shape id="_x0000_s1118" style="position:absolute;left:4285;top:467;width:6013;height:0" coordorigin="4285,467" coordsize="6013,0" path="m4285,467r6013,e" filled="f" strokecolor="silver" strokeweight="1.06pt">
              <v:path arrowok="t"/>
            </v:shape>
            <v:shape id="_x0000_s1117" style="position:absolute;left:4167;top:729;width:98;height:230" coordorigin="4167,729" coordsize="98,230" path="m4167,959r99,l4266,729r-99,l4167,959xe" fillcolor="#f1f1f1" stroked="f">
              <v:path arrowok="t"/>
            </v:shape>
            <v:shape id="_x0000_s1116" style="position:absolute;left:1944;top:729;width:98;height:230" coordorigin="1944,729" coordsize="98,230" path="m1944,959r99,l2043,729r-99,l1944,959xe" fillcolor="#f1f1f1" stroked="f">
              <v:path arrowok="t"/>
            </v:shape>
            <v:shape id="_x0000_s1115" style="position:absolute;left:2043;top:729;width:2124;height:230" coordorigin="2043,729" coordsize="2124,230" path="m2043,959r2124,l4167,729r-2124,l2043,959xe" fillcolor="#f1f1f1" stroked="f">
              <v:path arrowok="t"/>
            </v:shape>
            <v:shape id="_x0000_s1114" style="position:absolute;left:10200;top:729;width:98;height:230" coordorigin="10200,729" coordsize="98,230" path="m10200,959r98,l10298,729r-98,l10200,959xe" fillcolor="#f1f1f1" stroked="f">
              <v:path arrowok="t"/>
            </v:shape>
            <v:shape id="_x0000_s1113" style="position:absolute;left:4285;top:729;width:98;height:230" coordorigin="4285,729" coordsize="98,230" path="m4285,959r98,l4383,729r-98,l4285,959xe" fillcolor="#f1f1f1" stroked="f">
              <v:path arrowok="t"/>
            </v:shape>
            <v:shape id="_x0000_s1112" style="position:absolute;left:4383;top:729;width:5816;height:230" coordorigin="4383,729" coordsize="5816,230" path="m4383,959r5817,l10200,729r-5817,l4383,959xe" fillcolor="#f1f1f1" stroked="f">
              <v:path arrowok="t"/>
            </v:shape>
            <v:shape id="_x0000_s1111" style="position:absolute;left:1944;top:719;width:2321;height:0" coordorigin="1944,719" coordsize="2321,0" path="m1944,719r2322,e" filled="f" strokecolor="silver" strokeweight="1.06pt">
              <v:path arrowok="t"/>
            </v:shape>
            <v:shape id="_x0000_s1110" style="position:absolute;left:4285;top:719;width:6013;height:0" coordorigin="4285,719" coordsize="6013,0" path="m4285,719r6013,e" filled="f" strokecolor="silver" strokeweight="1.06pt">
              <v:path arrowok="t"/>
            </v:shape>
            <v:shape id="_x0000_s1109" style="position:absolute;left:4167;top:979;width:98;height:230" coordorigin="4167,979" coordsize="98,230" path="m4167,1209r99,l4266,979r-99,l4167,1209xe" fillcolor="#f1f1f1" stroked="f">
              <v:path arrowok="t"/>
            </v:shape>
            <v:shape id="_x0000_s1108" style="position:absolute;left:1944;top:979;width:98;height:230" coordorigin="1944,979" coordsize="98,230" path="m1944,1209r99,l2043,979r-99,l1944,1209xe" fillcolor="#f1f1f1" stroked="f">
              <v:path arrowok="t"/>
            </v:shape>
            <v:shape id="_x0000_s1107" style="position:absolute;left:2043;top:979;width:2124;height:230" coordorigin="2043,979" coordsize="2124,230" path="m2043,1209r2124,l4167,979r-2124,l2043,1209xe" fillcolor="#f1f1f1" stroked="f">
              <v:path arrowok="t"/>
            </v:shape>
            <v:shape id="_x0000_s1106" style="position:absolute;left:10200;top:979;width:98;height:230" coordorigin="10200,979" coordsize="98,230" path="m10200,1209r98,l10298,979r-98,l10200,1209xe" fillcolor="#f1f1f1" stroked="f">
              <v:path arrowok="t"/>
            </v:shape>
            <v:shape id="_x0000_s1105" style="position:absolute;left:4285;top:979;width:98;height:230" coordorigin="4285,979" coordsize="98,230" path="m4285,1209r98,l4383,979r-98,l4285,1209xe" fillcolor="#f1f1f1" stroked="f">
              <v:path arrowok="t"/>
            </v:shape>
            <v:shape id="_x0000_s1104" style="position:absolute;left:4383;top:979;width:5816;height:230" coordorigin="4383,979" coordsize="5816,230" path="m4383,1209r5817,l10200,979r-5817,l4383,1209xe" fillcolor="#f1f1f1" stroked="f">
              <v:path arrowok="t"/>
            </v:shape>
            <v:shape id="_x0000_s1103" style="position:absolute;left:1944;top:969;width:2321;height:0" coordorigin="1944,969" coordsize="2321,0" path="m1944,969r2322,e" filled="f" strokecolor="silver" strokeweight=".38242mm">
              <v:path arrowok="t"/>
            </v:shape>
            <v:shape id="_x0000_s1102" style="position:absolute;left:4285;top:969;width:6013;height:0" coordorigin="4285,969" coordsize="6013,0" path="m4285,969r6013,e" filled="f" strokecolor="silver" strokeweight=".38242mm">
              <v:path arrowok="t"/>
            </v:shape>
            <v:shape id="_x0000_s1101" style="position:absolute;left:4167;top:1229;width:98;height:230" coordorigin="4167,1229" coordsize="98,230" path="m4167,1459r99,l4266,1229r-99,l4167,1459xe" fillcolor="#f1f1f1" stroked="f">
              <v:path arrowok="t"/>
            </v:shape>
            <v:shape id="_x0000_s1100" style="position:absolute;left:1944;top:1229;width:98;height:230" coordorigin="1944,1229" coordsize="98,230" path="m1944,1459r99,l2043,1229r-99,l1944,1459xe" fillcolor="#f1f1f1" stroked="f">
              <v:path arrowok="t"/>
            </v:shape>
            <v:shape id="_x0000_s1099" style="position:absolute;left:2043;top:1229;width:2124;height:230" coordorigin="2043,1229" coordsize="2124,230" path="m2043,1459r2124,l4167,1229r-2124,l2043,1459xe" fillcolor="#f1f1f1" stroked="f">
              <v:path arrowok="t"/>
            </v:shape>
            <v:shape id="_x0000_s1098" style="position:absolute;left:10200;top:1229;width:98;height:230" coordorigin="10200,1229" coordsize="98,230" path="m10200,1459r98,l10298,1229r-98,l10200,1459xe" fillcolor="#f1f1f1" stroked="f">
              <v:path arrowok="t"/>
            </v:shape>
            <v:shape id="_x0000_s1097" style="position:absolute;left:4285;top:1229;width:98;height:230" coordorigin="4285,1229" coordsize="98,230" path="m4285,1459r98,l4383,1229r-98,l4285,1459xe" fillcolor="#f1f1f1" stroked="f">
              <v:path arrowok="t"/>
            </v:shape>
            <v:shape id="_x0000_s1096" style="position:absolute;left:4383;top:1229;width:5816;height:230" coordorigin="4383,1229" coordsize="5816,230" path="m4383,1459r5817,l10200,1229r-5817,l4383,1459xe" fillcolor="#f1f1f1" stroked="f">
              <v:path arrowok="t"/>
            </v:shape>
            <v:shape id="_x0000_s1095" style="position:absolute;left:1944;top:1219;width:2321;height:0" coordorigin="1944,1219" coordsize="2321,0" path="m1944,1219r2322,e" filled="f" strokecolor="silver" strokeweight="1.06pt">
              <v:path arrowok="t"/>
            </v:shape>
            <v:shape id="_x0000_s1094" style="position:absolute;left:4285;top:1219;width:6013;height:0" coordorigin="4285,1219" coordsize="6013,0" path="m4285,1219r6013,e" filled="f" strokecolor="silver" strokeweight="1.06pt">
              <v:path arrowok="t"/>
            </v:shape>
            <v:shape id="_x0000_s1093" style="position:absolute;left:4167;top:1478;width:98;height:230" coordorigin="4167,1478" coordsize="98,230" path="m4167,1709r99,l4266,1478r-99,l4167,1709xe" fillcolor="#f1f1f1" stroked="f">
              <v:path arrowok="t"/>
            </v:shape>
            <v:shape id="_x0000_s1092" style="position:absolute;left:1944;top:1478;width:98;height:230" coordorigin="1944,1478" coordsize="98,230" path="m1944,1709r99,l2043,1478r-99,l1944,1709xe" fillcolor="#f1f1f1" stroked="f">
              <v:path arrowok="t"/>
            </v:shape>
            <v:shape id="_x0000_s1091" style="position:absolute;left:2043;top:1478;width:2124;height:230" coordorigin="2043,1478" coordsize="2124,230" path="m2043,1709r2124,l4167,1478r-2124,l2043,1709xe" fillcolor="#f1f1f1" stroked="f">
              <v:path arrowok="t"/>
            </v:shape>
            <v:shape id="_x0000_s1090" style="position:absolute;left:10200;top:1478;width:98;height:230" coordorigin="10200,1478" coordsize="98,230" path="m10200,1709r98,l10298,1478r-98,l10200,1709xe" fillcolor="#f1f1f1" stroked="f">
              <v:path arrowok="t"/>
            </v:shape>
            <v:shape id="_x0000_s1089" style="position:absolute;left:4285;top:1478;width:98;height:230" coordorigin="4285,1478" coordsize="98,230" path="m4285,1709r98,l4383,1478r-98,l4285,1709xe" fillcolor="#f1f1f1" stroked="f">
              <v:path arrowok="t"/>
            </v:shape>
            <v:shape id="_x0000_s1088" style="position:absolute;left:4383;top:1478;width:5816;height:230" coordorigin="4383,1478" coordsize="5816,230" path="m4383,1709r5817,l10200,1478r-5817,l4383,1709xe" fillcolor="#f1f1f1" stroked="f">
              <v:path arrowok="t"/>
            </v:shape>
            <v:shape id="_x0000_s1087" style="position:absolute;left:1944;top:1469;width:2321;height:0" coordorigin="1944,1469" coordsize="2321,0" path="m1944,1469r2322,e" filled="f" strokecolor="silver" strokeweight="1.06pt">
              <v:path arrowok="t"/>
            </v:shape>
            <v:shape id="_x0000_s1086" style="position:absolute;left:4285;top:1469;width:6013;height:0" coordorigin="4285,1469" coordsize="6013,0" path="m4285,1469r6013,e" filled="f" strokecolor="silver" strokeweight="1.06pt">
              <v:path arrowok="t"/>
            </v:shape>
            <v:shape id="_x0000_s1085" style="position:absolute;left:4167;top:1730;width:98;height:228" coordorigin="4167,1730" coordsize="98,228" path="m4167,1958r99,l4266,1730r-99,l4167,1958xe" fillcolor="#f1f1f1" stroked="f">
              <v:path arrowok="t"/>
            </v:shape>
            <v:shape id="_x0000_s1084" style="position:absolute;left:1944;top:1730;width:98;height:228" coordorigin="1944,1730" coordsize="98,228" path="m1944,1958r99,l2043,1730r-99,l1944,1958xe" fillcolor="#f1f1f1" stroked="f">
              <v:path arrowok="t"/>
            </v:shape>
            <v:shape id="_x0000_s1083" style="position:absolute;left:2043;top:1730;width:2124;height:228" coordorigin="2043,1730" coordsize="2124,228" path="m2043,1958r2124,l4167,1730r-2124,l2043,1958xe" fillcolor="#f1f1f1" stroked="f">
              <v:path arrowok="t"/>
            </v:shape>
            <v:shape id="_x0000_s1082" style="position:absolute;left:10200;top:1730;width:98;height:228" coordorigin="10200,1730" coordsize="98,228" path="m10200,1958r98,l10298,1730r-98,l10200,1958xe" fillcolor="#f1f1f1" stroked="f">
              <v:path arrowok="t"/>
            </v:shape>
            <v:shape id="_x0000_s1081" style="position:absolute;left:4285;top:1730;width:98;height:228" coordorigin="4285,1730" coordsize="98,228" path="m4285,1958r98,l4383,1730r-98,l4285,1958xe" fillcolor="#f1f1f1" stroked="f">
              <v:path arrowok="t"/>
            </v:shape>
            <v:shape id="_x0000_s1080" style="position:absolute;left:4383;top:1730;width:5816;height:228" coordorigin="4383,1730" coordsize="5816,228" path="m4383,1958r5817,l10200,1730r-5817,l4383,1958xe" fillcolor="#f1f1f1" stroked="f">
              <v:path arrowok="t"/>
            </v:shape>
            <v:shape id="_x0000_s1079" style="position:absolute;left:1944;top:1718;width:2321;height:0" coordorigin="1944,1718" coordsize="2321,0" path="m1944,1718r2322,e" filled="f" strokecolor="silver" strokeweight="1.06pt">
              <v:path arrowok="t"/>
            </v:shape>
            <v:shape id="_x0000_s1078" style="position:absolute;left:4285;top:1718;width:6013;height:0" coordorigin="4285,1718" coordsize="6013,0" path="m4285,1718r6013,e" filled="f" strokecolor="silver" strokeweight="1.06pt">
              <v:path arrowok="t"/>
            </v:shape>
            <v:shape id="_x0000_s1077" style="position:absolute;left:4167;top:1980;width:98;height:230" coordorigin="4167,1980" coordsize="98,230" path="m4167,2210r99,l4266,1980r-99,l4167,2210xe" fillcolor="#f1f1f1" stroked="f">
              <v:path arrowok="t"/>
            </v:shape>
            <v:shape id="_x0000_s1076" style="position:absolute;left:1944;top:1980;width:98;height:230" coordorigin="1944,1980" coordsize="98,230" path="m1944,2210r99,l2043,1980r-99,l1944,2210xe" fillcolor="#f1f1f1" stroked="f">
              <v:path arrowok="t"/>
            </v:shape>
            <v:shape id="_x0000_s1075" style="position:absolute;left:2043;top:1980;width:2124;height:230" coordorigin="2043,1980" coordsize="2124,230" path="m2043,2210r2124,l4167,1980r-2124,l2043,2210xe" fillcolor="#f1f1f1" stroked="f">
              <v:path arrowok="t"/>
            </v:shape>
            <v:shape id="_x0000_s1074" style="position:absolute;left:10200;top:1980;width:98;height:230" coordorigin="10200,1980" coordsize="98,230" path="m10200,2210r98,l10298,1980r-98,l10200,2210xe" fillcolor="#f1f1f1" stroked="f">
              <v:path arrowok="t"/>
            </v:shape>
            <v:shape id="_x0000_s1073" style="position:absolute;left:4285;top:1980;width:98;height:230" coordorigin="4285,1980" coordsize="98,230" path="m4285,2210r98,l4383,1980r-98,l4285,2210xe" fillcolor="#f1f1f1" stroked="f">
              <v:path arrowok="t"/>
            </v:shape>
            <v:shape id="_x0000_s1072" style="position:absolute;left:4383;top:1980;width:5816;height:230" coordorigin="4383,1980" coordsize="5816,230" path="m4383,2210r5817,l10200,1980r-5817,l4383,2210xe" fillcolor="#f1f1f1" stroked="f">
              <v:path arrowok="t"/>
            </v:shape>
            <v:shape id="_x0000_s1071" style="position:absolute;left:1944;top:1968;width:2321;height:0" coordorigin="1944,1968" coordsize="2321,0" path="m1944,1968r2322,e" filled="f" strokecolor="silver" strokeweight="1.06pt">
              <v:path arrowok="t"/>
            </v:shape>
            <v:shape id="_x0000_s1070" style="position:absolute;left:4285;top:1968;width:6013;height:0" coordorigin="4285,1968" coordsize="6013,0" path="m4285,1968r6013,e" filled="f" strokecolor="silver" strokeweight="1.06pt">
              <v:path arrowok="t"/>
            </v:shape>
            <v:shape id="_x0000_s1069" style="position:absolute;left:4167;top:2229;width:98;height:230" coordorigin="4167,2229" coordsize="98,230" path="m4167,2460r99,l4266,2229r-99,l4167,2460xe" fillcolor="#f1f1f1" stroked="f">
              <v:path arrowok="t"/>
            </v:shape>
            <v:shape id="_x0000_s1068" style="position:absolute;left:1944;top:2229;width:98;height:230" coordorigin="1944,2229" coordsize="98,230" path="m1944,2460r99,l2043,2229r-99,l1944,2460xe" fillcolor="#f1f1f1" stroked="f">
              <v:path arrowok="t"/>
            </v:shape>
            <v:shape id="_x0000_s1067" style="position:absolute;left:2043;top:2229;width:2124;height:230" coordorigin="2043,2229" coordsize="2124,230" path="m2043,2460r2124,l4167,2229r-2124,l2043,2460xe" fillcolor="#f1f1f1" stroked="f">
              <v:path arrowok="t"/>
            </v:shape>
            <v:shape id="_x0000_s1066" style="position:absolute;left:10200;top:2229;width:98;height:230" coordorigin="10200,2229" coordsize="98,230" path="m10200,2460r98,l10298,2229r-98,l10200,2460xe" fillcolor="#f1f1f1" stroked="f">
              <v:path arrowok="t"/>
            </v:shape>
            <v:shape id="_x0000_s1065" style="position:absolute;left:4285;top:2229;width:98;height:230" coordorigin="4285,2229" coordsize="98,230" path="m4285,2460r98,l4383,2229r-98,l4285,2460xe" fillcolor="#f1f1f1" stroked="f">
              <v:path arrowok="t"/>
            </v:shape>
            <v:shape id="_x0000_s1064" style="position:absolute;left:4383;top:2229;width:5816;height:230" coordorigin="4383,2229" coordsize="5816,230" path="m4383,2460r5817,l10200,2229r-5817,l4383,2460xe" fillcolor="#f1f1f1" stroked="f">
              <v:path arrowok="t"/>
            </v:shape>
            <v:shape id="_x0000_s1063" style="position:absolute;left:1944;top:2220;width:2321;height:0" coordorigin="1944,2220" coordsize="2321,0" path="m1944,2220r2322,e" filled="f" strokecolor="silver" strokeweight="1.06pt">
              <v:path arrowok="t"/>
            </v:shape>
            <v:shape id="_x0000_s1062" style="position:absolute;left:4285;top:2220;width:6013;height:0" coordorigin="4285,2220" coordsize="6013,0" path="m4285,2220r6013,e" filled="f" strokecolor="silver" strokeweight="1.06pt">
              <v:path arrowok="t"/>
            </v:shape>
            <v:shape id="_x0000_s1061" style="position:absolute;left:4167;top:2479;width:98;height:230" coordorigin="4167,2479" coordsize="98,230" path="m4167,2709r99,l4266,2479r-99,l4167,2709xe" fillcolor="#f1f1f1" stroked="f">
              <v:path arrowok="t"/>
            </v:shape>
            <v:shape id="_x0000_s1060" style="position:absolute;left:1944;top:2479;width:98;height:230" coordorigin="1944,2479" coordsize="98,230" path="m1944,2709r99,l2043,2479r-99,l1944,2709xe" fillcolor="#f1f1f1" stroked="f">
              <v:path arrowok="t"/>
            </v:shape>
            <v:shape id="_x0000_s1059" style="position:absolute;left:2043;top:2479;width:2124;height:230" coordorigin="2043,2479" coordsize="2124,230" path="m2043,2709r2124,l4167,2479r-2124,l2043,2709xe" fillcolor="#f1f1f1" stroked="f">
              <v:path arrowok="t"/>
            </v:shape>
            <v:shape id="_x0000_s1058" style="position:absolute;left:10200;top:2479;width:98;height:230" coordorigin="10200,2479" coordsize="98,230" path="m10200,2709r98,l10298,2479r-98,l10200,2709xe" fillcolor="#f1f1f1" stroked="f">
              <v:path arrowok="t"/>
            </v:shape>
            <v:shape id="_x0000_s1057" style="position:absolute;left:4285;top:2479;width:98;height:230" coordorigin="4285,2479" coordsize="98,230" path="m4285,2709r98,l4383,2479r-98,l4285,2709xe" fillcolor="#f1f1f1" stroked="f">
              <v:path arrowok="t"/>
            </v:shape>
            <v:shape id="_x0000_s1056" style="position:absolute;left:4383;top:2479;width:5816;height:230" coordorigin="4383,2479" coordsize="5816,230" path="m4383,2709r5817,l10200,2479r-5817,l4383,2709xe" fillcolor="#f1f1f1" stroked="f">
              <v:path arrowok="t"/>
            </v:shape>
            <v:shape id="_x0000_s1055" style="position:absolute;left:1944;top:2469;width:2321;height:0" coordorigin="1944,2469" coordsize="2321,0" path="m1944,2469r2322,e" filled="f" strokecolor="silver" strokeweight="1.06pt">
              <v:path arrowok="t"/>
            </v:shape>
            <v:shape id="_x0000_s1054" style="position:absolute;left:4285;top:2469;width:6013;height:0" coordorigin="4285,2469" coordsize="6013,0" path="m4285,2469r6013,e" filled="f" strokecolor="silver" strokeweight="1.06pt">
              <v:path arrowok="t"/>
            </v:shape>
            <v:shape id="_x0000_s1053" style="position:absolute;left:1935;top:458;width:0;height:2271" coordorigin="1935,458" coordsize="0,2271" path="m1935,458r,2271e" filled="f" strokecolor="silver" strokeweight="1.06pt">
              <v:path arrowok="t"/>
            </v:shape>
            <v:shape id="_x0000_s1052" style="position:absolute;left:1944;top:2719;width:2321;height:0" coordorigin="1944,2719" coordsize="2321,0" path="m1944,2719r2322,e" filled="f" strokecolor="silver" strokeweight="1.06pt">
              <v:path arrowok="t"/>
            </v:shape>
            <v:shape id="_x0000_s1051" style="position:absolute;left:4275;top:458;width:0;height:2271" coordorigin="4275,458" coordsize="0,2271" path="m4275,458r,2271e" filled="f" strokecolor="silver" strokeweight="1.06pt">
              <v:path arrowok="t"/>
            </v:shape>
            <v:shape id="_x0000_s1050" style="position:absolute;left:4285;top:2719;width:6013;height:0" coordorigin="4285,2719" coordsize="6013,0" path="m4285,2719r6013,e" filled="f" strokecolor="silver" strokeweight="1.06pt">
              <v:path arrowok="t"/>
            </v:shape>
            <v:shape id="_x0000_s1049" style="position:absolute;left:10308;top:458;width:0;height:2271" coordorigin="10308,458" coordsize="0,2271" path="m10308,458r,2271e" filled="f" strokecolor="silver" strokeweight="1.06pt">
              <v:path arrowok="t"/>
            </v:shape>
            <w10:wrap anchorx="page"/>
          </v:group>
        </w:pict>
      </w:r>
    </w:p>
    <w:p w14:paraId="21D4AE3A" w14:textId="77777777" w:rsidR="001C0CA1" w:rsidRDefault="005C4501">
      <w:pPr>
        <w:spacing w:before="19"/>
        <w:ind w:left="743"/>
        <w:rPr>
          <w:rFonts w:ascii="Arial" w:eastAsia="Arial" w:hAnsi="Arial" w:cs="Arial"/>
        </w:rPr>
      </w:pPr>
      <w:r>
        <w:rPr>
          <w:rFonts w:ascii="Arial" w:eastAsia="Arial" w:hAnsi="Arial" w:cs="Arial"/>
          <w:b/>
          <w:i/>
          <w:w w:val="99"/>
        </w:rPr>
        <w:t>Term</w:t>
      </w:r>
      <w:r>
        <w:rPr>
          <w:rFonts w:ascii="Arial" w:eastAsia="Arial" w:hAnsi="Arial" w:cs="Arial"/>
          <w:b/>
          <w:i/>
        </w:rPr>
        <w:t xml:space="preserve">                                 </w:t>
      </w:r>
      <w:r>
        <w:rPr>
          <w:rFonts w:ascii="Arial" w:eastAsia="Arial" w:hAnsi="Arial" w:cs="Arial"/>
          <w:b/>
          <w:i/>
          <w:w w:val="99"/>
        </w:rPr>
        <w:t>Description</w:t>
      </w:r>
    </w:p>
    <w:p w14:paraId="05EE810A" w14:textId="77777777" w:rsidR="001C0CA1" w:rsidRDefault="001C0CA1">
      <w:pPr>
        <w:spacing w:line="200" w:lineRule="exact"/>
      </w:pPr>
    </w:p>
    <w:p w14:paraId="29D90C84" w14:textId="77777777" w:rsidR="001C0CA1" w:rsidRDefault="001C0CA1">
      <w:pPr>
        <w:spacing w:line="200" w:lineRule="exact"/>
      </w:pPr>
    </w:p>
    <w:p w14:paraId="06C1DA0E" w14:textId="77777777" w:rsidR="001C0CA1" w:rsidRDefault="001C0CA1">
      <w:pPr>
        <w:spacing w:line="200" w:lineRule="exact"/>
      </w:pPr>
    </w:p>
    <w:p w14:paraId="55D7041B" w14:textId="77777777" w:rsidR="001C0CA1" w:rsidRDefault="001C0CA1">
      <w:pPr>
        <w:spacing w:line="200" w:lineRule="exact"/>
      </w:pPr>
    </w:p>
    <w:p w14:paraId="34C5626A" w14:textId="77777777" w:rsidR="001C0CA1" w:rsidRDefault="001C0CA1">
      <w:pPr>
        <w:spacing w:line="200" w:lineRule="exact"/>
      </w:pPr>
    </w:p>
    <w:p w14:paraId="135D57D9" w14:textId="77777777" w:rsidR="001C0CA1" w:rsidRDefault="001C0CA1">
      <w:pPr>
        <w:spacing w:line="200" w:lineRule="exact"/>
      </w:pPr>
    </w:p>
    <w:p w14:paraId="7EFFE36A" w14:textId="77777777" w:rsidR="001C0CA1" w:rsidRDefault="001C0CA1">
      <w:pPr>
        <w:spacing w:before="16" w:line="200" w:lineRule="exact"/>
      </w:pPr>
    </w:p>
    <w:p w14:paraId="3AE9D1A3" w14:textId="77777777" w:rsidR="004B715E" w:rsidRDefault="004B715E">
      <w:pPr>
        <w:spacing w:before="29"/>
        <w:ind w:left="140"/>
        <w:rPr>
          <w:rFonts w:ascii="Arial" w:eastAsia="Arial" w:hAnsi="Arial" w:cs="Arial"/>
          <w:b/>
          <w:i/>
          <w:sz w:val="24"/>
          <w:szCs w:val="24"/>
        </w:rPr>
      </w:pPr>
    </w:p>
    <w:p w14:paraId="4E5C61E6" w14:textId="77777777" w:rsidR="004B715E" w:rsidRDefault="004B715E">
      <w:pPr>
        <w:spacing w:before="29"/>
        <w:ind w:left="140"/>
        <w:rPr>
          <w:rFonts w:ascii="Arial" w:eastAsia="Arial" w:hAnsi="Arial" w:cs="Arial"/>
          <w:b/>
          <w:i/>
          <w:sz w:val="24"/>
          <w:szCs w:val="24"/>
        </w:rPr>
      </w:pPr>
    </w:p>
    <w:p w14:paraId="724DD34A" w14:textId="77777777" w:rsidR="00EB6022" w:rsidRDefault="00EB6022">
      <w:pPr>
        <w:spacing w:before="29"/>
        <w:ind w:left="140"/>
        <w:rPr>
          <w:rFonts w:ascii="Arial" w:eastAsia="Arial" w:hAnsi="Arial" w:cs="Arial"/>
          <w:b/>
          <w:i/>
          <w:sz w:val="24"/>
          <w:szCs w:val="24"/>
        </w:rPr>
      </w:pPr>
    </w:p>
    <w:p w14:paraId="39C45391" w14:textId="66D41C48" w:rsidR="001C0CA1" w:rsidRDefault="005C4501">
      <w:pPr>
        <w:spacing w:before="29"/>
        <w:ind w:left="140"/>
        <w:rPr>
          <w:rFonts w:ascii="Arial" w:eastAsia="Arial" w:hAnsi="Arial" w:cs="Arial"/>
          <w:sz w:val="24"/>
          <w:szCs w:val="24"/>
        </w:rPr>
      </w:pPr>
      <w:r>
        <w:rPr>
          <w:rFonts w:ascii="Arial" w:eastAsia="Arial" w:hAnsi="Arial" w:cs="Arial"/>
          <w:b/>
          <w:i/>
          <w:sz w:val="24"/>
          <w:szCs w:val="24"/>
        </w:rPr>
        <w:t>1.4       Document Convention</w:t>
      </w:r>
    </w:p>
    <w:p w14:paraId="3BC6B778" w14:textId="77777777" w:rsidR="001C0CA1" w:rsidRDefault="001C0CA1">
      <w:pPr>
        <w:spacing w:before="9" w:line="100" w:lineRule="exact"/>
        <w:rPr>
          <w:sz w:val="11"/>
          <w:szCs w:val="11"/>
        </w:rPr>
      </w:pPr>
    </w:p>
    <w:p w14:paraId="51794F9C" w14:textId="35FE185E" w:rsidR="00EB6022" w:rsidRDefault="00282F2D" w:rsidP="00282F2D">
      <w:pPr>
        <w:ind w:firstLine="720"/>
        <w:rPr>
          <w:rFonts w:ascii="Arial" w:eastAsia="Arial" w:hAnsi="Arial" w:cs="Arial"/>
        </w:rPr>
        <w:sectPr w:rsidR="00EB6022">
          <w:pgSz w:w="12240" w:h="15840"/>
          <w:pgMar w:top="720" w:right="1300" w:bottom="280" w:left="1300" w:header="533" w:footer="970" w:gutter="0"/>
          <w:cols w:space="720"/>
        </w:sectPr>
      </w:pPr>
      <w:r>
        <w:rPr>
          <w:rFonts w:ascii="Arial" w:eastAsia="Arial" w:hAnsi="Arial" w:cs="Arial"/>
        </w:rPr>
        <w:t>NA</w:t>
      </w:r>
    </w:p>
    <w:p w14:paraId="35EFE56B" w14:textId="77777777" w:rsidR="001C0CA1" w:rsidRDefault="001C0CA1">
      <w:pPr>
        <w:spacing w:line="200" w:lineRule="exact"/>
      </w:pPr>
    </w:p>
    <w:p w14:paraId="4F411A3A" w14:textId="77777777" w:rsidR="001C0CA1" w:rsidRDefault="001C0CA1">
      <w:pPr>
        <w:spacing w:line="200" w:lineRule="exact"/>
      </w:pPr>
    </w:p>
    <w:p w14:paraId="0F98138A" w14:textId="77777777" w:rsidR="001C0CA1" w:rsidRDefault="001C0CA1">
      <w:pPr>
        <w:spacing w:before="9" w:line="280" w:lineRule="exact"/>
        <w:rPr>
          <w:sz w:val="28"/>
          <w:szCs w:val="28"/>
        </w:rPr>
      </w:pPr>
    </w:p>
    <w:p w14:paraId="58326142" w14:textId="77777777" w:rsidR="001C0CA1" w:rsidRDefault="005C4501">
      <w:pPr>
        <w:spacing w:before="18"/>
        <w:ind w:left="140"/>
        <w:rPr>
          <w:rFonts w:ascii="Arial" w:eastAsia="Arial" w:hAnsi="Arial" w:cs="Arial"/>
          <w:sz w:val="32"/>
          <w:szCs w:val="32"/>
        </w:rPr>
      </w:pPr>
      <w:r>
        <w:rPr>
          <w:rFonts w:ascii="Arial" w:eastAsia="Arial" w:hAnsi="Arial" w:cs="Arial"/>
          <w:b/>
          <w:i/>
          <w:w w:val="99"/>
          <w:sz w:val="32"/>
          <w:szCs w:val="32"/>
        </w:rPr>
        <w:t>2.</w:t>
      </w:r>
      <w:r>
        <w:rPr>
          <w:rFonts w:ascii="Arial" w:eastAsia="Arial" w:hAnsi="Arial" w:cs="Arial"/>
          <w:b/>
          <w:i/>
          <w:sz w:val="32"/>
          <w:szCs w:val="32"/>
        </w:rPr>
        <w:t xml:space="preserve"> </w:t>
      </w:r>
      <w:r>
        <w:rPr>
          <w:rFonts w:ascii="Arial" w:eastAsia="Arial" w:hAnsi="Arial" w:cs="Arial"/>
          <w:b/>
          <w:i/>
          <w:w w:val="99"/>
          <w:sz w:val="32"/>
          <w:szCs w:val="32"/>
        </w:rPr>
        <w:t>Overall</w:t>
      </w:r>
      <w:r>
        <w:rPr>
          <w:rFonts w:ascii="Arial" w:eastAsia="Arial" w:hAnsi="Arial" w:cs="Arial"/>
          <w:b/>
          <w:i/>
          <w:sz w:val="32"/>
          <w:szCs w:val="32"/>
        </w:rPr>
        <w:t xml:space="preserve"> </w:t>
      </w:r>
      <w:r>
        <w:rPr>
          <w:rFonts w:ascii="Arial" w:eastAsia="Arial" w:hAnsi="Arial" w:cs="Arial"/>
          <w:b/>
          <w:i/>
          <w:w w:val="99"/>
          <w:sz w:val="32"/>
          <w:szCs w:val="32"/>
        </w:rPr>
        <w:t>System</w:t>
      </w:r>
      <w:r>
        <w:rPr>
          <w:rFonts w:ascii="Arial" w:eastAsia="Arial" w:hAnsi="Arial" w:cs="Arial"/>
          <w:b/>
          <w:i/>
          <w:sz w:val="32"/>
          <w:szCs w:val="32"/>
        </w:rPr>
        <w:t xml:space="preserve"> </w:t>
      </w:r>
      <w:r>
        <w:rPr>
          <w:rFonts w:ascii="Arial" w:eastAsia="Arial" w:hAnsi="Arial" w:cs="Arial"/>
          <w:b/>
          <w:i/>
          <w:w w:val="99"/>
          <w:sz w:val="32"/>
          <w:szCs w:val="32"/>
        </w:rPr>
        <w:t>Description</w:t>
      </w:r>
    </w:p>
    <w:p w14:paraId="1FCA0FCC" w14:textId="77777777" w:rsidR="001C0CA1" w:rsidRDefault="001C0CA1">
      <w:pPr>
        <w:spacing w:before="10" w:line="100" w:lineRule="exact"/>
        <w:rPr>
          <w:sz w:val="11"/>
          <w:szCs w:val="11"/>
        </w:rPr>
      </w:pPr>
    </w:p>
    <w:p w14:paraId="25CCD163" w14:textId="77777777" w:rsidR="001C0CA1" w:rsidRDefault="005C4501">
      <w:pPr>
        <w:ind w:left="140"/>
        <w:rPr>
          <w:rFonts w:ascii="Arial" w:eastAsia="Arial" w:hAnsi="Arial" w:cs="Arial"/>
          <w:sz w:val="24"/>
          <w:szCs w:val="24"/>
        </w:rPr>
      </w:pPr>
      <w:r>
        <w:rPr>
          <w:rFonts w:ascii="Arial" w:eastAsia="Arial" w:hAnsi="Arial" w:cs="Arial"/>
          <w:b/>
          <w:i/>
          <w:sz w:val="24"/>
          <w:szCs w:val="24"/>
        </w:rPr>
        <w:t>2.1.          Project Background</w:t>
      </w:r>
    </w:p>
    <w:p w14:paraId="3D89995C" w14:textId="77777777" w:rsidR="001C0CA1" w:rsidRDefault="001C0CA1">
      <w:pPr>
        <w:spacing w:before="9" w:line="100" w:lineRule="exact"/>
        <w:rPr>
          <w:sz w:val="11"/>
          <w:szCs w:val="11"/>
        </w:rPr>
      </w:pPr>
    </w:p>
    <w:p w14:paraId="106F7422" w14:textId="77777777" w:rsidR="00834A06" w:rsidRPr="00834A06" w:rsidRDefault="00834A06" w:rsidP="002713A0">
      <w:pPr>
        <w:spacing w:before="12"/>
        <w:ind w:left="720"/>
        <w:rPr>
          <w:rFonts w:ascii="Arial" w:eastAsia="Arial" w:hAnsi="Arial" w:cs="Arial"/>
          <w:color w:val="222222"/>
          <w:highlight w:val="white"/>
        </w:rPr>
      </w:pPr>
      <w:r w:rsidRPr="00834A06">
        <w:rPr>
          <w:rFonts w:ascii="Arial" w:eastAsia="Arial" w:hAnsi="Arial" w:cs="Arial"/>
          <w:color w:val="222222"/>
          <w:highlight w:val="white"/>
        </w:rPr>
        <w:t>As per the latest poverty estimates, 24% of Pakistan's population lives below the national poverty line; which includes 31% in rural areas and 13% in urban areas. Hence, there is a desperate need for an automated efficient system for Pakistan which connects privileged with the underprivileged people of Pakistan.</w:t>
      </w:r>
    </w:p>
    <w:p w14:paraId="1EC6E6C3" w14:textId="77777777" w:rsidR="00834A06" w:rsidRPr="00834A06" w:rsidRDefault="00834A06" w:rsidP="002713A0">
      <w:pPr>
        <w:spacing w:before="12"/>
        <w:ind w:left="720"/>
        <w:rPr>
          <w:rFonts w:ascii="Arial" w:eastAsia="Arial" w:hAnsi="Arial" w:cs="Arial"/>
        </w:rPr>
      </w:pPr>
      <w:r w:rsidRPr="00834A06">
        <w:rPr>
          <w:rFonts w:ascii="Arial" w:eastAsia="Arial" w:hAnsi="Arial" w:cs="Arial"/>
          <w:color w:val="222222"/>
          <w:highlight w:val="white"/>
        </w:rPr>
        <w:t>Therefore, NAIKI is a system which takes Donors and the Help seekers on board in order to support those in need.</w:t>
      </w:r>
    </w:p>
    <w:p w14:paraId="69A23F9E" w14:textId="77777777" w:rsidR="00834A06" w:rsidRPr="00834A06" w:rsidRDefault="00834A06">
      <w:pPr>
        <w:ind w:left="140" w:right="253"/>
        <w:rPr>
          <w:rFonts w:ascii="Arial" w:eastAsia="Arial" w:hAnsi="Arial" w:cs="Arial"/>
          <w:iCs/>
        </w:rPr>
      </w:pPr>
    </w:p>
    <w:p w14:paraId="72AFB9A5" w14:textId="77777777" w:rsidR="001C0CA1" w:rsidRDefault="001C0CA1">
      <w:pPr>
        <w:spacing w:before="1" w:line="120" w:lineRule="exact"/>
        <w:rPr>
          <w:sz w:val="12"/>
          <w:szCs w:val="12"/>
        </w:rPr>
      </w:pPr>
    </w:p>
    <w:p w14:paraId="5A71D24C" w14:textId="77777777" w:rsidR="001C0CA1" w:rsidRDefault="005C4501">
      <w:pPr>
        <w:ind w:left="140"/>
        <w:rPr>
          <w:rFonts w:ascii="Arial" w:eastAsia="Arial" w:hAnsi="Arial" w:cs="Arial"/>
          <w:sz w:val="24"/>
          <w:szCs w:val="24"/>
        </w:rPr>
      </w:pPr>
      <w:r>
        <w:rPr>
          <w:rFonts w:ascii="Arial" w:eastAsia="Arial" w:hAnsi="Arial" w:cs="Arial"/>
          <w:b/>
          <w:i/>
          <w:sz w:val="24"/>
          <w:szCs w:val="24"/>
        </w:rPr>
        <w:t>2.2.          Project Scope</w:t>
      </w:r>
    </w:p>
    <w:p w14:paraId="5B9D820D" w14:textId="77777777" w:rsidR="001C0CA1" w:rsidRDefault="001C0CA1">
      <w:pPr>
        <w:spacing w:before="9" w:line="100" w:lineRule="exact"/>
        <w:rPr>
          <w:sz w:val="11"/>
          <w:szCs w:val="11"/>
        </w:rPr>
      </w:pPr>
    </w:p>
    <w:p w14:paraId="2C71E156" w14:textId="79AB7C7A" w:rsidR="00834A06" w:rsidRPr="002713A0" w:rsidRDefault="00834A06" w:rsidP="002713A0">
      <w:pPr>
        <w:ind w:left="720"/>
        <w:rPr>
          <w:rFonts w:ascii="Arial" w:eastAsia="Arial" w:hAnsi="Arial" w:cs="Arial"/>
        </w:rPr>
      </w:pPr>
      <w:r w:rsidRPr="002713A0">
        <w:rPr>
          <w:rFonts w:ascii="Arial" w:eastAsia="Arial" w:hAnsi="Arial" w:cs="Arial"/>
        </w:rPr>
        <w:t>This project will deliver a platform for people to donate whatever they are fortunate with (blood, money, clothes, time, knowledge), for the betterment of the lower and underprivileged class people who are living hand to mouth conditions or have lost their home due to natural disasters or any reason and for the betterment of the environment of the country. Moreover, it also encourages people to donate more and more as the user will also receive points after each donation depending upon the amount and type of donation made which can later be redeemed for free or discounted items at the selected store. (or these points can be donated again in form of cash).</w:t>
      </w:r>
    </w:p>
    <w:p w14:paraId="116A0C98" w14:textId="77777777" w:rsidR="00834A06" w:rsidRDefault="00834A06" w:rsidP="002713A0">
      <w:pPr>
        <w:rPr>
          <w:rFonts w:eastAsia="Arial"/>
        </w:rPr>
      </w:pPr>
    </w:p>
    <w:p w14:paraId="5B83050A" w14:textId="77777777" w:rsidR="001C0CA1" w:rsidRDefault="001C0CA1">
      <w:pPr>
        <w:spacing w:before="8" w:line="100" w:lineRule="exact"/>
        <w:rPr>
          <w:sz w:val="11"/>
          <w:szCs w:val="11"/>
        </w:rPr>
      </w:pPr>
    </w:p>
    <w:p w14:paraId="4C652A3F" w14:textId="77777777" w:rsidR="001C0CA1" w:rsidRDefault="005C4501">
      <w:pPr>
        <w:ind w:left="140"/>
        <w:rPr>
          <w:rFonts w:ascii="Arial" w:eastAsia="Arial" w:hAnsi="Arial" w:cs="Arial"/>
          <w:sz w:val="24"/>
          <w:szCs w:val="24"/>
        </w:rPr>
      </w:pPr>
      <w:r>
        <w:rPr>
          <w:rFonts w:ascii="Arial" w:eastAsia="Arial" w:hAnsi="Arial" w:cs="Arial"/>
          <w:b/>
          <w:i/>
          <w:sz w:val="24"/>
          <w:szCs w:val="24"/>
        </w:rPr>
        <w:t xml:space="preserve">2.3.          Not </w:t>
      </w:r>
      <w:proofErr w:type="gramStart"/>
      <w:r>
        <w:rPr>
          <w:rFonts w:ascii="Arial" w:eastAsia="Arial" w:hAnsi="Arial" w:cs="Arial"/>
          <w:b/>
          <w:i/>
          <w:sz w:val="24"/>
          <w:szCs w:val="24"/>
        </w:rPr>
        <w:t>In</w:t>
      </w:r>
      <w:proofErr w:type="gramEnd"/>
      <w:r>
        <w:rPr>
          <w:rFonts w:ascii="Arial" w:eastAsia="Arial" w:hAnsi="Arial" w:cs="Arial"/>
          <w:b/>
          <w:i/>
          <w:sz w:val="24"/>
          <w:szCs w:val="24"/>
        </w:rPr>
        <w:t xml:space="preserve"> Scope</w:t>
      </w:r>
    </w:p>
    <w:p w14:paraId="60129604" w14:textId="77777777" w:rsidR="001C0CA1" w:rsidRDefault="001C0CA1">
      <w:pPr>
        <w:spacing w:before="9" w:line="100" w:lineRule="exact"/>
        <w:rPr>
          <w:sz w:val="11"/>
          <w:szCs w:val="11"/>
        </w:rPr>
      </w:pPr>
    </w:p>
    <w:p w14:paraId="3027FCC3" w14:textId="1C3B461C" w:rsidR="00834A06" w:rsidRPr="00E9113E" w:rsidRDefault="00834A06" w:rsidP="00E9113E">
      <w:pPr>
        <w:ind w:right="260" w:firstLine="720"/>
        <w:rPr>
          <w:rFonts w:ascii="Arial" w:eastAsia="Arial" w:hAnsi="Arial" w:cs="Arial"/>
          <w:iCs/>
          <w:w w:val="99"/>
        </w:rPr>
      </w:pPr>
      <w:r w:rsidRPr="00E9113E">
        <w:rPr>
          <w:rFonts w:ascii="Arial" w:eastAsia="Arial" w:hAnsi="Arial" w:cs="Arial"/>
          <w:iCs/>
          <w:w w:val="99"/>
        </w:rPr>
        <w:t>NA</w:t>
      </w:r>
    </w:p>
    <w:p w14:paraId="77DD6E79" w14:textId="77777777" w:rsidR="00834A06" w:rsidRPr="00834A06" w:rsidRDefault="00834A06">
      <w:pPr>
        <w:ind w:left="140" w:right="260"/>
        <w:rPr>
          <w:rFonts w:ascii="Arial" w:eastAsia="Arial" w:hAnsi="Arial" w:cs="Arial"/>
          <w:iCs/>
        </w:rPr>
      </w:pPr>
    </w:p>
    <w:p w14:paraId="012BA75C" w14:textId="77777777" w:rsidR="001C0CA1" w:rsidRDefault="001C0CA1">
      <w:pPr>
        <w:spacing w:before="1" w:line="120" w:lineRule="exact"/>
        <w:rPr>
          <w:sz w:val="12"/>
          <w:szCs w:val="12"/>
        </w:rPr>
      </w:pPr>
    </w:p>
    <w:p w14:paraId="02C02461" w14:textId="77777777" w:rsidR="001C0CA1" w:rsidRDefault="005C4501">
      <w:pPr>
        <w:ind w:left="140"/>
        <w:rPr>
          <w:rFonts w:ascii="Arial" w:eastAsia="Arial" w:hAnsi="Arial" w:cs="Arial"/>
          <w:sz w:val="24"/>
          <w:szCs w:val="24"/>
        </w:rPr>
      </w:pPr>
      <w:r>
        <w:rPr>
          <w:rFonts w:ascii="Arial" w:eastAsia="Arial" w:hAnsi="Arial" w:cs="Arial"/>
          <w:b/>
          <w:i/>
          <w:sz w:val="24"/>
          <w:szCs w:val="24"/>
        </w:rPr>
        <w:t>2.4.          Project Objectives</w:t>
      </w:r>
    </w:p>
    <w:p w14:paraId="20405A4F" w14:textId="77777777" w:rsidR="001C0CA1" w:rsidRDefault="001C0CA1">
      <w:pPr>
        <w:spacing w:before="9" w:line="100" w:lineRule="exact"/>
        <w:rPr>
          <w:sz w:val="11"/>
          <w:szCs w:val="11"/>
        </w:rPr>
      </w:pPr>
    </w:p>
    <w:p w14:paraId="2580A969" w14:textId="77777777" w:rsidR="00834A06" w:rsidRDefault="00834A06" w:rsidP="00834A06">
      <w:pPr>
        <w:ind w:right="865"/>
        <w:rPr>
          <w:rFonts w:ascii="Arial" w:eastAsia="Arial" w:hAnsi="Arial" w:cs="Arial"/>
          <w:sz w:val="24"/>
          <w:szCs w:val="24"/>
        </w:rPr>
      </w:pPr>
    </w:p>
    <w:p w14:paraId="736A4F33" w14:textId="78239B95" w:rsidR="00834A06" w:rsidRDefault="00834A06" w:rsidP="00834A06">
      <w:pPr>
        <w:pStyle w:val="ListParagraph"/>
        <w:numPr>
          <w:ilvl w:val="0"/>
          <w:numId w:val="4"/>
        </w:numPr>
        <w:ind w:right="865"/>
        <w:rPr>
          <w:rFonts w:ascii="Arial" w:eastAsia="Arial" w:hAnsi="Arial" w:cs="Arial"/>
          <w:sz w:val="24"/>
          <w:szCs w:val="24"/>
        </w:rPr>
      </w:pPr>
      <w:r w:rsidRPr="00834A06">
        <w:rPr>
          <w:rFonts w:ascii="Arial" w:eastAsia="Arial" w:hAnsi="Arial" w:cs="Arial"/>
          <w:sz w:val="24"/>
          <w:szCs w:val="24"/>
        </w:rPr>
        <w:t>Donors would be able to donate whatsoever they want to, to a help seeker of their own choice within the domain of our project (Food, Money, Books, Clothes, Free Education, Voluntary Work)</w:t>
      </w:r>
    </w:p>
    <w:p w14:paraId="091499BE" w14:textId="77777777" w:rsidR="00834A06" w:rsidRPr="00834A06" w:rsidRDefault="00834A06" w:rsidP="00834A06">
      <w:pPr>
        <w:pStyle w:val="ListParagraph"/>
        <w:ind w:right="865"/>
        <w:rPr>
          <w:rFonts w:ascii="Arial" w:eastAsia="Arial" w:hAnsi="Arial" w:cs="Arial"/>
          <w:sz w:val="24"/>
          <w:szCs w:val="24"/>
        </w:rPr>
      </w:pPr>
    </w:p>
    <w:p w14:paraId="506D54A8" w14:textId="765AD62D" w:rsidR="00834A06" w:rsidRDefault="00834A06" w:rsidP="00834A06">
      <w:pPr>
        <w:pStyle w:val="ListParagraph"/>
        <w:numPr>
          <w:ilvl w:val="0"/>
          <w:numId w:val="4"/>
        </w:numPr>
        <w:ind w:right="865"/>
        <w:rPr>
          <w:rFonts w:ascii="Arial" w:eastAsia="Arial" w:hAnsi="Arial" w:cs="Arial"/>
          <w:sz w:val="24"/>
          <w:szCs w:val="24"/>
        </w:rPr>
      </w:pPr>
      <w:r w:rsidRPr="00834A06">
        <w:rPr>
          <w:rFonts w:ascii="Arial" w:eastAsia="Arial" w:hAnsi="Arial" w:cs="Arial"/>
          <w:sz w:val="24"/>
          <w:szCs w:val="24"/>
        </w:rPr>
        <w:t>Help seekers would be able to view the donated items and may select whichever they require or they can just request for the items or amount they need.</w:t>
      </w:r>
    </w:p>
    <w:p w14:paraId="15D7797B" w14:textId="77777777" w:rsidR="00834A06" w:rsidRPr="002713A0" w:rsidRDefault="00834A06" w:rsidP="002713A0">
      <w:pPr>
        <w:ind w:right="865"/>
        <w:rPr>
          <w:rFonts w:ascii="Arial" w:eastAsia="Arial" w:hAnsi="Arial" w:cs="Arial"/>
          <w:sz w:val="24"/>
          <w:szCs w:val="24"/>
        </w:rPr>
      </w:pPr>
    </w:p>
    <w:p w14:paraId="0D559810" w14:textId="77777777" w:rsidR="00834A06" w:rsidRPr="00834A06" w:rsidRDefault="00834A06" w:rsidP="00834A06">
      <w:pPr>
        <w:pStyle w:val="ListParagraph"/>
        <w:numPr>
          <w:ilvl w:val="0"/>
          <w:numId w:val="4"/>
        </w:numPr>
        <w:ind w:right="865"/>
        <w:rPr>
          <w:rFonts w:ascii="Arial" w:eastAsia="Arial" w:hAnsi="Arial" w:cs="Arial"/>
          <w:sz w:val="24"/>
          <w:szCs w:val="24"/>
        </w:rPr>
      </w:pPr>
      <w:r w:rsidRPr="00834A06">
        <w:rPr>
          <w:rFonts w:ascii="Arial" w:eastAsia="Arial" w:hAnsi="Arial" w:cs="Arial"/>
          <w:sz w:val="24"/>
          <w:szCs w:val="24"/>
        </w:rPr>
        <w:t>Donors would be given points/badges which can be redeemed from any of the organizations/firms which supports/promotes our work scheme in order to achieve sustainability.</w:t>
      </w:r>
    </w:p>
    <w:p w14:paraId="2022FCAF" w14:textId="77777777" w:rsidR="00834A06" w:rsidRDefault="00834A06" w:rsidP="00E9113E">
      <w:pPr>
        <w:rPr>
          <w:rFonts w:ascii="Arial" w:eastAsia="Arial" w:hAnsi="Arial" w:cs="Arial"/>
          <w:b/>
          <w:i/>
          <w:sz w:val="24"/>
          <w:szCs w:val="24"/>
        </w:rPr>
      </w:pPr>
    </w:p>
    <w:p w14:paraId="5323F68C" w14:textId="77777777" w:rsidR="00834A06" w:rsidRDefault="00834A06">
      <w:pPr>
        <w:ind w:left="140"/>
        <w:rPr>
          <w:rFonts w:ascii="Arial" w:eastAsia="Arial" w:hAnsi="Arial" w:cs="Arial"/>
          <w:b/>
          <w:i/>
          <w:sz w:val="24"/>
          <w:szCs w:val="24"/>
        </w:rPr>
      </w:pPr>
    </w:p>
    <w:p w14:paraId="1340E704" w14:textId="79447AB2" w:rsidR="001C0CA1" w:rsidRDefault="005C4501">
      <w:pPr>
        <w:ind w:left="140"/>
        <w:rPr>
          <w:rFonts w:ascii="Arial" w:eastAsia="Arial" w:hAnsi="Arial" w:cs="Arial"/>
          <w:sz w:val="24"/>
          <w:szCs w:val="24"/>
        </w:rPr>
      </w:pPr>
      <w:r>
        <w:rPr>
          <w:rFonts w:ascii="Arial" w:eastAsia="Arial" w:hAnsi="Arial" w:cs="Arial"/>
          <w:b/>
          <w:i/>
          <w:sz w:val="24"/>
          <w:szCs w:val="24"/>
        </w:rPr>
        <w:t>2.5.          Stakeholders</w:t>
      </w:r>
    </w:p>
    <w:p w14:paraId="3BEB2F17" w14:textId="77777777" w:rsidR="001C0CA1" w:rsidRDefault="001C0CA1">
      <w:pPr>
        <w:spacing w:before="10" w:line="100" w:lineRule="exact"/>
        <w:rPr>
          <w:sz w:val="11"/>
          <w:szCs w:val="11"/>
        </w:rPr>
      </w:pPr>
    </w:p>
    <w:p w14:paraId="08709E2E" w14:textId="71484CA9" w:rsidR="00BC3AEB" w:rsidRDefault="00BC3AEB" w:rsidP="00BC3AEB">
      <w:pPr>
        <w:pStyle w:val="ListParagraph"/>
        <w:numPr>
          <w:ilvl w:val="0"/>
          <w:numId w:val="5"/>
        </w:numPr>
        <w:ind w:right="285"/>
        <w:rPr>
          <w:rFonts w:ascii="Arial" w:eastAsia="Arial" w:hAnsi="Arial" w:cs="Arial"/>
          <w:iCs/>
        </w:rPr>
      </w:pPr>
      <w:r>
        <w:rPr>
          <w:rFonts w:ascii="Arial" w:eastAsia="Arial" w:hAnsi="Arial" w:cs="Arial"/>
          <w:iCs/>
        </w:rPr>
        <w:t>Donors</w:t>
      </w:r>
    </w:p>
    <w:p w14:paraId="7DB1D37F" w14:textId="432DA398" w:rsidR="00BC3AEB" w:rsidRDefault="00BC3AEB" w:rsidP="00BC3AEB">
      <w:pPr>
        <w:pStyle w:val="ListParagraph"/>
        <w:numPr>
          <w:ilvl w:val="0"/>
          <w:numId w:val="5"/>
        </w:numPr>
        <w:ind w:right="285"/>
        <w:rPr>
          <w:rFonts w:ascii="Arial" w:eastAsia="Arial" w:hAnsi="Arial" w:cs="Arial"/>
          <w:iCs/>
        </w:rPr>
      </w:pPr>
      <w:r>
        <w:rPr>
          <w:rFonts w:ascii="Arial" w:eastAsia="Arial" w:hAnsi="Arial" w:cs="Arial"/>
          <w:iCs/>
        </w:rPr>
        <w:t>Help Seekers</w:t>
      </w:r>
    </w:p>
    <w:p w14:paraId="48E9CB79" w14:textId="79E7D319" w:rsidR="00BC3AEB" w:rsidRPr="00BC3AEB" w:rsidRDefault="00BC3AEB" w:rsidP="00BC3AEB">
      <w:pPr>
        <w:pStyle w:val="ListParagraph"/>
        <w:numPr>
          <w:ilvl w:val="0"/>
          <w:numId w:val="5"/>
        </w:numPr>
        <w:ind w:right="285"/>
        <w:rPr>
          <w:rFonts w:ascii="Arial" w:eastAsia="Arial" w:hAnsi="Arial" w:cs="Arial"/>
          <w:iCs/>
        </w:rPr>
      </w:pPr>
      <w:r>
        <w:rPr>
          <w:rFonts w:ascii="Arial" w:eastAsia="Arial" w:hAnsi="Arial" w:cs="Arial"/>
          <w:iCs/>
        </w:rPr>
        <w:t>NGO</w:t>
      </w:r>
    </w:p>
    <w:p w14:paraId="15EB5DA5" w14:textId="77777777" w:rsidR="001C0CA1" w:rsidRDefault="001C0CA1">
      <w:pPr>
        <w:spacing w:before="1" w:line="120" w:lineRule="exact"/>
        <w:rPr>
          <w:sz w:val="12"/>
          <w:szCs w:val="12"/>
        </w:rPr>
      </w:pPr>
    </w:p>
    <w:p w14:paraId="01744B54" w14:textId="77777777" w:rsidR="001C0CA1" w:rsidRDefault="005C4501">
      <w:pPr>
        <w:ind w:left="140"/>
        <w:rPr>
          <w:rFonts w:ascii="Arial" w:eastAsia="Arial" w:hAnsi="Arial" w:cs="Arial"/>
          <w:sz w:val="24"/>
          <w:szCs w:val="24"/>
        </w:rPr>
      </w:pPr>
      <w:r>
        <w:rPr>
          <w:rFonts w:ascii="Arial" w:eastAsia="Arial" w:hAnsi="Arial" w:cs="Arial"/>
          <w:b/>
          <w:i/>
          <w:sz w:val="24"/>
          <w:szCs w:val="24"/>
        </w:rPr>
        <w:t>2.6.          Operating Environment</w:t>
      </w:r>
    </w:p>
    <w:p w14:paraId="657A7476" w14:textId="77777777" w:rsidR="001C0CA1" w:rsidRDefault="001C0CA1">
      <w:pPr>
        <w:spacing w:before="9" w:line="100" w:lineRule="exact"/>
        <w:rPr>
          <w:sz w:val="11"/>
          <w:szCs w:val="11"/>
        </w:rPr>
      </w:pPr>
    </w:p>
    <w:p w14:paraId="34BACE11" w14:textId="6F06F212" w:rsidR="00BC3AEB" w:rsidRPr="002713A0" w:rsidRDefault="00BC3AEB" w:rsidP="002713A0">
      <w:pPr>
        <w:pStyle w:val="NoSpacing"/>
        <w:ind w:firstLine="720"/>
        <w:rPr>
          <w:rFonts w:ascii="Arial" w:eastAsia="Arial" w:hAnsi="Arial" w:cs="Arial"/>
        </w:rPr>
      </w:pPr>
      <w:r w:rsidRPr="002713A0">
        <w:rPr>
          <w:rFonts w:ascii="Arial" w:eastAsia="Arial" w:hAnsi="Arial" w:cs="Arial"/>
          <w:w w:val="99"/>
        </w:rPr>
        <w:t>Need Simple Computer System with Internet facility to operate this portal.</w:t>
      </w:r>
      <w:r w:rsidRPr="002713A0">
        <w:rPr>
          <w:rFonts w:ascii="Arial" w:eastAsia="Arial" w:hAnsi="Arial" w:cs="Arial"/>
          <w:w w:val="99"/>
        </w:rPr>
        <w:tab/>
      </w:r>
    </w:p>
    <w:p w14:paraId="1E5257BA" w14:textId="77777777" w:rsidR="001C0CA1" w:rsidRDefault="001C0CA1">
      <w:pPr>
        <w:spacing w:before="1" w:line="120" w:lineRule="exact"/>
        <w:rPr>
          <w:sz w:val="12"/>
          <w:szCs w:val="12"/>
        </w:rPr>
      </w:pPr>
    </w:p>
    <w:p w14:paraId="1A92CC90" w14:textId="77777777" w:rsidR="00E9113E" w:rsidRDefault="00E9113E">
      <w:pPr>
        <w:ind w:left="140"/>
        <w:rPr>
          <w:rFonts w:ascii="Arial" w:eastAsia="Arial" w:hAnsi="Arial" w:cs="Arial"/>
          <w:b/>
          <w:i/>
          <w:sz w:val="24"/>
          <w:szCs w:val="24"/>
        </w:rPr>
      </w:pPr>
    </w:p>
    <w:p w14:paraId="02E9A150" w14:textId="77777777" w:rsidR="00E9113E" w:rsidRDefault="00E9113E">
      <w:pPr>
        <w:ind w:left="140"/>
        <w:rPr>
          <w:rFonts w:ascii="Arial" w:eastAsia="Arial" w:hAnsi="Arial" w:cs="Arial"/>
          <w:b/>
          <w:i/>
          <w:sz w:val="24"/>
          <w:szCs w:val="24"/>
        </w:rPr>
      </w:pPr>
    </w:p>
    <w:p w14:paraId="007D64B6" w14:textId="77777777" w:rsidR="00E9113E" w:rsidRDefault="00E9113E">
      <w:pPr>
        <w:ind w:left="140"/>
        <w:rPr>
          <w:rFonts w:ascii="Arial" w:eastAsia="Arial" w:hAnsi="Arial" w:cs="Arial"/>
          <w:b/>
          <w:i/>
          <w:sz w:val="24"/>
          <w:szCs w:val="24"/>
        </w:rPr>
      </w:pPr>
    </w:p>
    <w:p w14:paraId="75DB94F0" w14:textId="77777777" w:rsidR="00E9113E" w:rsidRDefault="00E9113E">
      <w:pPr>
        <w:ind w:left="140"/>
        <w:rPr>
          <w:rFonts w:ascii="Arial" w:eastAsia="Arial" w:hAnsi="Arial" w:cs="Arial"/>
          <w:b/>
          <w:i/>
          <w:sz w:val="24"/>
          <w:szCs w:val="24"/>
        </w:rPr>
      </w:pPr>
    </w:p>
    <w:p w14:paraId="3D407F5F" w14:textId="77777777" w:rsidR="002713A0" w:rsidRDefault="002713A0">
      <w:pPr>
        <w:ind w:left="140"/>
        <w:rPr>
          <w:rFonts w:ascii="Arial" w:eastAsia="Arial" w:hAnsi="Arial" w:cs="Arial"/>
          <w:b/>
          <w:i/>
          <w:sz w:val="24"/>
          <w:szCs w:val="24"/>
        </w:rPr>
      </w:pPr>
    </w:p>
    <w:p w14:paraId="57FC4D37" w14:textId="7DB8FFF6" w:rsidR="001C0CA1" w:rsidRDefault="005C4501">
      <w:pPr>
        <w:ind w:left="140"/>
        <w:rPr>
          <w:rFonts w:ascii="Arial" w:eastAsia="Arial" w:hAnsi="Arial" w:cs="Arial"/>
          <w:sz w:val="24"/>
          <w:szCs w:val="24"/>
        </w:rPr>
      </w:pPr>
      <w:r>
        <w:rPr>
          <w:rFonts w:ascii="Arial" w:eastAsia="Arial" w:hAnsi="Arial" w:cs="Arial"/>
          <w:b/>
          <w:i/>
          <w:sz w:val="24"/>
          <w:szCs w:val="24"/>
        </w:rPr>
        <w:t>2.7.          System Constraints</w:t>
      </w:r>
    </w:p>
    <w:p w14:paraId="052B1E3C" w14:textId="77777777" w:rsidR="001C0CA1" w:rsidRDefault="001C0CA1">
      <w:pPr>
        <w:spacing w:before="10" w:line="100" w:lineRule="exact"/>
        <w:rPr>
          <w:sz w:val="11"/>
          <w:szCs w:val="11"/>
        </w:rPr>
      </w:pPr>
    </w:p>
    <w:p w14:paraId="71F9D62F" w14:textId="77777777" w:rsidR="001C0CA1" w:rsidRDefault="001C0CA1">
      <w:pPr>
        <w:spacing w:before="1" w:line="120" w:lineRule="exact"/>
        <w:rPr>
          <w:sz w:val="12"/>
          <w:szCs w:val="12"/>
        </w:rPr>
      </w:pPr>
    </w:p>
    <w:p w14:paraId="00844AD0" w14:textId="77777777" w:rsidR="00E9113E" w:rsidRDefault="005C4501">
      <w:pPr>
        <w:ind w:left="500"/>
        <w:rPr>
          <w:rFonts w:ascii="Arial" w:eastAsia="Arial" w:hAnsi="Arial" w:cs="Arial"/>
          <w:i/>
          <w:w w:val="99"/>
        </w:rPr>
      </w:pPr>
      <w:r>
        <w:rPr>
          <w:rFonts w:ascii="Verdana" w:eastAsia="Verdana" w:hAnsi="Verdana" w:cs="Verdana"/>
          <w:w w:val="99"/>
        </w:rPr>
        <w:t>•</w:t>
      </w:r>
      <w:r>
        <w:rPr>
          <w:rFonts w:ascii="Verdana" w:eastAsia="Verdana" w:hAnsi="Verdana" w:cs="Verdana"/>
        </w:rPr>
        <w:t xml:space="preserve">    </w:t>
      </w:r>
      <w:r>
        <w:rPr>
          <w:rFonts w:ascii="Arial" w:eastAsia="Arial" w:hAnsi="Arial" w:cs="Arial"/>
          <w:i/>
          <w:w w:val="99"/>
        </w:rPr>
        <w:t>Software</w:t>
      </w:r>
      <w:r>
        <w:rPr>
          <w:rFonts w:ascii="Arial" w:eastAsia="Arial" w:hAnsi="Arial" w:cs="Arial"/>
          <w:i/>
        </w:rPr>
        <w:t xml:space="preserve"> </w:t>
      </w:r>
      <w:r>
        <w:rPr>
          <w:rFonts w:ascii="Arial" w:eastAsia="Arial" w:hAnsi="Arial" w:cs="Arial"/>
          <w:i/>
          <w:w w:val="99"/>
        </w:rPr>
        <w:t>constraints</w:t>
      </w:r>
      <w:r w:rsidR="00E9113E">
        <w:rPr>
          <w:rFonts w:ascii="Arial" w:eastAsia="Arial" w:hAnsi="Arial" w:cs="Arial"/>
          <w:i/>
          <w:w w:val="99"/>
        </w:rPr>
        <w:t>:</w:t>
      </w:r>
    </w:p>
    <w:p w14:paraId="189AB400" w14:textId="54547534" w:rsidR="001C0CA1" w:rsidRPr="00BC3AEB" w:rsidRDefault="00E9113E" w:rsidP="00E9113E">
      <w:pPr>
        <w:ind w:left="720"/>
        <w:rPr>
          <w:rFonts w:ascii="Arial" w:eastAsia="Arial" w:hAnsi="Arial" w:cs="Arial"/>
          <w:iCs/>
        </w:rPr>
      </w:pPr>
      <w:r>
        <w:rPr>
          <w:rFonts w:ascii="Arial" w:eastAsia="Arial" w:hAnsi="Arial" w:cs="Arial"/>
          <w:i/>
          <w:w w:val="99"/>
        </w:rPr>
        <w:t xml:space="preserve">   </w:t>
      </w:r>
      <w:r w:rsidR="00DE3E4F">
        <w:rPr>
          <w:rFonts w:ascii="Arial" w:eastAsia="Arial" w:hAnsi="Arial" w:cs="Arial"/>
          <w:iCs/>
          <w:w w:val="99"/>
        </w:rPr>
        <w:t>Minimum Operating System Requirement: Windows 7</w:t>
      </w:r>
    </w:p>
    <w:p w14:paraId="01F81F46" w14:textId="77777777" w:rsidR="001C0CA1" w:rsidRDefault="001C0CA1">
      <w:pPr>
        <w:spacing w:before="1" w:line="120" w:lineRule="exact"/>
        <w:rPr>
          <w:sz w:val="12"/>
          <w:szCs w:val="12"/>
        </w:rPr>
      </w:pPr>
    </w:p>
    <w:p w14:paraId="385E7287" w14:textId="77777777" w:rsidR="00E9113E" w:rsidRDefault="005C4501">
      <w:pPr>
        <w:ind w:left="500"/>
        <w:rPr>
          <w:rFonts w:ascii="Arial" w:eastAsia="Arial" w:hAnsi="Arial" w:cs="Arial"/>
          <w:i/>
          <w:w w:val="99"/>
        </w:rPr>
      </w:pPr>
      <w:r>
        <w:rPr>
          <w:rFonts w:ascii="Verdana" w:eastAsia="Verdana" w:hAnsi="Verdana" w:cs="Verdana"/>
          <w:w w:val="99"/>
        </w:rPr>
        <w:t>•</w:t>
      </w:r>
      <w:r>
        <w:rPr>
          <w:rFonts w:ascii="Verdana" w:eastAsia="Verdana" w:hAnsi="Verdana" w:cs="Verdana"/>
        </w:rPr>
        <w:t xml:space="preserve">    </w:t>
      </w:r>
      <w:r>
        <w:rPr>
          <w:rFonts w:ascii="Arial" w:eastAsia="Arial" w:hAnsi="Arial" w:cs="Arial"/>
          <w:i/>
          <w:w w:val="99"/>
        </w:rPr>
        <w:t>Hardware</w:t>
      </w:r>
      <w:r>
        <w:rPr>
          <w:rFonts w:ascii="Arial" w:eastAsia="Arial" w:hAnsi="Arial" w:cs="Arial"/>
          <w:i/>
        </w:rPr>
        <w:t xml:space="preserve"> </w:t>
      </w:r>
      <w:r>
        <w:rPr>
          <w:rFonts w:ascii="Arial" w:eastAsia="Arial" w:hAnsi="Arial" w:cs="Arial"/>
          <w:i/>
          <w:w w:val="99"/>
        </w:rPr>
        <w:t>constraints</w:t>
      </w:r>
      <w:r w:rsidR="00E9113E">
        <w:rPr>
          <w:rFonts w:ascii="Arial" w:eastAsia="Arial" w:hAnsi="Arial" w:cs="Arial"/>
          <w:i/>
          <w:w w:val="99"/>
        </w:rPr>
        <w:t>:</w:t>
      </w:r>
    </w:p>
    <w:p w14:paraId="26D4678B" w14:textId="317326E3" w:rsidR="001C0CA1" w:rsidRDefault="00E9113E" w:rsidP="00E9113E">
      <w:pPr>
        <w:ind w:left="720"/>
        <w:rPr>
          <w:rFonts w:ascii="Arial" w:eastAsia="Arial" w:hAnsi="Arial" w:cs="Arial"/>
        </w:rPr>
      </w:pPr>
      <w:r>
        <w:rPr>
          <w:rFonts w:ascii="Arial" w:eastAsia="Arial" w:hAnsi="Arial" w:cs="Arial"/>
          <w:i/>
          <w:w w:val="99"/>
        </w:rPr>
        <w:t xml:space="preserve">   </w:t>
      </w:r>
      <w:r w:rsidR="00BC3AEB" w:rsidRPr="00BC3AEB">
        <w:rPr>
          <w:rFonts w:ascii="Arial" w:eastAsia="Arial" w:hAnsi="Arial" w:cs="Arial"/>
          <w:iCs/>
          <w:w w:val="99"/>
        </w:rPr>
        <w:t>Need computer system</w:t>
      </w:r>
    </w:p>
    <w:p w14:paraId="3D95124B" w14:textId="77777777" w:rsidR="001C0CA1" w:rsidRDefault="001C0CA1">
      <w:pPr>
        <w:spacing w:before="9" w:line="100" w:lineRule="exact"/>
        <w:rPr>
          <w:sz w:val="11"/>
          <w:szCs w:val="11"/>
        </w:rPr>
      </w:pPr>
    </w:p>
    <w:p w14:paraId="43A038C5" w14:textId="77777777" w:rsidR="00E9113E" w:rsidRDefault="005C4501">
      <w:pPr>
        <w:ind w:left="500"/>
        <w:rPr>
          <w:rFonts w:ascii="Arial" w:eastAsia="Arial" w:hAnsi="Arial" w:cs="Arial"/>
          <w:i/>
          <w:w w:val="99"/>
        </w:rPr>
      </w:pPr>
      <w:r>
        <w:rPr>
          <w:rFonts w:ascii="Verdana" w:eastAsia="Verdana" w:hAnsi="Verdana" w:cs="Verdana"/>
          <w:w w:val="99"/>
        </w:rPr>
        <w:t>•</w:t>
      </w:r>
      <w:r>
        <w:rPr>
          <w:rFonts w:ascii="Verdana" w:eastAsia="Verdana" w:hAnsi="Verdana" w:cs="Verdana"/>
        </w:rPr>
        <w:t xml:space="preserve">    </w:t>
      </w:r>
      <w:r>
        <w:rPr>
          <w:rFonts w:ascii="Arial" w:eastAsia="Arial" w:hAnsi="Arial" w:cs="Arial"/>
          <w:i/>
          <w:w w:val="99"/>
        </w:rPr>
        <w:t>Cultural</w:t>
      </w:r>
      <w:r>
        <w:rPr>
          <w:rFonts w:ascii="Arial" w:eastAsia="Arial" w:hAnsi="Arial" w:cs="Arial"/>
          <w:i/>
        </w:rPr>
        <w:t xml:space="preserve"> </w:t>
      </w:r>
      <w:r>
        <w:rPr>
          <w:rFonts w:ascii="Arial" w:eastAsia="Arial" w:hAnsi="Arial" w:cs="Arial"/>
          <w:i/>
          <w:w w:val="99"/>
        </w:rPr>
        <w:t>constraints</w:t>
      </w:r>
      <w:r w:rsidR="00E9113E">
        <w:rPr>
          <w:rFonts w:ascii="Arial" w:eastAsia="Arial" w:hAnsi="Arial" w:cs="Arial"/>
          <w:i/>
          <w:w w:val="99"/>
        </w:rPr>
        <w:t>:</w:t>
      </w:r>
    </w:p>
    <w:p w14:paraId="1AEBAD14" w14:textId="49C31332" w:rsidR="001C0CA1" w:rsidRPr="00DE3E4F" w:rsidRDefault="00DE3E4F">
      <w:pPr>
        <w:ind w:left="500"/>
        <w:rPr>
          <w:rFonts w:ascii="Arial" w:eastAsia="Arial" w:hAnsi="Arial" w:cs="Arial"/>
          <w:iCs/>
        </w:rPr>
      </w:pPr>
      <w:r>
        <w:rPr>
          <w:rFonts w:ascii="Arial" w:eastAsia="Arial" w:hAnsi="Arial" w:cs="Arial"/>
          <w:i/>
          <w:w w:val="99"/>
        </w:rPr>
        <w:tab/>
      </w:r>
      <w:r w:rsidR="00E9113E">
        <w:rPr>
          <w:rFonts w:ascii="Arial" w:eastAsia="Arial" w:hAnsi="Arial" w:cs="Arial"/>
          <w:i/>
          <w:w w:val="99"/>
        </w:rPr>
        <w:t xml:space="preserve">   </w:t>
      </w:r>
      <w:r>
        <w:rPr>
          <w:rFonts w:ascii="Arial" w:eastAsia="Arial" w:hAnsi="Arial" w:cs="Arial"/>
          <w:iCs/>
          <w:w w:val="99"/>
        </w:rPr>
        <w:t>The portal is in English Language</w:t>
      </w:r>
    </w:p>
    <w:p w14:paraId="5E5B85F8" w14:textId="77777777" w:rsidR="001C0CA1" w:rsidRDefault="001C0CA1">
      <w:pPr>
        <w:spacing w:before="1" w:line="120" w:lineRule="exact"/>
        <w:rPr>
          <w:sz w:val="12"/>
          <w:szCs w:val="12"/>
        </w:rPr>
      </w:pPr>
    </w:p>
    <w:p w14:paraId="26AA0F67" w14:textId="77777777" w:rsidR="001C0CA1" w:rsidRDefault="001C0CA1">
      <w:pPr>
        <w:spacing w:before="8" w:line="100" w:lineRule="exact"/>
        <w:rPr>
          <w:sz w:val="11"/>
          <w:szCs w:val="11"/>
        </w:rPr>
      </w:pPr>
    </w:p>
    <w:p w14:paraId="651DBC1B" w14:textId="3E27954E" w:rsidR="001C0CA1" w:rsidRPr="00DE3E4F" w:rsidRDefault="005C4501">
      <w:pPr>
        <w:tabs>
          <w:tab w:val="left" w:pos="860"/>
        </w:tabs>
        <w:ind w:left="860" w:right="226" w:hanging="360"/>
        <w:rPr>
          <w:rFonts w:ascii="Arial" w:eastAsia="Arial" w:hAnsi="Arial" w:cs="Arial"/>
          <w:iCs/>
        </w:rPr>
      </w:pPr>
      <w:r>
        <w:rPr>
          <w:rFonts w:ascii="Verdana" w:eastAsia="Verdana" w:hAnsi="Verdana" w:cs="Verdana"/>
          <w:w w:val="99"/>
        </w:rPr>
        <w:t>•</w:t>
      </w:r>
      <w:r>
        <w:rPr>
          <w:rFonts w:ascii="Verdana" w:eastAsia="Verdana" w:hAnsi="Verdana" w:cs="Verdana"/>
        </w:rPr>
        <w:tab/>
      </w:r>
      <w:r>
        <w:rPr>
          <w:rFonts w:ascii="Arial" w:eastAsia="Arial" w:hAnsi="Arial" w:cs="Arial"/>
          <w:i/>
          <w:w w:val="99"/>
        </w:rPr>
        <w:t>User</w:t>
      </w:r>
      <w:r>
        <w:rPr>
          <w:rFonts w:ascii="Arial" w:eastAsia="Arial" w:hAnsi="Arial" w:cs="Arial"/>
          <w:i/>
        </w:rPr>
        <w:t xml:space="preserve"> </w:t>
      </w:r>
      <w:r>
        <w:rPr>
          <w:rFonts w:ascii="Arial" w:eastAsia="Arial" w:hAnsi="Arial" w:cs="Arial"/>
          <w:i/>
          <w:w w:val="99"/>
        </w:rPr>
        <w:t>constraints</w:t>
      </w:r>
      <w:r w:rsidR="00E9113E">
        <w:rPr>
          <w:rFonts w:ascii="Arial" w:eastAsia="Arial" w:hAnsi="Arial" w:cs="Arial"/>
          <w:i/>
          <w:w w:val="99"/>
        </w:rPr>
        <w:t>:</w:t>
      </w:r>
      <w:r>
        <w:rPr>
          <w:rFonts w:ascii="Arial" w:eastAsia="Arial" w:hAnsi="Arial" w:cs="Arial"/>
          <w:i/>
        </w:rPr>
        <w:t xml:space="preserve"> </w:t>
      </w:r>
      <w:r w:rsidR="00DE3E4F">
        <w:rPr>
          <w:rFonts w:ascii="Arial" w:eastAsia="Arial" w:hAnsi="Arial" w:cs="Arial"/>
          <w:i/>
          <w:w w:val="99"/>
        </w:rPr>
        <w:br/>
      </w:r>
      <w:r w:rsidR="00DE3E4F">
        <w:rPr>
          <w:rFonts w:ascii="Arial" w:eastAsia="Arial" w:hAnsi="Arial" w:cs="Arial"/>
          <w:iCs/>
          <w:w w:val="99"/>
        </w:rPr>
        <w:t xml:space="preserve">The user should be literate enough to use modern tech and can understand </w:t>
      </w:r>
      <w:r w:rsidR="00E9113E">
        <w:rPr>
          <w:rFonts w:ascii="Arial" w:eastAsia="Arial" w:hAnsi="Arial" w:cs="Arial"/>
          <w:iCs/>
          <w:w w:val="99"/>
        </w:rPr>
        <w:t>English.</w:t>
      </w:r>
    </w:p>
    <w:p w14:paraId="40C641E8" w14:textId="77777777" w:rsidR="001C0CA1" w:rsidRDefault="001C0CA1">
      <w:pPr>
        <w:spacing w:before="9" w:line="120" w:lineRule="exact"/>
        <w:rPr>
          <w:sz w:val="13"/>
          <w:szCs w:val="13"/>
        </w:rPr>
      </w:pPr>
    </w:p>
    <w:p w14:paraId="46A2D87C" w14:textId="77777777" w:rsidR="001C0CA1" w:rsidRDefault="001C0CA1">
      <w:pPr>
        <w:spacing w:before="8" w:line="100" w:lineRule="exact"/>
        <w:rPr>
          <w:sz w:val="11"/>
          <w:szCs w:val="11"/>
        </w:rPr>
      </w:pPr>
    </w:p>
    <w:p w14:paraId="7057DFD7" w14:textId="77777777" w:rsidR="001C0CA1" w:rsidRDefault="005C4501">
      <w:pPr>
        <w:ind w:left="140"/>
        <w:rPr>
          <w:rFonts w:ascii="Arial" w:eastAsia="Arial" w:hAnsi="Arial" w:cs="Arial"/>
          <w:sz w:val="24"/>
          <w:szCs w:val="24"/>
        </w:rPr>
      </w:pPr>
      <w:r>
        <w:rPr>
          <w:rFonts w:ascii="Arial" w:eastAsia="Arial" w:hAnsi="Arial" w:cs="Arial"/>
          <w:b/>
          <w:i/>
          <w:sz w:val="24"/>
          <w:szCs w:val="24"/>
        </w:rPr>
        <w:t>2.8.          Assumptions &amp; Dependencies</w:t>
      </w:r>
    </w:p>
    <w:p w14:paraId="7633304A" w14:textId="77777777" w:rsidR="001C0CA1" w:rsidRDefault="001C0CA1">
      <w:pPr>
        <w:spacing w:before="9" w:line="100" w:lineRule="exact"/>
        <w:rPr>
          <w:sz w:val="11"/>
          <w:szCs w:val="11"/>
        </w:rPr>
      </w:pPr>
    </w:p>
    <w:p w14:paraId="199D0DC8" w14:textId="77777777" w:rsidR="00DE3E4F" w:rsidRDefault="00DE3E4F">
      <w:pPr>
        <w:ind w:left="500"/>
        <w:rPr>
          <w:rFonts w:ascii="Arial" w:eastAsia="Arial" w:hAnsi="Arial" w:cs="Arial"/>
          <w:i/>
          <w:w w:val="99"/>
        </w:rPr>
      </w:pPr>
    </w:p>
    <w:p w14:paraId="10D49D19" w14:textId="77777777" w:rsidR="00DE3E4F" w:rsidRDefault="00DE3E4F">
      <w:pPr>
        <w:ind w:left="500"/>
        <w:rPr>
          <w:rFonts w:ascii="Arial" w:eastAsia="Arial" w:hAnsi="Arial" w:cs="Arial"/>
          <w:i/>
          <w:w w:val="99"/>
        </w:rPr>
      </w:pPr>
    </w:p>
    <w:p w14:paraId="39A385D7" w14:textId="3130C205" w:rsidR="00DE3E4F" w:rsidRPr="00DE3E4F" w:rsidRDefault="00DE3E4F">
      <w:pPr>
        <w:ind w:left="500"/>
        <w:rPr>
          <w:rFonts w:ascii="Arial" w:eastAsia="Arial" w:hAnsi="Arial" w:cs="Arial"/>
          <w:iCs/>
        </w:rPr>
        <w:sectPr w:rsidR="00DE3E4F" w:rsidRPr="00DE3E4F">
          <w:pgSz w:w="12240" w:h="15840"/>
          <w:pgMar w:top="720" w:right="1300" w:bottom="280" w:left="1300" w:header="533" w:footer="970" w:gutter="0"/>
          <w:cols w:space="720"/>
        </w:sectPr>
      </w:pPr>
      <w:r>
        <w:rPr>
          <w:rFonts w:ascii="Arial" w:eastAsia="Arial" w:hAnsi="Arial" w:cs="Arial"/>
          <w:iCs/>
          <w:w w:val="99"/>
        </w:rPr>
        <w:t>NA</w:t>
      </w:r>
    </w:p>
    <w:p w14:paraId="51525768" w14:textId="77777777" w:rsidR="001C0CA1" w:rsidRDefault="001C0CA1">
      <w:pPr>
        <w:spacing w:line="200" w:lineRule="exact"/>
      </w:pPr>
    </w:p>
    <w:p w14:paraId="5EF00380" w14:textId="77777777" w:rsidR="001C0CA1" w:rsidRDefault="001C0CA1">
      <w:pPr>
        <w:spacing w:line="200" w:lineRule="exact"/>
      </w:pPr>
    </w:p>
    <w:p w14:paraId="38C333B8" w14:textId="77777777" w:rsidR="001C0CA1" w:rsidRDefault="001C0CA1">
      <w:pPr>
        <w:spacing w:line="200" w:lineRule="exact"/>
      </w:pPr>
    </w:p>
    <w:p w14:paraId="33A3FB1A" w14:textId="77777777" w:rsidR="001C0CA1" w:rsidRDefault="001C0CA1">
      <w:pPr>
        <w:spacing w:line="200" w:lineRule="exact"/>
      </w:pPr>
    </w:p>
    <w:p w14:paraId="34E4E572" w14:textId="77777777" w:rsidR="001C0CA1" w:rsidRDefault="001C0CA1">
      <w:pPr>
        <w:spacing w:before="20" w:line="220" w:lineRule="exact"/>
        <w:rPr>
          <w:sz w:val="22"/>
          <w:szCs w:val="22"/>
        </w:rPr>
      </w:pPr>
    </w:p>
    <w:p w14:paraId="4C430774" w14:textId="77777777" w:rsidR="001C0CA1" w:rsidRDefault="005C4501">
      <w:pPr>
        <w:spacing w:before="18"/>
        <w:ind w:left="140" w:right="4186"/>
        <w:jc w:val="both"/>
        <w:rPr>
          <w:rFonts w:ascii="Arial" w:eastAsia="Arial" w:hAnsi="Arial" w:cs="Arial"/>
          <w:sz w:val="32"/>
          <w:szCs w:val="32"/>
        </w:rPr>
      </w:pPr>
      <w:r>
        <w:rPr>
          <w:rFonts w:ascii="Arial" w:eastAsia="Arial" w:hAnsi="Arial" w:cs="Arial"/>
          <w:b/>
          <w:i/>
          <w:w w:val="99"/>
          <w:sz w:val="32"/>
          <w:szCs w:val="32"/>
        </w:rPr>
        <w:t>3.</w:t>
      </w:r>
      <w:r>
        <w:rPr>
          <w:rFonts w:ascii="Arial" w:eastAsia="Arial" w:hAnsi="Arial" w:cs="Arial"/>
          <w:b/>
          <w:i/>
          <w:sz w:val="32"/>
          <w:szCs w:val="32"/>
        </w:rPr>
        <w:t xml:space="preserve"> </w:t>
      </w:r>
      <w:r>
        <w:rPr>
          <w:rFonts w:ascii="Arial" w:eastAsia="Arial" w:hAnsi="Arial" w:cs="Arial"/>
          <w:b/>
          <w:i/>
          <w:w w:val="99"/>
          <w:sz w:val="32"/>
          <w:szCs w:val="32"/>
        </w:rPr>
        <w:t>External</w:t>
      </w:r>
      <w:r>
        <w:rPr>
          <w:rFonts w:ascii="Arial" w:eastAsia="Arial" w:hAnsi="Arial" w:cs="Arial"/>
          <w:b/>
          <w:i/>
          <w:sz w:val="32"/>
          <w:szCs w:val="32"/>
        </w:rPr>
        <w:t xml:space="preserve"> </w:t>
      </w:r>
      <w:r>
        <w:rPr>
          <w:rFonts w:ascii="Arial" w:eastAsia="Arial" w:hAnsi="Arial" w:cs="Arial"/>
          <w:b/>
          <w:i/>
          <w:w w:val="99"/>
          <w:sz w:val="32"/>
          <w:szCs w:val="32"/>
        </w:rPr>
        <w:t>Interface</w:t>
      </w:r>
      <w:r>
        <w:rPr>
          <w:rFonts w:ascii="Arial" w:eastAsia="Arial" w:hAnsi="Arial" w:cs="Arial"/>
          <w:b/>
          <w:i/>
          <w:sz w:val="32"/>
          <w:szCs w:val="32"/>
        </w:rPr>
        <w:t xml:space="preserve"> </w:t>
      </w:r>
      <w:r>
        <w:rPr>
          <w:rFonts w:ascii="Arial" w:eastAsia="Arial" w:hAnsi="Arial" w:cs="Arial"/>
          <w:b/>
          <w:i/>
          <w:w w:val="99"/>
          <w:sz w:val="32"/>
          <w:szCs w:val="32"/>
        </w:rPr>
        <w:t>Requirements</w:t>
      </w:r>
    </w:p>
    <w:p w14:paraId="4281BA18" w14:textId="77777777" w:rsidR="001C0CA1" w:rsidRDefault="001C0CA1">
      <w:pPr>
        <w:spacing w:before="9" w:line="100" w:lineRule="exact"/>
        <w:rPr>
          <w:sz w:val="11"/>
          <w:szCs w:val="11"/>
        </w:rPr>
      </w:pPr>
    </w:p>
    <w:p w14:paraId="2296F1C2" w14:textId="77777777" w:rsidR="001C0CA1" w:rsidRDefault="001C0CA1">
      <w:pPr>
        <w:spacing w:before="1" w:line="120" w:lineRule="exact"/>
        <w:rPr>
          <w:sz w:val="12"/>
          <w:szCs w:val="12"/>
        </w:rPr>
      </w:pPr>
    </w:p>
    <w:p w14:paraId="13C553A1" w14:textId="77777777" w:rsidR="001C0CA1" w:rsidRDefault="005C4501">
      <w:pPr>
        <w:ind w:left="140" w:right="6089"/>
        <w:jc w:val="both"/>
        <w:rPr>
          <w:rFonts w:ascii="Arial" w:eastAsia="Arial" w:hAnsi="Arial" w:cs="Arial"/>
          <w:sz w:val="24"/>
          <w:szCs w:val="24"/>
        </w:rPr>
      </w:pPr>
      <w:r>
        <w:rPr>
          <w:rFonts w:ascii="Arial" w:eastAsia="Arial" w:hAnsi="Arial" w:cs="Arial"/>
          <w:b/>
          <w:i/>
          <w:sz w:val="24"/>
          <w:szCs w:val="24"/>
        </w:rPr>
        <w:t>3.1.          Hardware Interfaces</w:t>
      </w:r>
    </w:p>
    <w:p w14:paraId="14260B27" w14:textId="77777777" w:rsidR="001C0CA1" w:rsidRDefault="001C0CA1">
      <w:pPr>
        <w:spacing w:before="7" w:line="100" w:lineRule="exact"/>
        <w:rPr>
          <w:sz w:val="11"/>
          <w:szCs w:val="11"/>
        </w:rPr>
      </w:pPr>
    </w:p>
    <w:p w14:paraId="2A58E5C1" w14:textId="15C4A5AD" w:rsidR="00E9113E" w:rsidRDefault="00E9113E">
      <w:pPr>
        <w:spacing w:before="1" w:line="120" w:lineRule="exact"/>
        <w:rPr>
          <w:sz w:val="12"/>
          <w:szCs w:val="12"/>
        </w:rPr>
      </w:pPr>
    </w:p>
    <w:p w14:paraId="341491ED" w14:textId="6EB92E4B" w:rsidR="00E9113E" w:rsidRPr="00E9113E" w:rsidRDefault="00E9113E" w:rsidP="00E9113E">
      <w:pPr>
        <w:spacing w:before="1"/>
        <w:rPr>
          <w:rFonts w:ascii="Arial" w:hAnsi="Arial" w:cs="Arial"/>
        </w:rPr>
      </w:pPr>
      <w:r w:rsidRPr="00E9113E">
        <w:rPr>
          <w:rFonts w:ascii="Arial" w:hAnsi="Arial" w:cs="Arial"/>
        </w:rPr>
        <w:t>The system is a web-based application; clients are required using a modern web browser such as Google Chrome, Mozilla Firefox and Enable Cookies. The computer must have an Internet connection in order to be able to access the system.</w:t>
      </w:r>
    </w:p>
    <w:p w14:paraId="67653D2A" w14:textId="77777777" w:rsidR="00E9113E" w:rsidRDefault="00E9113E">
      <w:pPr>
        <w:spacing w:before="1" w:line="120" w:lineRule="exact"/>
        <w:rPr>
          <w:sz w:val="12"/>
          <w:szCs w:val="12"/>
        </w:rPr>
      </w:pPr>
    </w:p>
    <w:p w14:paraId="45F0EC85" w14:textId="63A71415" w:rsidR="00E9113E" w:rsidRDefault="005C4501" w:rsidP="00E9113E">
      <w:pPr>
        <w:ind w:left="140" w:right="6169"/>
        <w:jc w:val="both"/>
        <w:rPr>
          <w:rFonts w:ascii="Arial" w:eastAsia="Arial" w:hAnsi="Arial" w:cs="Arial"/>
          <w:b/>
          <w:i/>
          <w:sz w:val="24"/>
          <w:szCs w:val="24"/>
        </w:rPr>
      </w:pPr>
      <w:r>
        <w:rPr>
          <w:rFonts w:ascii="Arial" w:eastAsia="Arial" w:hAnsi="Arial" w:cs="Arial"/>
          <w:b/>
          <w:i/>
          <w:sz w:val="24"/>
          <w:szCs w:val="24"/>
        </w:rPr>
        <w:t>3.2.          Software Interfaces</w:t>
      </w:r>
    </w:p>
    <w:p w14:paraId="1BBA512F" w14:textId="77777777" w:rsidR="00E9113E" w:rsidRDefault="00E9113E" w:rsidP="00E9113E">
      <w:pPr>
        <w:ind w:left="140" w:right="6169"/>
        <w:jc w:val="both"/>
        <w:rPr>
          <w:rFonts w:ascii="Arial" w:eastAsia="Arial" w:hAnsi="Arial" w:cs="Arial"/>
          <w:b/>
          <w:i/>
          <w:sz w:val="24"/>
          <w:szCs w:val="24"/>
        </w:rPr>
      </w:pPr>
    </w:p>
    <w:p w14:paraId="2D61C31D" w14:textId="3EF98A29" w:rsidR="00E9113E" w:rsidRPr="00E9113E" w:rsidRDefault="00E9113E" w:rsidP="00E9113E">
      <w:pPr>
        <w:rPr>
          <w:rFonts w:ascii="Arial" w:eastAsia="Arial" w:hAnsi="Arial" w:cs="Arial"/>
          <w:b/>
          <w:i/>
          <w:sz w:val="24"/>
          <w:szCs w:val="24"/>
        </w:rPr>
      </w:pPr>
      <w:r w:rsidRPr="00E9113E">
        <w:rPr>
          <w:rFonts w:ascii="Arial" w:hAnsi="Arial" w:cs="Arial"/>
        </w:rPr>
        <w:t>All pages of the system are following a consistent theme and clear structure. The occurrence of errors should be minimized using checkboxes, radio buttons and scroll down in order to reduce the amount of text input from the user. Proper Grids to display information to give a clear structure that is easy to understand by the user. Error messages should be located beside the error input which clearly highlight and tell the user how to solve it. The page should display the project process in different colors</w:t>
      </w:r>
      <w:r w:rsidRPr="00E9113E">
        <w:rPr>
          <w:rFonts w:ascii="Arial" w:hAnsi="Arial" w:cs="Arial"/>
        </w:rPr>
        <w:t>.</w:t>
      </w:r>
    </w:p>
    <w:p w14:paraId="75654B0D" w14:textId="77777777" w:rsidR="001C0CA1" w:rsidRDefault="001C0CA1">
      <w:pPr>
        <w:spacing w:before="9" w:line="100" w:lineRule="exact"/>
        <w:rPr>
          <w:sz w:val="11"/>
          <w:szCs w:val="11"/>
        </w:rPr>
      </w:pPr>
    </w:p>
    <w:p w14:paraId="0F465BE2" w14:textId="77777777" w:rsidR="001C0CA1" w:rsidRDefault="001C0CA1">
      <w:pPr>
        <w:spacing w:before="1" w:line="120" w:lineRule="exact"/>
        <w:rPr>
          <w:sz w:val="12"/>
          <w:szCs w:val="12"/>
        </w:rPr>
      </w:pPr>
    </w:p>
    <w:p w14:paraId="193FA3CD" w14:textId="77777777" w:rsidR="001C0CA1" w:rsidRDefault="005C4501">
      <w:pPr>
        <w:ind w:left="140" w:right="5235"/>
        <w:jc w:val="both"/>
        <w:rPr>
          <w:rFonts w:ascii="Arial" w:eastAsia="Arial" w:hAnsi="Arial" w:cs="Arial"/>
          <w:sz w:val="24"/>
          <w:szCs w:val="24"/>
        </w:rPr>
      </w:pPr>
      <w:r>
        <w:rPr>
          <w:rFonts w:ascii="Arial" w:eastAsia="Arial" w:hAnsi="Arial" w:cs="Arial"/>
          <w:b/>
          <w:i/>
          <w:sz w:val="24"/>
          <w:szCs w:val="24"/>
        </w:rPr>
        <w:t>3.3.          Communications Interfaces</w:t>
      </w:r>
    </w:p>
    <w:p w14:paraId="397BB9E1" w14:textId="77777777" w:rsidR="001C0CA1" w:rsidRDefault="001C0CA1">
      <w:pPr>
        <w:spacing w:before="9" w:line="100" w:lineRule="exact"/>
        <w:rPr>
          <w:sz w:val="11"/>
          <w:szCs w:val="11"/>
        </w:rPr>
      </w:pPr>
    </w:p>
    <w:p w14:paraId="61AC7735" w14:textId="4AB03C81" w:rsidR="001C0CA1" w:rsidRPr="00E9113E" w:rsidRDefault="00E9113E">
      <w:pPr>
        <w:spacing w:line="200" w:lineRule="exact"/>
        <w:rPr>
          <w:rFonts w:ascii="Arial" w:hAnsi="Arial" w:cs="Arial"/>
        </w:rPr>
      </w:pPr>
      <w:r w:rsidRPr="00E9113E">
        <w:rPr>
          <w:rFonts w:ascii="Arial" w:hAnsi="Arial" w:cs="Arial"/>
        </w:rPr>
        <w:t>The HTTP/HTTPS protocol will be used to facilitate communications between the client and server</w:t>
      </w:r>
    </w:p>
    <w:p w14:paraId="30662065" w14:textId="77777777" w:rsidR="001C0CA1" w:rsidRDefault="001C0CA1">
      <w:pPr>
        <w:spacing w:line="200" w:lineRule="exact"/>
      </w:pPr>
    </w:p>
    <w:p w14:paraId="58F58AFF" w14:textId="77777777" w:rsidR="001C0CA1" w:rsidRDefault="001C0CA1">
      <w:pPr>
        <w:spacing w:before="9" w:line="280" w:lineRule="exact"/>
        <w:rPr>
          <w:sz w:val="28"/>
          <w:szCs w:val="28"/>
        </w:rPr>
      </w:pPr>
    </w:p>
    <w:p w14:paraId="6C75E36D" w14:textId="77777777" w:rsidR="00E9113E" w:rsidRDefault="00E9113E">
      <w:pPr>
        <w:spacing w:before="18"/>
        <w:ind w:left="140" w:right="5255"/>
        <w:jc w:val="both"/>
        <w:rPr>
          <w:rFonts w:ascii="Arial" w:eastAsia="Arial" w:hAnsi="Arial" w:cs="Arial"/>
          <w:b/>
          <w:i/>
          <w:w w:val="99"/>
          <w:sz w:val="32"/>
          <w:szCs w:val="32"/>
        </w:rPr>
      </w:pPr>
    </w:p>
    <w:p w14:paraId="5B729ED8" w14:textId="77777777" w:rsidR="00E9113E" w:rsidRDefault="00E9113E">
      <w:pPr>
        <w:spacing w:before="18"/>
        <w:ind w:left="140" w:right="5255"/>
        <w:jc w:val="both"/>
        <w:rPr>
          <w:rFonts w:ascii="Arial" w:eastAsia="Arial" w:hAnsi="Arial" w:cs="Arial"/>
          <w:b/>
          <w:i/>
          <w:w w:val="99"/>
          <w:sz w:val="32"/>
          <w:szCs w:val="32"/>
        </w:rPr>
      </w:pPr>
    </w:p>
    <w:p w14:paraId="01629858" w14:textId="77777777" w:rsidR="00E9113E" w:rsidRDefault="00E9113E">
      <w:pPr>
        <w:spacing w:before="18"/>
        <w:ind w:left="140" w:right="5255"/>
        <w:jc w:val="both"/>
        <w:rPr>
          <w:rFonts w:ascii="Arial" w:eastAsia="Arial" w:hAnsi="Arial" w:cs="Arial"/>
          <w:b/>
          <w:i/>
          <w:w w:val="99"/>
          <w:sz w:val="32"/>
          <w:szCs w:val="32"/>
        </w:rPr>
      </w:pPr>
    </w:p>
    <w:p w14:paraId="139978EF" w14:textId="77777777" w:rsidR="00E9113E" w:rsidRDefault="00E9113E">
      <w:pPr>
        <w:spacing w:before="18"/>
        <w:ind w:left="140" w:right="5255"/>
        <w:jc w:val="both"/>
        <w:rPr>
          <w:rFonts w:ascii="Arial" w:eastAsia="Arial" w:hAnsi="Arial" w:cs="Arial"/>
          <w:b/>
          <w:i/>
          <w:w w:val="99"/>
          <w:sz w:val="32"/>
          <w:szCs w:val="32"/>
        </w:rPr>
      </w:pPr>
    </w:p>
    <w:p w14:paraId="6C24BC94" w14:textId="77777777" w:rsidR="00E9113E" w:rsidRDefault="00E9113E">
      <w:pPr>
        <w:spacing w:before="18"/>
        <w:ind w:left="140" w:right="5255"/>
        <w:jc w:val="both"/>
        <w:rPr>
          <w:rFonts w:ascii="Arial" w:eastAsia="Arial" w:hAnsi="Arial" w:cs="Arial"/>
          <w:b/>
          <w:i/>
          <w:w w:val="99"/>
          <w:sz w:val="32"/>
          <w:szCs w:val="32"/>
        </w:rPr>
      </w:pPr>
    </w:p>
    <w:p w14:paraId="76CA5BB3" w14:textId="77777777" w:rsidR="00E9113E" w:rsidRDefault="00E9113E">
      <w:pPr>
        <w:spacing w:before="18"/>
        <w:ind w:left="140" w:right="5255"/>
        <w:jc w:val="both"/>
        <w:rPr>
          <w:rFonts w:ascii="Arial" w:eastAsia="Arial" w:hAnsi="Arial" w:cs="Arial"/>
          <w:b/>
          <w:i/>
          <w:w w:val="99"/>
          <w:sz w:val="32"/>
          <w:szCs w:val="32"/>
        </w:rPr>
      </w:pPr>
    </w:p>
    <w:p w14:paraId="70FE2275" w14:textId="77777777" w:rsidR="00E9113E" w:rsidRDefault="00E9113E">
      <w:pPr>
        <w:spacing w:before="18"/>
        <w:ind w:left="140" w:right="5255"/>
        <w:jc w:val="both"/>
        <w:rPr>
          <w:rFonts w:ascii="Arial" w:eastAsia="Arial" w:hAnsi="Arial" w:cs="Arial"/>
          <w:b/>
          <w:i/>
          <w:w w:val="99"/>
          <w:sz w:val="32"/>
          <w:szCs w:val="32"/>
        </w:rPr>
      </w:pPr>
    </w:p>
    <w:p w14:paraId="2EEA4FEB" w14:textId="77777777" w:rsidR="00E9113E" w:rsidRDefault="00E9113E">
      <w:pPr>
        <w:spacing w:before="18"/>
        <w:ind w:left="140" w:right="5255"/>
        <w:jc w:val="both"/>
        <w:rPr>
          <w:rFonts w:ascii="Arial" w:eastAsia="Arial" w:hAnsi="Arial" w:cs="Arial"/>
          <w:b/>
          <w:i/>
          <w:w w:val="99"/>
          <w:sz w:val="32"/>
          <w:szCs w:val="32"/>
        </w:rPr>
      </w:pPr>
    </w:p>
    <w:p w14:paraId="5EB2DBF0" w14:textId="77777777" w:rsidR="00E9113E" w:rsidRDefault="00E9113E">
      <w:pPr>
        <w:spacing w:before="18"/>
        <w:ind w:left="140" w:right="5255"/>
        <w:jc w:val="both"/>
        <w:rPr>
          <w:rFonts w:ascii="Arial" w:eastAsia="Arial" w:hAnsi="Arial" w:cs="Arial"/>
          <w:b/>
          <w:i/>
          <w:w w:val="99"/>
          <w:sz w:val="32"/>
          <w:szCs w:val="32"/>
        </w:rPr>
      </w:pPr>
    </w:p>
    <w:p w14:paraId="0881E079" w14:textId="77777777" w:rsidR="00E9113E" w:rsidRDefault="00E9113E">
      <w:pPr>
        <w:spacing w:before="18"/>
        <w:ind w:left="140" w:right="5255"/>
        <w:jc w:val="both"/>
        <w:rPr>
          <w:rFonts w:ascii="Arial" w:eastAsia="Arial" w:hAnsi="Arial" w:cs="Arial"/>
          <w:b/>
          <w:i/>
          <w:w w:val="99"/>
          <w:sz w:val="32"/>
          <w:szCs w:val="32"/>
        </w:rPr>
      </w:pPr>
    </w:p>
    <w:p w14:paraId="3AE5A260" w14:textId="77777777" w:rsidR="00E9113E" w:rsidRDefault="00E9113E">
      <w:pPr>
        <w:spacing w:before="18"/>
        <w:ind w:left="140" w:right="5255"/>
        <w:jc w:val="both"/>
        <w:rPr>
          <w:rFonts w:ascii="Arial" w:eastAsia="Arial" w:hAnsi="Arial" w:cs="Arial"/>
          <w:b/>
          <w:i/>
          <w:w w:val="99"/>
          <w:sz w:val="32"/>
          <w:szCs w:val="32"/>
        </w:rPr>
      </w:pPr>
    </w:p>
    <w:p w14:paraId="211DDBB6" w14:textId="77777777" w:rsidR="00E9113E" w:rsidRDefault="00E9113E">
      <w:pPr>
        <w:spacing w:before="18"/>
        <w:ind w:left="140" w:right="5255"/>
        <w:jc w:val="both"/>
        <w:rPr>
          <w:rFonts w:ascii="Arial" w:eastAsia="Arial" w:hAnsi="Arial" w:cs="Arial"/>
          <w:b/>
          <w:i/>
          <w:w w:val="99"/>
          <w:sz w:val="32"/>
          <w:szCs w:val="32"/>
        </w:rPr>
      </w:pPr>
    </w:p>
    <w:p w14:paraId="58E433B3" w14:textId="77777777" w:rsidR="00E9113E" w:rsidRDefault="00E9113E">
      <w:pPr>
        <w:spacing w:before="18"/>
        <w:ind w:left="140" w:right="5255"/>
        <w:jc w:val="both"/>
        <w:rPr>
          <w:rFonts w:ascii="Arial" w:eastAsia="Arial" w:hAnsi="Arial" w:cs="Arial"/>
          <w:b/>
          <w:i/>
          <w:w w:val="99"/>
          <w:sz w:val="32"/>
          <w:szCs w:val="32"/>
        </w:rPr>
      </w:pPr>
    </w:p>
    <w:p w14:paraId="2E209B41" w14:textId="77777777" w:rsidR="00E9113E" w:rsidRDefault="00E9113E">
      <w:pPr>
        <w:spacing w:before="18"/>
        <w:ind w:left="140" w:right="5255"/>
        <w:jc w:val="both"/>
        <w:rPr>
          <w:rFonts w:ascii="Arial" w:eastAsia="Arial" w:hAnsi="Arial" w:cs="Arial"/>
          <w:b/>
          <w:i/>
          <w:w w:val="99"/>
          <w:sz w:val="32"/>
          <w:szCs w:val="32"/>
        </w:rPr>
      </w:pPr>
    </w:p>
    <w:p w14:paraId="3792B22E" w14:textId="77777777" w:rsidR="00E9113E" w:rsidRDefault="00E9113E">
      <w:pPr>
        <w:spacing w:before="18"/>
        <w:ind w:left="140" w:right="5255"/>
        <w:jc w:val="both"/>
        <w:rPr>
          <w:rFonts w:ascii="Arial" w:eastAsia="Arial" w:hAnsi="Arial" w:cs="Arial"/>
          <w:b/>
          <w:i/>
          <w:w w:val="99"/>
          <w:sz w:val="32"/>
          <w:szCs w:val="32"/>
        </w:rPr>
      </w:pPr>
    </w:p>
    <w:p w14:paraId="1E0B3009" w14:textId="77777777" w:rsidR="00E9113E" w:rsidRDefault="00E9113E">
      <w:pPr>
        <w:spacing w:before="18"/>
        <w:ind w:left="140" w:right="5255"/>
        <w:jc w:val="both"/>
        <w:rPr>
          <w:rFonts w:ascii="Arial" w:eastAsia="Arial" w:hAnsi="Arial" w:cs="Arial"/>
          <w:b/>
          <w:i/>
          <w:w w:val="99"/>
          <w:sz w:val="32"/>
          <w:szCs w:val="32"/>
        </w:rPr>
      </w:pPr>
    </w:p>
    <w:p w14:paraId="2E10BF63" w14:textId="77777777" w:rsidR="00E9113E" w:rsidRDefault="00E9113E">
      <w:pPr>
        <w:spacing w:before="18"/>
        <w:ind w:left="140" w:right="5255"/>
        <w:jc w:val="both"/>
        <w:rPr>
          <w:rFonts w:ascii="Arial" w:eastAsia="Arial" w:hAnsi="Arial" w:cs="Arial"/>
          <w:b/>
          <w:i/>
          <w:w w:val="99"/>
          <w:sz w:val="32"/>
          <w:szCs w:val="32"/>
        </w:rPr>
      </w:pPr>
    </w:p>
    <w:p w14:paraId="18EA3FAF" w14:textId="77777777" w:rsidR="00E9113E" w:rsidRDefault="00E9113E">
      <w:pPr>
        <w:spacing w:before="18"/>
        <w:ind w:left="140" w:right="5255"/>
        <w:jc w:val="both"/>
        <w:rPr>
          <w:rFonts w:ascii="Arial" w:eastAsia="Arial" w:hAnsi="Arial" w:cs="Arial"/>
          <w:b/>
          <w:i/>
          <w:w w:val="99"/>
          <w:sz w:val="32"/>
          <w:szCs w:val="32"/>
        </w:rPr>
      </w:pPr>
    </w:p>
    <w:p w14:paraId="42730183" w14:textId="77777777" w:rsidR="00E9113E" w:rsidRDefault="00E9113E">
      <w:pPr>
        <w:spacing w:before="18"/>
        <w:ind w:left="140" w:right="5255"/>
        <w:jc w:val="both"/>
        <w:rPr>
          <w:rFonts w:ascii="Arial" w:eastAsia="Arial" w:hAnsi="Arial" w:cs="Arial"/>
          <w:b/>
          <w:i/>
          <w:w w:val="99"/>
          <w:sz w:val="32"/>
          <w:szCs w:val="32"/>
        </w:rPr>
      </w:pPr>
    </w:p>
    <w:p w14:paraId="1CF53176" w14:textId="77777777" w:rsidR="00E9113E" w:rsidRDefault="00E9113E">
      <w:pPr>
        <w:spacing w:before="18"/>
        <w:ind w:left="140" w:right="5255"/>
        <w:jc w:val="both"/>
        <w:rPr>
          <w:rFonts w:ascii="Arial" w:eastAsia="Arial" w:hAnsi="Arial" w:cs="Arial"/>
          <w:b/>
          <w:i/>
          <w:w w:val="99"/>
          <w:sz w:val="32"/>
          <w:szCs w:val="32"/>
        </w:rPr>
      </w:pPr>
    </w:p>
    <w:p w14:paraId="49B34561" w14:textId="77777777" w:rsidR="00E9113E" w:rsidRDefault="00E9113E">
      <w:pPr>
        <w:spacing w:before="18"/>
        <w:ind w:left="140" w:right="5255"/>
        <w:jc w:val="both"/>
        <w:rPr>
          <w:rFonts w:ascii="Arial" w:eastAsia="Arial" w:hAnsi="Arial" w:cs="Arial"/>
          <w:b/>
          <w:i/>
          <w:w w:val="99"/>
          <w:sz w:val="32"/>
          <w:szCs w:val="32"/>
        </w:rPr>
      </w:pPr>
    </w:p>
    <w:p w14:paraId="5EE23D57" w14:textId="05773830" w:rsidR="001C0CA1" w:rsidRDefault="005C4501">
      <w:pPr>
        <w:spacing w:before="18"/>
        <w:ind w:left="140" w:right="5255"/>
        <w:jc w:val="both"/>
        <w:rPr>
          <w:rFonts w:ascii="Arial" w:eastAsia="Arial" w:hAnsi="Arial" w:cs="Arial"/>
          <w:sz w:val="32"/>
          <w:szCs w:val="32"/>
        </w:rPr>
      </w:pPr>
      <w:r>
        <w:rPr>
          <w:rFonts w:ascii="Arial" w:eastAsia="Arial" w:hAnsi="Arial" w:cs="Arial"/>
          <w:b/>
          <w:i/>
          <w:w w:val="99"/>
          <w:sz w:val="32"/>
          <w:szCs w:val="32"/>
        </w:rPr>
        <w:t>4.</w:t>
      </w:r>
      <w:r>
        <w:rPr>
          <w:rFonts w:ascii="Arial" w:eastAsia="Arial" w:hAnsi="Arial" w:cs="Arial"/>
          <w:b/>
          <w:i/>
          <w:sz w:val="32"/>
          <w:szCs w:val="32"/>
        </w:rPr>
        <w:t xml:space="preserve"> </w:t>
      </w:r>
      <w:r>
        <w:rPr>
          <w:rFonts w:ascii="Arial" w:eastAsia="Arial" w:hAnsi="Arial" w:cs="Arial"/>
          <w:b/>
          <w:i/>
          <w:w w:val="99"/>
          <w:sz w:val="32"/>
          <w:szCs w:val="32"/>
        </w:rPr>
        <w:t>Functional</w:t>
      </w:r>
      <w:r>
        <w:rPr>
          <w:rFonts w:ascii="Arial" w:eastAsia="Arial" w:hAnsi="Arial" w:cs="Arial"/>
          <w:b/>
          <w:i/>
          <w:sz w:val="32"/>
          <w:szCs w:val="32"/>
        </w:rPr>
        <w:t xml:space="preserve"> </w:t>
      </w:r>
      <w:r>
        <w:rPr>
          <w:rFonts w:ascii="Arial" w:eastAsia="Arial" w:hAnsi="Arial" w:cs="Arial"/>
          <w:b/>
          <w:i/>
          <w:w w:val="99"/>
          <w:sz w:val="32"/>
          <w:szCs w:val="32"/>
        </w:rPr>
        <w:t>Requirements</w:t>
      </w:r>
    </w:p>
    <w:p w14:paraId="2858113E" w14:textId="77777777" w:rsidR="001C0CA1" w:rsidRDefault="001C0CA1">
      <w:pPr>
        <w:spacing w:before="9" w:line="100" w:lineRule="exact"/>
        <w:rPr>
          <w:sz w:val="11"/>
          <w:szCs w:val="11"/>
        </w:rPr>
      </w:pPr>
    </w:p>
    <w:p w14:paraId="559A3ACF" w14:textId="77777777" w:rsidR="001C0CA1" w:rsidRDefault="005C4501">
      <w:pPr>
        <w:ind w:left="140" w:right="6271"/>
        <w:jc w:val="both"/>
        <w:rPr>
          <w:rFonts w:ascii="Arial" w:eastAsia="Arial" w:hAnsi="Arial" w:cs="Arial"/>
          <w:sz w:val="24"/>
          <w:szCs w:val="24"/>
        </w:rPr>
      </w:pPr>
      <w:r>
        <w:rPr>
          <w:rFonts w:ascii="Arial" w:eastAsia="Arial" w:hAnsi="Arial" w:cs="Arial"/>
          <w:b/>
          <w:i/>
          <w:w w:val="99"/>
          <w:sz w:val="32"/>
          <w:szCs w:val="32"/>
        </w:rPr>
        <w:t>4.1.</w:t>
      </w:r>
      <w:r>
        <w:rPr>
          <w:rFonts w:ascii="Arial" w:eastAsia="Arial" w:hAnsi="Arial" w:cs="Arial"/>
          <w:b/>
          <w:i/>
          <w:sz w:val="32"/>
          <w:szCs w:val="32"/>
        </w:rPr>
        <w:t xml:space="preserve">   </w:t>
      </w:r>
      <w:r>
        <w:rPr>
          <w:rFonts w:ascii="Arial" w:eastAsia="Arial" w:hAnsi="Arial" w:cs="Arial"/>
          <w:b/>
          <w:i/>
          <w:sz w:val="24"/>
          <w:szCs w:val="24"/>
        </w:rPr>
        <w:t>Functional Hierarchy</w:t>
      </w:r>
    </w:p>
    <w:p w14:paraId="18CEF563" w14:textId="77777777" w:rsidR="001C0CA1" w:rsidRDefault="001C0CA1">
      <w:pPr>
        <w:spacing w:before="2" w:line="100" w:lineRule="exact"/>
        <w:rPr>
          <w:sz w:val="10"/>
          <w:szCs w:val="10"/>
        </w:rPr>
      </w:pPr>
    </w:p>
    <w:p w14:paraId="57549AFD" w14:textId="63CAC435" w:rsidR="00350046" w:rsidRDefault="00350046">
      <w:pPr>
        <w:ind w:left="140" w:right="282"/>
        <w:jc w:val="both"/>
        <w:rPr>
          <w:rFonts w:ascii="Arial" w:eastAsia="Arial" w:hAnsi="Arial" w:cs="Arial"/>
          <w:i/>
          <w:w w:val="99"/>
        </w:rPr>
      </w:pPr>
    </w:p>
    <w:p w14:paraId="74D61F76" w14:textId="62D47D50" w:rsidR="00350046" w:rsidRDefault="009D614B">
      <w:pPr>
        <w:ind w:left="140" w:right="282"/>
        <w:jc w:val="both"/>
        <w:rPr>
          <w:rFonts w:ascii="Arial" w:eastAsia="Arial" w:hAnsi="Arial" w:cs="Arial"/>
        </w:rPr>
      </w:pPr>
      <w:r>
        <w:rPr>
          <w:noProof/>
        </w:rPr>
        <mc:AlternateContent>
          <mc:Choice Requires="wps">
            <w:drawing>
              <wp:anchor distT="0" distB="0" distL="114300" distR="114300" simplePos="0" relativeHeight="251662336" behindDoc="0" locked="0" layoutInCell="1" allowOverlap="1" wp14:anchorId="0CD84633" wp14:editId="52B0A3A0">
                <wp:simplePos x="0" y="0"/>
                <wp:positionH relativeFrom="column">
                  <wp:posOffset>5454650</wp:posOffset>
                </wp:positionH>
                <wp:positionV relativeFrom="paragraph">
                  <wp:posOffset>2967355</wp:posOffset>
                </wp:positionV>
                <wp:extent cx="533400"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533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8E8C6"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233.65pt" to="471.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" strokecolor="#4579b8 [3044]" strokeweight="1.5pt"/>
            </w:pict>
          </mc:Fallback>
        </mc:AlternateContent>
      </w:r>
      <w:r>
        <w:rPr>
          <w:noProof/>
        </w:rPr>
        <mc:AlternateContent>
          <mc:Choice Requires="wps">
            <w:drawing>
              <wp:anchor distT="0" distB="0" distL="114300" distR="114300" simplePos="0" relativeHeight="251661312" behindDoc="0" locked="0" layoutInCell="1" allowOverlap="1" wp14:anchorId="54617A3D" wp14:editId="7B55C1F0">
                <wp:simplePos x="0" y="0"/>
                <wp:positionH relativeFrom="column">
                  <wp:posOffset>5981701</wp:posOffset>
                </wp:positionH>
                <wp:positionV relativeFrom="paragraph">
                  <wp:posOffset>2961005</wp:posOffset>
                </wp:positionV>
                <wp:extent cx="6350" cy="1200150"/>
                <wp:effectExtent l="0" t="0" r="31750" b="19050"/>
                <wp:wrapNone/>
                <wp:docPr id="3" name="Straight Connector 3"/>
                <wp:cNvGraphicFramePr/>
                <a:graphic xmlns:a="http://schemas.openxmlformats.org/drawingml/2006/main">
                  <a:graphicData uri="http://schemas.microsoft.com/office/word/2010/wordprocessingShape">
                    <wps:wsp>
                      <wps:cNvCnPr/>
                      <wps:spPr>
                        <a:xfrm flipH="1" flipV="1">
                          <a:off x="0" y="0"/>
                          <a:ext cx="6350" cy="12001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5A281" id="Straight Connector 3"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pt,233.15pt" to="471.5pt,3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" strokecolor="#4579b8 [3044]" strokeweight="1.5pt"/>
            </w:pict>
          </mc:Fallback>
        </mc:AlternateContent>
      </w:r>
      <w:r w:rsidR="00350046">
        <w:rPr>
          <w:noProof/>
        </w:rPr>
        <w:drawing>
          <wp:inline distT="0" distB="0" distL="0" distR="0" wp14:anchorId="7F9ECDE2" wp14:editId="11EAE814">
            <wp:extent cx="6013094" cy="6839712"/>
            <wp:effectExtent l="0" t="0" r="641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495DB6C" w14:textId="2E804678" w:rsidR="00350046" w:rsidRDefault="00350046" w:rsidP="00350046">
      <w:pPr>
        <w:ind w:right="7450"/>
        <w:jc w:val="both"/>
        <w:rPr>
          <w:rFonts w:ascii="Arial" w:eastAsia="Arial" w:hAnsi="Arial" w:cs="Arial"/>
          <w:b/>
          <w:i/>
          <w:sz w:val="28"/>
          <w:szCs w:val="28"/>
        </w:rPr>
      </w:pPr>
    </w:p>
    <w:p w14:paraId="0A1C48C2" w14:textId="7D798010" w:rsidR="00136F02" w:rsidRDefault="00136F02" w:rsidP="00350046">
      <w:pPr>
        <w:ind w:right="7450"/>
        <w:jc w:val="both"/>
        <w:rPr>
          <w:rFonts w:ascii="Arial" w:eastAsia="Arial" w:hAnsi="Arial" w:cs="Arial"/>
          <w:b/>
          <w:i/>
          <w:sz w:val="28"/>
          <w:szCs w:val="28"/>
        </w:rPr>
      </w:pPr>
    </w:p>
    <w:p w14:paraId="3932E03F" w14:textId="6FD1A33B" w:rsidR="00E9113E" w:rsidRDefault="00E9113E" w:rsidP="00350046">
      <w:pPr>
        <w:ind w:right="7450"/>
        <w:jc w:val="both"/>
        <w:rPr>
          <w:rFonts w:ascii="Arial" w:eastAsia="Arial" w:hAnsi="Arial" w:cs="Arial"/>
          <w:b/>
          <w:i/>
          <w:sz w:val="28"/>
          <w:szCs w:val="28"/>
        </w:rPr>
      </w:pPr>
    </w:p>
    <w:p w14:paraId="5870002C" w14:textId="5BC38DFF" w:rsidR="00E9113E" w:rsidRDefault="00E9113E" w:rsidP="00350046">
      <w:pPr>
        <w:ind w:right="7450"/>
        <w:jc w:val="both"/>
        <w:rPr>
          <w:rFonts w:ascii="Arial" w:eastAsia="Arial" w:hAnsi="Arial" w:cs="Arial"/>
          <w:b/>
          <w:i/>
          <w:sz w:val="28"/>
          <w:szCs w:val="28"/>
        </w:rPr>
      </w:pPr>
    </w:p>
    <w:p w14:paraId="782B4CB2" w14:textId="77777777" w:rsidR="00E9113E" w:rsidRDefault="00E9113E" w:rsidP="00350046">
      <w:pPr>
        <w:ind w:right="7450"/>
        <w:jc w:val="both"/>
        <w:rPr>
          <w:rFonts w:ascii="Arial" w:eastAsia="Arial" w:hAnsi="Arial" w:cs="Arial"/>
          <w:b/>
          <w:i/>
          <w:sz w:val="28"/>
          <w:szCs w:val="28"/>
        </w:rPr>
      </w:pPr>
    </w:p>
    <w:p w14:paraId="2ABF1079" w14:textId="77777777" w:rsidR="00A547AC" w:rsidRDefault="00A547AC" w:rsidP="00A547AC">
      <w:pPr>
        <w:ind w:left="140" w:right="7450"/>
        <w:jc w:val="both"/>
        <w:rPr>
          <w:rFonts w:ascii="Arial" w:eastAsia="Arial" w:hAnsi="Arial" w:cs="Arial"/>
          <w:sz w:val="24"/>
          <w:szCs w:val="24"/>
        </w:rPr>
      </w:pPr>
      <w:r>
        <w:rPr>
          <w:rFonts w:ascii="Arial" w:eastAsia="Arial" w:hAnsi="Arial" w:cs="Arial"/>
          <w:b/>
          <w:i/>
          <w:sz w:val="28"/>
          <w:szCs w:val="28"/>
        </w:rPr>
        <w:t xml:space="preserve">4.2.    </w:t>
      </w:r>
      <w:r>
        <w:rPr>
          <w:rFonts w:ascii="Arial" w:eastAsia="Arial" w:hAnsi="Arial" w:cs="Arial"/>
          <w:b/>
          <w:i/>
          <w:sz w:val="24"/>
          <w:szCs w:val="24"/>
        </w:rPr>
        <w:t>Use Cases</w:t>
      </w:r>
    </w:p>
    <w:p w14:paraId="5010832A" w14:textId="791F5F57" w:rsidR="00136F02" w:rsidRDefault="00A547AC" w:rsidP="00A547AC">
      <w:pPr>
        <w:ind w:firstLine="720"/>
        <w:rPr>
          <w:rFonts w:ascii="Arial" w:eastAsia="Arial" w:hAnsi="Arial" w:cs="Arial"/>
          <w:sz w:val="28"/>
          <w:szCs w:val="28"/>
        </w:rPr>
      </w:pPr>
      <w:r>
        <w:rPr>
          <w:rFonts w:ascii="Arial" w:eastAsia="Arial" w:hAnsi="Arial" w:cs="Arial"/>
          <w:b/>
          <w:i/>
          <w:sz w:val="28"/>
          <w:szCs w:val="28"/>
        </w:rPr>
        <w:t>4</w:t>
      </w:r>
      <w:r w:rsidR="00136F02">
        <w:rPr>
          <w:rFonts w:ascii="Arial" w:eastAsia="Arial" w:hAnsi="Arial" w:cs="Arial"/>
          <w:b/>
          <w:i/>
          <w:sz w:val="28"/>
          <w:szCs w:val="28"/>
        </w:rPr>
        <w:t xml:space="preserve">.2.1.      </w:t>
      </w:r>
      <w:r>
        <w:rPr>
          <w:rFonts w:ascii="Arial" w:eastAsia="Arial" w:hAnsi="Arial" w:cs="Arial"/>
          <w:b/>
          <w:i/>
          <w:sz w:val="28"/>
          <w:szCs w:val="28"/>
        </w:rPr>
        <w:t>NAIKI</w:t>
      </w:r>
    </w:p>
    <w:p w14:paraId="0989402C" w14:textId="77777777" w:rsidR="00186085" w:rsidRDefault="00186085" w:rsidP="00282F2D">
      <w:pPr>
        <w:rPr>
          <w:rFonts w:eastAsia="Arial"/>
          <w:b/>
          <w:bCs/>
          <w:i/>
          <w:iCs/>
          <w:w w:val="99"/>
          <w:sz w:val="28"/>
          <w:szCs w:val="28"/>
        </w:rPr>
      </w:pPr>
    </w:p>
    <w:p w14:paraId="3426D044" w14:textId="2CAD25A0" w:rsidR="00136F02" w:rsidRPr="00282F2D" w:rsidRDefault="00136F02" w:rsidP="00282F2D">
      <w:pPr>
        <w:rPr>
          <w:rFonts w:eastAsia="Arial"/>
          <w:b/>
          <w:bCs/>
          <w:i/>
          <w:iCs/>
          <w:w w:val="99"/>
          <w:sz w:val="28"/>
          <w:szCs w:val="28"/>
        </w:rPr>
      </w:pPr>
      <w:r w:rsidRPr="00282F2D">
        <w:rPr>
          <w:rFonts w:eastAsia="Arial"/>
          <w:b/>
          <w:bCs/>
          <w:i/>
          <w:iCs/>
          <w:w w:val="99"/>
          <w:sz w:val="28"/>
          <w:szCs w:val="28"/>
        </w:rPr>
        <w:t>Use</w:t>
      </w:r>
      <w:r w:rsidRPr="00282F2D">
        <w:rPr>
          <w:rFonts w:eastAsia="Arial"/>
          <w:b/>
          <w:bCs/>
          <w:i/>
          <w:iCs/>
          <w:sz w:val="28"/>
          <w:szCs w:val="28"/>
        </w:rPr>
        <w:t xml:space="preserve"> </w:t>
      </w:r>
      <w:r w:rsidRPr="00282F2D">
        <w:rPr>
          <w:rFonts w:eastAsia="Arial"/>
          <w:b/>
          <w:bCs/>
          <w:i/>
          <w:iCs/>
          <w:w w:val="99"/>
          <w:sz w:val="28"/>
          <w:szCs w:val="28"/>
        </w:rPr>
        <w:t>Case</w:t>
      </w:r>
      <w:r w:rsidRPr="00282F2D">
        <w:rPr>
          <w:rFonts w:eastAsia="Arial"/>
          <w:b/>
          <w:bCs/>
          <w:i/>
          <w:iCs/>
          <w:sz w:val="28"/>
          <w:szCs w:val="28"/>
        </w:rPr>
        <w:t xml:space="preserve"> </w:t>
      </w:r>
      <w:r w:rsidRPr="00282F2D">
        <w:rPr>
          <w:rFonts w:eastAsia="Arial"/>
          <w:b/>
          <w:bCs/>
          <w:i/>
          <w:iCs/>
          <w:w w:val="99"/>
          <w:sz w:val="28"/>
          <w:szCs w:val="28"/>
        </w:rPr>
        <w:t>Diagram</w:t>
      </w:r>
    </w:p>
    <w:p w14:paraId="36E9EC0D" w14:textId="7D5D0EE5" w:rsidR="00136F02" w:rsidRDefault="00A96671" w:rsidP="00136F02">
      <w:pPr>
        <w:ind w:right="7450"/>
        <w:jc w:val="both"/>
        <w:rPr>
          <w:rFonts w:ascii="Arial" w:eastAsia="Arial" w:hAnsi="Arial" w:cs="Arial"/>
          <w:b/>
          <w:i/>
          <w:sz w:val="28"/>
          <w:szCs w:val="28"/>
        </w:rPr>
      </w:pPr>
      <w:r w:rsidRPr="00A96671">
        <w:rPr>
          <w:rFonts w:ascii="Arial" w:eastAsia="Arial" w:hAnsi="Arial" w:cs="Arial"/>
          <w:b/>
          <w:i/>
          <w:noProof/>
          <w:sz w:val="28"/>
          <w:szCs w:val="28"/>
        </w:rPr>
        <w:drawing>
          <wp:inline distT="0" distB="0" distL="0" distR="0" wp14:anchorId="76115376" wp14:editId="2AB64D19">
            <wp:extent cx="6121400" cy="7378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7378700"/>
                    </a:xfrm>
                    <a:prstGeom prst="rect">
                      <a:avLst/>
                    </a:prstGeom>
                  </pic:spPr>
                </pic:pic>
              </a:graphicData>
            </a:graphic>
          </wp:inline>
        </w:drawing>
      </w:r>
    </w:p>
    <w:p w14:paraId="27024A22" w14:textId="77777777" w:rsidR="001C0CA1" w:rsidRDefault="001C0CA1">
      <w:pPr>
        <w:spacing w:line="200" w:lineRule="exact"/>
      </w:pPr>
    </w:p>
    <w:p w14:paraId="1DE2D04C" w14:textId="77777777" w:rsidR="001C0CA1" w:rsidRDefault="001C0CA1">
      <w:pPr>
        <w:spacing w:before="4" w:line="220" w:lineRule="exact"/>
        <w:rPr>
          <w:sz w:val="22"/>
          <w:szCs w:val="22"/>
        </w:rPr>
      </w:pPr>
    </w:p>
    <w:p w14:paraId="6BCE80CD" w14:textId="51B52C43" w:rsidR="001C0CA1" w:rsidRDefault="001C0CA1">
      <w:pPr>
        <w:ind w:left="596"/>
        <w:rPr>
          <w:rFonts w:ascii="Arial" w:eastAsia="Arial" w:hAnsi="Arial" w:cs="Arial"/>
        </w:rPr>
        <w:sectPr w:rsidR="001C0CA1">
          <w:pgSz w:w="12240" w:h="15840"/>
          <w:pgMar w:top="720" w:right="1300" w:bottom="280" w:left="1300" w:header="533" w:footer="970" w:gutter="0"/>
          <w:cols w:space="720"/>
        </w:sectPr>
      </w:pPr>
    </w:p>
    <w:p w14:paraId="6C301F7F" w14:textId="77777777" w:rsidR="001C0CA1" w:rsidRDefault="001C0CA1">
      <w:pPr>
        <w:spacing w:line="200" w:lineRule="exact"/>
      </w:pPr>
    </w:p>
    <w:p w14:paraId="1C6F29EC" w14:textId="77777777" w:rsidR="00350046" w:rsidRDefault="00350046" w:rsidP="00350046">
      <w:pPr>
        <w:spacing w:line="220" w:lineRule="exact"/>
        <w:ind w:left="236" w:right="7321"/>
        <w:jc w:val="both"/>
        <w:rPr>
          <w:rFonts w:ascii="Arial" w:eastAsia="Arial" w:hAnsi="Arial" w:cs="Arial"/>
          <w:b/>
          <w:i/>
          <w:w w:val="99"/>
          <w:position w:val="-1"/>
        </w:rPr>
      </w:pPr>
    </w:p>
    <w:p w14:paraId="1B0D36BD" w14:textId="77777777" w:rsidR="00350046" w:rsidRDefault="00350046" w:rsidP="00350046">
      <w:pPr>
        <w:spacing w:line="220" w:lineRule="exact"/>
        <w:ind w:left="236" w:right="7321"/>
        <w:jc w:val="both"/>
        <w:rPr>
          <w:rFonts w:ascii="Arial" w:eastAsia="Arial" w:hAnsi="Arial" w:cs="Arial"/>
          <w:b/>
          <w:i/>
          <w:w w:val="99"/>
          <w:position w:val="-1"/>
        </w:rPr>
      </w:pPr>
    </w:p>
    <w:p w14:paraId="724119B3" w14:textId="34DD665F" w:rsidR="001C0CA1" w:rsidRPr="00186085" w:rsidRDefault="00BF1B43" w:rsidP="00186085">
      <w:pPr>
        <w:ind w:left="140" w:right="114"/>
        <w:rPr>
          <w:rFonts w:eastAsia="Arial"/>
          <w:b/>
          <w:bCs/>
          <w:i/>
          <w:iCs/>
          <w:sz w:val="28"/>
          <w:szCs w:val="28"/>
        </w:rPr>
      </w:pPr>
      <w:r w:rsidRPr="00186085">
        <w:rPr>
          <w:rFonts w:eastAsia="Arial"/>
          <w:b/>
          <w:bCs/>
          <w:i/>
          <w:iCs/>
          <w:sz w:val="28"/>
          <w:szCs w:val="28"/>
        </w:rPr>
        <w:t>Use Case Description</w:t>
      </w:r>
    </w:p>
    <w:p w14:paraId="4A4655A6" w14:textId="6A5ECBCF" w:rsidR="00BF1B43" w:rsidRDefault="00BF1B43" w:rsidP="00BF1B43">
      <w:pPr>
        <w:ind w:left="140" w:right="114"/>
        <w:jc w:val="center"/>
        <w:rPr>
          <w:rFonts w:ascii="Arial" w:eastAsia="Arial" w:hAnsi="Arial" w:cs="Arial"/>
        </w:rPr>
      </w:pPr>
    </w:p>
    <w:tbl>
      <w:tblPr>
        <w:tblStyle w:val="TableGrid"/>
        <w:tblW w:w="0" w:type="auto"/>
        <w:tblLook w:val="04A0" w:firstRow="1" w:lastRow="0" w:firstColumn="1" w:lastColumn="0" w:noHBand="0" w:noVBand="1"/>
      </w:tblPr>
      <w:tblGrid>
        <w:gridCol w:w="2263"/>
        <w:gridCol w:w="6753"/>
      </w:tblGrid>
      <w:tr w:rsidR="005E7C54" w14:paraId="774BFBC4" w14:textId="77777777" w:rsidTr="00190ABF">
        <w:tc>
          <w:tcPr>
            <w:tcW w:w="2263" w:type="dxa"/>
          </w:tcPr>
          <w:p w14:paraId="74B7BC88" w14:textId="77777777" w:rsidR="005E7C54" w:rsidRPr="00C669BA" w:rsidRDefault="005E7C54" w:rsidP="00190ABF">
            <w:pPr>
              <w:rPr>
                <w:rFonts w:ascii="Arial" w:hAnsi="Arial" w:cs="Arial"/>
              </w:rPr>
            </w:pPr>
            <w:r w:rsidRPr="00C669BA">
              <w:rPr>
                <w:rFonts w:ascii="Arial" w:hAnsi="Arial" w:cs="Arial"/>
              </w:rPr>
              <w:t>Use Case Name:</w:t>
            </w:r>
          </w:p>
        </w:tc>
        <w:tc>
          <w:tcPr>
            <w:tcW w:w="6753" w:type="dxa"/>
          </w:tcPr>
          <w:p w14:paraId="47C8A418" w14:textId="77777777" w:rsidR="005E7C54" w:rsidRPr="00C669BA" w:rsidRDefault="005E7C54" w:rsidP="00190ABF">
            <w:pPr>
              <w:rPr>
                <w:rFonts w:ascii="Arial" w:hAnsi="Arial" w:cs="Arial"/>
              </w:rPr>
            </w:pPr>
            <w:r w:rsidRPr="00C669BA">
              <w:rPr>
                <w:rFonts w:ascii="Arial" w:hAnsi="Arial" w:cs="Arial"/>
              </w:rPr>
              <w:t>NAIKI</w:t>
            </w:r>
          </w:p>
        </w:tc>
      </w:tr>
      <w:tr w:rsidR="005E7C54" w14:paraId="50BEB6EF" w14:textId="77777777" w:rsidTr="00190ABF">
        <w:tc>
          <w:tcPr>
            <w:tcW w:w="2263" w:type="dxa"/>
          </w:tcPr>
          <w:p w14:paraId="3906803F" w14:textId="77777777" w:rsidR="005E7C54" w:rsidRPr="00C669BA" w:rsidRDefault="005E7C54" w:rsidP="00190ABF">
            <w:pPr>
              <w:rPr>
                <w:rFonts w:ascii="Arial" w:hAnsi="Arial" w:cs="Arial"/>
              </w:rPr>
            </w:pPr>
            <w:r w:rsidRPr="00C669BA">
              <w:rPr>
                <w:rFonts w:ascii="Arial" w:hAnsi="Arial" w:cs="Arial"/>
              </w:rPr>
              <w:t>Use Case Description:</w:t>
            </w:r>
          </w:p>
        </w:tc>
        <w:tc>
          <w:tcPr>
            <w:tcW w:w="6753" w:type="dxa"/>
          </w:tcPr>
          <w:p w14:paraId="4972B60C" w14:textId="77777777" w:rsidR="005E7C54" w:rsidRPr="00C669BA" w:rsidRDefault="005E7C54" w:rsidP="00190ABF">
            <w:pPr>
              <w:rPr>
                <w:rFonts w:ascii="Arial" w:hAnsi="Arial" w:cs="Arial"/>
              </w:rPr>
            </w:pPr>
            <w:r w:rsidRPr="00C669BA">
              <w:rPr>
                <w:rFonts w:ascii="Arial" w:eastAsia="Arial" w:hAnsi="Arial" w:cs="Arial"/>
              </w:rPr>
              <w:t>This project will deliver a platform for people to donate whatever they are fortunate with (blood, money, clothes, time, knowledge), for the betterment of the lower and underprivileged class people who are living hand to mouth conditions or have lost their home due to natural disasters or any reason and for the betterment of the environment of the country.</w:t>
            </w:r>
          </w:p>
        </w:tc>
      </w:tr>
      <w:tr w:rsidR="005E7C54" w14:paraId="457474B5" w14:textId="77777777" w:rsidTr="00190ABF">
        <w:tc>
          <w:tcPr>
            <w:tcW w:w="2263" w:type="dxa"/>
          </w:tcPr>
          <w:p w14:paraId="3F7CE117" w14:textId="77777777" w:rsidR="005E7C54" w:rsidRPr="00C669BA" w:rsidRDefault="005E7C54" w:rsidP="00190ABF">
            <w:pPr>
              <w:rPr>
                <w:rFonts w:ascii="Arial" w:hAnsi="Arial" w:cs="Arial"/>
              </w:rPr>
            </w:pPr>
            <w:r w:rsidRPr="00C669BA">
              <w:rPr>
                <w:rFonts w:ascii="Arial" w:hAnsi="Arial" w:cs="Arial"/>
              </w:rPr>
              <w:t>Actors:</w:t>
            </w:r>
          </w:p>
        </w:tc>
        <w:tc>
          <w:tcPr>
            <w:tcW w:w="6753" w:type="dxa"/>
          </w:tcPr>
          <w:p w14:paraId="34D40945" w14:textId="77777777" w:rsidR="005E7C54" w:rsidRPr="00C669BA" w:rsidRDefault="005E7C54" w:rsidP="00190ABF">
            <w:pPr>
              <w:tabs>
                <w:tab w:val="left" w:pos="840"/>
              </w:tabs>
              <w:spacing w:before="58"/>
              <w:ind w:right="558"/>
              <w:rPr>
                <w:rFonts w:ascii="Arial" w:eastAsia="Arial" w:hAnsi="Arial" w:cs="Arial"/>
              </w:rPr>
            </w:pPr>
            <w:r w:rsidRPr="00C669BA">
              <w:rPr>
                <w:rFonts w:ascii="Arial" w:eastAsia="Arial" w:hAnsi="Arial" w:cs="Arial"/>
              </w:rPr>
              <w:t>Help Seeker, NGO, Donor, System</w:t>
            </w:r>
          </w:p>
        </w:tc>
      </w:tr>
      <w:tr w:rsidR="005E7C54" w14:paraId="0703C5E4" w14:textId="77777777" w:rsidTr="00190ABF">
        <w:tc>
          <w:tcPr>
            <w:tcW w:w="2263" w:type="dxa"/>
          </w:tcPr>
          <w:p w14:paraId="1FAE1906" w14:textId="0765BDFA" w:rsidR="005E7C54" w:rsidRPr="00C669BA" w:rsidRDefault="005E7C54" w:rsidP="00190ABF">
            <w:pPr>
              <w:rPr>
                <w:rFonts w:ascii="Arial" w:hAnsi="Arial" w:cs="Arial"/>
              </w:rPr>
            </w:pPr>
            <w:r w:rsidRPr="00C669BA">
              <w:rPr>
                <w:rFonts w:ascii="Arial" w:hAnsi="Arial" w:cs="Arial"/>
              </w:rPr>
              <w:t>Pre-Condition</w:t>
            </w:r>
            <w:r w:rsidR="00C63937">
              <w:rPr>
                <w:rFonts w:ascii="Arial" w:hAnsi="Arial" w:cs="Arial"/>
              </w:rPr>
              <w:t>s</w:t>
            </w:r>
            <w:r w:rsidRPr="00C669BA">
              <w:rPr>
                <w:rFonts w:ascii="Arial" w:hAnsi="Arial" w:cs="Arial"/>
              </w:rPr>
              <w:t>:</w:t>
            </w:r>
          </w:p>
        </w:tc>
        <w:tc>
          <w:tcPr>
            <w:tcW w:w="6753" w:type="dxa"/>
          </w:tcPr>
          <w:p w14:paraId="4DF7603F" w14:textId="77777777" w:rsidR="00C63937" w:rsidRDefault="005E7C54" w:rsidP="00C63937">
            <w:pPr>
              <w:pStyle w:val="ListParagraph"/>
              <w:numPr>
                <w:ilvl w:val="0"/>
                <w:numId w:val="9"/>
              </w:numPr>
              <w:rPr>
                <w:rFonts w:ascii="Arial" w:hAnsi="Arial" w:cs="Arial"/>
              </w:rPr>
            </w:pPr>
            <w:r w:rsidRPr="00C63937">
              <w:rPr>
                <w:rFonts w:ascii="Arial" w:hAnsi="Arial" w:cs="Arial"/>
              </w:rPr>
              <w:t>Help Seeker must be needy</w:t>
            </w:r>
          </w:p>
          <w:p w14:paraId="399FFB85" w14:textId="77777777" w:rsidR="005E7C54" w:rsidRDefault="00E0654A" w:rsidP="00C63937">
            <w:pPr>
              <w:pStyle w:val="ListParagraph"/>
              <w:numPr>
                <w:ilvl w:val="0"/>
                <w:numId w:val="9"/>
              </w:numPr>
              <w:rPr>
                <w:rFonts w:ascii="Arial" w:hAnsi="Arial" w:cs="Arial"/>
              </w:rPr>
            </w:pPr>
            <w:r w:rsidRPr="00C63937">
              <w:rPr>
                <w:rFonts w:ascii="Arial" w:hAnsi="Arial" w:cs="Arial"/>
              </w:rPr>
              <w:t>Donor must have the goods to donate he is posting for</w:t>
            </w:r>
          </w:p>
          <w:p w14:paraId="7502C9C7" w14:textId="370BEA57" w:rsidR="00C63937" w:rsidRPr="00C63937" w:rsidRDefault="00C63937" w:rsidP="00C63937">
            <w:pPr>
              <w:pStyle w:val="ListParagraph"/>
              <w:numPr>
                <w:ilvl w:val="0"/>
                <w:numId w:val="9"/>
              </w:numPr>
              <w:rPr>
                <w:rFonts w:ascii="Arial" w:hAnsi="Arial" w:cs="Arial"/>
              </w:rPr>
            </w:pPr>
            <w:r>
              <w:rPr>
                <w:rFonts w:ascii="Arial" w:hAnsi="Arial" w:cs="Arial"/>
              </w:rPr>
              <w:t xml:space="preserve">The user can be either donor, help seeker or admin at a time </w:t>
            </w:r>
          </w:p>
        </w:tc>
      </w:tr>
      <w:tr w:rsidR="005E7C54" w14:paraId="4E040100" w14:textId="77777777" w:rsidTr="00190ABF">
        <w:tc>
          <w:tcPr>
            <w:tcW w:w="2263" w:type="dxa"/>
          </w:tcPr>
          <w:p w14:paraId="36CB7333" w14:textId="77777777" w:rsidR="005E7C54" w:rsidRPr="00C669BA" w:rsidRDefault="005E7C54" w:rsidP="00190ABF">
            <w:pPr>
              <w:rPr>
                <w:rFonts w:ascii="Arial" w:hAnsi="Arial" w:cs="Arial"/>
              </w:rPr>
            </w:pPr>
            <w:r w:rsidRPr="00C669BA">
              <w:rPr>
                <w:rFonts w:ascii="Arial" w:hAnsi="Arial" w:cs="Arial"/>
              </w:rPr>
              <w:t>Flow of Events:</w:t>
            </w:r>
          </w:p>
        </w:tc>
        <w:tc>
          <w:tcPr>
            <w:tcW w:w="6753" w:type="dxa"/>
          </w:tcPr>
          <w:p w14:paraId="7EA678F6" w14:textId="77777777" w:rsidR="005E7C54" w:rsidRDefault="00C63937" w:rsidP="00C63937">
            <w:pPr>
              <w:rPr>
                <w:rFonts w:ascii="Arial" w:hAnsi="Arial" w:cs="Arial"/>
                <w:b/>
                <w:bCs/>
                <w:u w:val="single"/>
              </w:rPr>
            </w:pPr>
            <w:r w:rsidRPr="00C63937">
              <w:rPr>
                <w:rFonts w:ascii="Arial" w:hAnsi="Arial" w:cs="Arial"/>
                <w:b/>
                <w:bCs/>
                <w:u w:val="single"/>
              </w:rPr>
              <w:t>If the user is Donor</w:t>
            </w:r>
          </w:p>
          <w:p w14:paraId="31469E48" w14:textId="77777777" w:rsidR="00C63937" w:rsidRPr="00C63937" w:rsidRDefault="00C63937" w:rsidP="00C63937">
            <w:pPr>
              <w:pStyle w:val="ListParagraph"/>
              <w:numPr>
                <w:ilvl w:val="0"/>
                <w:numId w:val="11"/>
              </w:numPr>
              <w:rPr>
                <w:rFonts w:ascii="Arial" w:hAnsi="Arial" w:cs="Arial"/>
                <w:b/>
                <w:bCs/>
                <w:u w:val="single"/>
              </w:rPr>
            </w:pPr>
            <w:r>
              <w:rPr>
                <w:rFonts w:ascii="Arial" w:hAnsi="Arial" w:cs="Arial"/>
              </w:rPr>
              <w:t>Signup</w:t>
            </w:r>
          </w:p>
          <w:p w14:paraId="3CD46CE8" w14:textId="77777777" w:rsidR="00C63937" w:rsidRPr="00EB4FCF" w:rsidRDefault="00C63937" w:rsidP="00C63937">
            <w:pPr>
              <w:pStyle w:val="ListParagraph"/>
              <w:numPr>
                <w:ilvl w:val="0"/>
                <w:numId w:val="11"/>
              </w:numPr>
              <w:rPr>
                <w:rFonts w:ascii="Arial" w:hAnsi="Arial" w:cs="Arial"/>
              </w:rPr>
            </w:pPr>
            <w:r w:rsidRPr="00EB4FCF">
              <w:rPr>
                <w:rFonts w:ascii="Arial" w:hAnsi="Arial" w:cs="Arial"/>
              </w:rPr>
              <w:t>Login</w:t>
            </w:r>
          </w:p>
          <w:p w14:paraId="30DA1F64" w14:textId="16D63D2E" w:rsidR="00C63937" w:rsidRPr="00EB4FCF" w:rsidRDefault="00C63937" w:rsidP="00C63937">
            <w:pPr>
              <w:pStyle w:val="ListParagraph"/>
              <w:numPr>
                <w:ilvl w:val="0"/>
                <w:numId w:val="11"/>
              </w:numPr>
              <w:rPr>
                <w:rFonts w:ascii="Arial" w:hAnsi="Arial" w:cs="Arial"/>
              </w:rPr>
            </w:pPr>
            <w:r w:rsidRPr="00EB4FCF">
              <w:rPr>
                <w:rFonts w:ascii="Arial" w:hAnsi="Arial" w:cs="Arial"/>
              </w:rPr>
              <w:t>Give Donation (Fill Donation form)</w:t>
            </w:r>
          </w:p>
          <w:p w14:paraId="527228EC" w14:textId="77777777" w:rsidR="00C63937" w:rsidRPr="00EB4FCF" w:rsidRDefault="00C63937" w:rsidP="00C63937">
            <w:pPr>
              <w:pStyle w:val="ListParagraph"/>
              <w:numPr>
                <w:ilvl w:val="0"/>
                <w:numId w:val="11"/>
              </w:numPr>
              <w:rPr>
                <w:rFonts w:ascii="Arial" w:hAnsi="Arial" w:cs="Arial"/>
              </w:rPr>
            </w:pPr>
            <w:r w:rsidRPr="00EB4FCF">
              <w:rPr>
                <w:rFonts w:ascii="Arial" w:hAnsi="Arial" w:cs="Arial"/>
              </w:rPr>
              <w:t>View previous Donations</w:t>
            </w:r>
          </w:p>
          <w:p w14:paraId="30A5E6EC" w14:textId="77777777" w:rsidR="00C63937" w:rsidRDefault="00C63937" w:rsidP="00C63937">
            <w:pPr>
              <w:rPr>
                <w:rFonts w:ascii="Arial" w:hAnsi="Arial" w:cs="Arial"/>
                <w:b/>
                <w:bCs/>
                <w:u w:val="single"/>
              </w:rPr>
            </w:pPr>
            <w:r>
              <w:rPr>
                <w:rFonts w:ascii="Arial" w:hAnsi="Arial" w:cs="Arial"/>
                <w:b/>
                <w:bCs/>
                <w:u w:val="single"/>
              </w:rPr>
              <w:t>If the user is Seeker</w:t>
            </w:r>
          </w:p>
          <w:p w14:paraId="398E7FB4" w14:textId="77777777" w:rsidR="00C63937" w:rsidRPr="00EB4FCF" w:rsidRDefault="00EB4FCF" w:rsidP="00C63937">
            <w:pPr>
              <w:pStyle w:val="ListParagraph"/>
              <w:numPr>
                <w:ilvl w:val="0"/>
                <w:numId w:val="12"/>
              </w:numPr>
              <w:rPr>
                <w:rFonts w:ascii="Arial" w:hAnsi="Arial" w:cs="Arial"/>
              </w:rPr>
            </w:pPr>
            <w:r w:rsidRPr="00EB4FCF">
              <w:rPr>
                <w:rFonts w:ascii="Arial" w:hAnsi="Arial" w:cs="Arial"/>
              </w:rPr>
              <w:t>Signup</w:t>
            </w:r>
          </w:p>
          <w:p w14:paraId="757E4161" w14:textId="77777777" w:rsidR="00EB4FCF" w:rsidRPr="00EB4FCF" w:rsidRDefault="00EB4FCF" w:rsidP="00C63937">
            <w:pPr>
              <w:pStyle w:val="ListParagraph"/>
              <w:numPr>
                <w:ilvl w:val="0"/>
                <w:numId w:val="12"/>
              </w:numPr>
              <w:rPr>
                <w:rFonts w:ascii="Arial" w:hAnsi="Arial" w:cs="Arial"/>
              </w:rPr>
            </w:pPr>
            <w:r w:rsidRPr="00EB4FCF">
              <w:rPr>
                <w:rFonts w:ascii="Arial" w:hAnsi="Arial" w:cs="Arial"/>
              </w:rPr>
              <w:t>Login</w:t>
            </w:r>
          </w:p>
          <w:p w14:paraId="164316AB" w14:textId="77777777" w:rsidR="00EB4FCF" w:rsidRPr="00EB4FCF" w:rsidRDefault="00EB4FCF" w:rsidP="00C63937">
            <w:pPr>
              <w:pStyle w:val="ListParagraph"/>
              <w:numPr>
                <w:ilvl w:val="0"/>
                <w:numId w:val="12"/>
              </w:numPr>
              <w:rPr>
                <w:rFonts w:ascii="Arial" w:hAnsi="Arial" w:cs="Arial"/>
              </w:rPr>
            </w:pPr>
            <w:r w:rsidRPr="00EB4FCF">
              <w:rPr>
                <w:rFonts w:ascii="Arial" w:hAnsi="Arial" w:cs="Arial"/>
              </w:rPr>
              <w:t>Request for Help (Fill Help Request form)</w:t>
            </w:r>
          </w:p>
          <w:p w14:paraId="0BC10A42" w14:textId="77777777" w:rsidR="00EB4FCF" w:rsidRPr="00EB4FCF" w:rsidRDefault="00EB4FCF" w:rsidP="00C63937">
            <w:pPr>
              <w:pStyle w:val="ListParagraph"/>
              <w:numPr>
                <w:ilvl w:val="0"/>
                <w:numId w:val="12"/>
              </w:numPr>
              <w:rPr>
                <w:rFonts w:ascii="Arial" w:hAnsi="Arial" w:cs="Arial"/>
              </w:rPr>
            </w:pPr>
            <w:r w:rsidRPr="00EB4FCF">
              <w:rPr>
                <w:rFonts w:ascii="Arial" w:hAnsi="Arial" w:cs="Arial"/>
              </w:rPr>
              <w:t>View previous help requests</w:t>
            </w:r>
          </w:p>
          <w:p w14:paraId="052888AC" w14:textId="77777777" w:rsidR="00EB4FCF" w:rsidRDefault="00EB4FCF" w:rsidP="00EB4FCF">
            <w:pPr>
              <w:rPr>
                <w:rFonts w:ascii="Arial" w:hAnsi="Arial" w:cs="Arial"/>
                <w:b/>
                <w:bCs/>
                <w:u w:val="single"/>
              </w:rPr>
            </w:pPr>
            <w:r>
              <w:rPr>
                <w:rFonts w:ascii="Arial" w:hAnsi="Arial" w:cs="Arial"/>
                <w:b/>
                <w:bCs/>
                <w:u w:val="single"/>
              </w:rPr>
              <w:t>If the user is Admin</w:t>
            </w:r>
          </w:p>
          <w:p w14:paraId="0D09F894" w14:textId="77777777" w:rsidR="00EB4FCF" w:rsidRPr="00EB4FCF" w:rsidRDefault="00EB4FCF" w:rsidP="00EB4FCF">
            <w:pPr>
              <w:pStyle w:val="ListParagraph"/>
              <w:numPr>
                <w:ilvl w:val="0"/>
                <w:numId w:val="13"/>
              </w:numPr>
              <w:rPr>
                <w:rFonts w:ascii="Arial" w:hAnsi="Arial" w:cs="Arial"/>
              </w:rPr>
            </w:pPr>
            <w:r w:rsidRPr="00EB4FCF">
              <w:rPr>
                <w:rFonts w:ascii="Arial" w:hAnsi="Arial" w:cs="Arial"/>
              </w:rPr>
              <w:t>Signup</w:t>
            </w:r>
          </w:p>
          <w:p w14:paraId="458A9AD9" w14:textId="77777777" w:rsidR="00EB4FCF" w:rsidRPr="00EB4FCF" w:rsidRDefault="00EB4FCF" w:rsidP="00EB4FCF">
            <w:pPr>
              <w:pStyle w:val="ListParagraph"/>
              <w:numPr>
                <w:ilvl w:val="0"/>
                <w:numId w:val="13"/>
              </w:numPr>
              <w:rPr>
                <w:rFonts w:ascii="Arial" w:hAnsi="Arial" w:cs="Arial"/>
              </w:rPr>
            </w:pPr>
            <w:r w:rsidRPr="00EB4FCF">
              <w:rPr>
                <w:rFonts w:ascii="Arial" w:hAnsi="Arial" w:cs="Arial"/>
              </w:rPr>
              <w:t>Login</w:t>
            </w:r>
          </w:p>
          <w:p w14:paraId="546F3917" w14:textId="77777777" w:rsidR="00EB4FCF" w:rsidRPr="00EB4FCF" w:rsidRDefault="00EB4FCF" w:rsidP="00EB4FCF">
            <w:pPr>
              <w:pStyle w:val="ListParagraph"/>
              <w:numPr>
                <w:ilvl w:val="0"/>
                <w:numId w:val="13"/>
              </w:numPr>
              <w:rPr>
                <w:rFonts w:ascii="Arial" w:hAnsi="Arial" w:cs="Arial"/>
              </w:rPr>
            </w:pPr>
            <w:r w:rsidRPr="00EB4FCF">
              <w:rPr>
                <w:rFonts w:ascii="Arial" w:hAnsi="Arial" w:cs="Arial"/>
              </w:rPr>
              <w:t>View all Donations not given to any seeker</w:t>
            </w:r>
          </w:p>
          <w:p w14:paraId="44C4836D" w14:textId="1A2C42EE" w:rsidR="00EB4FCF" w:rsidRPr="00EB4FCF" w:rsidRDefault="00EB4FCF" w:rsidP="00EB4FCF">
            <w:pPr>
              <w:pStyle w:val="ListParagraph"/>
              <w:numPr>
                <w:ilvl w:val="0"/>
                <w:numId w:val="13"/>
              </w:numPr>
              <w:rPr>
                <w:rFonts w:ascii="Arial" w:hAnsi="Arial" w:cs="Arial"/>
              </w:rPr>
            </w:pPr>
            <w:r w:rsidRPr="00EB4FCF">
              <w:rPr>
                <w:rFonts w:ascii="Arial" w:hAnsi="Arial" w:cs="Arial"/>
              </w:rPr>
              <w:t>View all Help requests which are not fulfilled</w:t>
            </w:r>
          </w:p>
          <w:p w14:paraId="3339DDF0" w14:textId="0FAE8EC6" w:rsidR="00EB4FCF" w:rsidRPr="00EB4FCF" w:rsidRDefault="00EB4FCF" w:rsidP="00EB4FCF">
            <w:pPr>
              <w:pStyle w:val="ListParagraph"/>
              <w:numPr>
                <w:ilvl w:val="0"/>
                <w:numId w:val="13"/>
              </w:numPr>
              <w:rPr>
                <w:rFonts w:ascii="Arial" w:hAnsi="Arial" w:cs="Arial"/>
                <w:b/>
                <w:bCs/>
                <w:u w:val="single"/>
              </w:rPr>
            </w:pPr>
            <w:r w:rsidRPr="00EB4FCF">
              <w:rPr>
                <w:rFonts w:ascii="Arial" w:hAnsi="Arial" w:cs="Arial"/>
              </w:rPr>
              <w:t>Allocate Donation</w:t>
            </w:r>
          </w:p>
        </w:tc>
      </w:tr>
      <w:tr w:rsidR="00E0654A" w14:paraId="6BB36D60" w14:textId="77777777" w:rsidTr="00190ABF">
        <w:tc>
          <w:tcPr>
            <w:tcW w:w="2263" w:type="dxa"/>
          </w:tcPr>
          <w:p w14:paraId="4FBE22FF" w14:textId="227E6E12" w:rsidR="00E0654A" w:rsidRPr="00C669BA" w:rsidRDefault="00E0654A" w:rsidP="00190ABF">
            <w:pPr>
              <w:rPr>
                <w:rFonts w:ascii="Arial" w:hAnsi="Arial" w:cs="Arial"/>
              </w:rPr>
            </w:pPr>
            <w:r>
              <w:rPr>
                <w:rFonts w:ascii="Arial" w:hAnsi="Arial" w:cs="Arial"/>
              </w:rPr>
              <w:t>Post Conditions</w:t>
            </w:r>
          </w:p>
        </w:tc>
        <w:tc>
          <w:tcPr>
            <w:tcW w:w="6753" w:type="dxa"/>
          </w:tcPr>
          <w:p w14:paraId="4656CCE8" w14:textId="77777777" w:rsidR="00C63937" w:rsidRDefault="00E0654A" w:rsidP="00C63937">
            <w:pPr>
              <w:pStyle w:val="ListParagraph"/>
              <w:numPr>
                <w:ilvl w:val="0"/>
                <w:numId w:val="10"/>
              </w:numPr>
              <w:rPr>
                <w:rFonts w:ascii="Arial" w:eastAsia="Arial" w:hAnsi="Arial" w:cs="Arial"/>
              </w:rPr>
            </w:pPr>
            <w:r w:rsidRPr="00C63937">
              <w:rPr>
                <w:rFonts w:ascii="Arial" w:eastAsia="Arial" w:hAnsi="Arial" w:cs="Arial"/>
              </w:rPr>
              <w:t>Donor donated the goods when the request is matched</w:t>
            </w:r>
          </w:p>
          <w:p w14:paraId="4C5172F1" w14:textId="69463B1E" w:rsidR="00E0654A" w:rsidRPr="00C63937" w:rsidRDefault="00E0654A" w:rsidP="00C63937">
            <w:pPr>
              <w:pStyle w:val="ListParagraph"/>
              <w:numPr>
                <w:ilvl w:val="0"/>
                <w:numId w:val="10"/>
              </w:numPr>
              <w:rPr>
                <w:rFonts w:ascii="Arial" w:eastAsia="Arial" w:hAnsi="Arial" w:cs="Arial"/>
              </w:rPr>
            </w:pPr>
            <w:r w:rsidRPr="00C63937">
              <w:rPr>
                <w:rFonts w:ascii="Arial" w:eastAsia="Arial" w:hAnsi="Arial" w:cs="Arial"/>
              </w:rPr>
              <w:t>Help seeker received the donation he was in need.</w:t>
            </w:r>
          </w:p>
        </w:tc>
      </w:tr>
    </w:tbl>
    <w:p w14:paraId="51BDAD8C" w14:textId="77777777" w:rsidR="005E7C54" w:rsidRDefault="005E7C54" w:rsidP="00BF1B43">
      <w:pPr>
        <w:ind w:left="140" w:right="114"/>
        <w:jc w:val="center"/>
        <w:rPr>
          <w:rFonts w:ascii="Arial" w:eastAsia="Arial" w:hAnsi="Arial" w:cs="Arial"/>
        </w:rPr>
      </w:pPr>
    </w:p>
    <w:p w14:paraId="3D05ED77" w14:textId="77777777" w:rsidR="00BF1B43" w:rsidRDefault="00BF1B43" w:rsidP="00BF1B43">
      <w:pPr>
        <w:ind w:right="114"/>
        <w:jc w:val="both"/>
        <w:rPr>
          <w:rFonts w:ascii="Arial" w:eastAsia="Arial" w:hAnsi="Arial" w:cs="Arial"/>
        </w:rPr>
      </w:pPr>
    </w:p>
    <w:p w14:paraId="3C081FD6" w14:textId="3B8BAA5A" w:rsidR="001C0CA1" w:rsidRDefault="001C0CA1">
      <w:pPr>
        <w:spacing w:line="200" w:lineRule="exact"/>
        <w:rPr>
          <w:rFonts w:ascii="Arial" w:eastAsia="Arial" w:hAnsi="Arial" w:cs="Arial"/>
        </w:rPr>
      </w:pPr>
    </w:p>
    <w:p w14:paraId="7813007B" w14:textId="0C065AF5" w:rsidR="005E7C54" w:rsidRDefault="005E7C54">
      <w:pPr>
        <w:spacing w:line="200" w:lineRule="exact"/>
        <w:rPr>
          <w:rFonts w:ascii="Arial" w:eastAsia="Arial" w:hAnsi="Arial" w:cs="Arial"/>
        </w:rPr>
      </w:pPr>
    </w:p>
    <w:p w14:paraId="6ADC2E9C" w14:textId="1BF50D10" w:rsidR="005E7C54" w:rsidRDefault="005E7C54">
      <w:pPr>
        <w:spacing w:line="200" w:lineRule="exact"/>
        <w:rPr>
          <w:rFonts w:ascii="Arial" w:eastAsia="Arial" w:hAnsi="Arial" w:cs="Arial"/>
        </w:rPr>
      </w:pPr>
    </w:p>
    <w:p w14:paraId="2302D1FE" w14:textId="3E3EB313" w:rsidR="005E7C54" w:rsidRDefault="005E7C54">
      <w:pPr>
        <w:spacing w:line="200" w:lineRule="exact"/>
        <w:rPr>
          <w:rFonts w:ascii="Arial" w:eastAsia="Arial" w:hAnsi="Arial" w:cs="Arial"/>
        </w:rPr>
      </w:pPr>
    </w:p>
    <w:p w14:paraId="0668A36B" w14:textId="39AD973B" w:rsidR="005E7C54" w:rsidRDefault="005E7C54">
      <w:pPr>
        <w:spacing w:line="200" w:lineRule="exact"/>
      </w:pPr>
    </w:p>
    <w:p w14:paraId="538F8F7E" w14:textId="4580C58A" w:rsidR="005E7C54" w:rsidRDefault="005E7C54">
      <w:pPr>
        <w:spacing w:line="200" w:lineRule="exact"/>
      </w:pPr>
    </w:p>
    <w:p w14:paraId="78272721" w14:textId="111521B1" w:rsidR="005E7C54" w:rsidRDefault="005E7C54">
      <w:pPr>
        <w:spacing w:line="200" w:lineRule="exact"/>
      </w:pPr>
    </w:p>
    <w:p w14:paraId="72BA2AC9" w14:textId="5CD8CA4A" w:rsidR="005E7C54" w:rsidRDefault="005E7C54">
      <w:pPr>
        <w:spacing w:line="200" w:lineRule="exact"/>
      </w:pPr>
    </w:p>
    <w:p w14:paraId="03D56DDA" w14:textId="165CCA9E" w:rsidR="006F56FC" w:rsidRDefault="006F56FC">
      <w:pPr>
        <w:spacing w:line="200" w:lineRule="exact"/>
      </w:pPr>
    </w:p>
    <w:p w14:paraId="00D5D250" w14:textId="25F20268" w:rsidR="006F56FC" w:rsidRDefault="006F56FC">
      <w:pPr>
        <w:spacing w:line="200" w:lineRule="exact"/>
      </w:pPr>
    </w:p>
    <w:p w14:paraId="5053243A" w14:textId="20A19F40" w:rsidR="006F56FC" w:rsidRDefault="006F56FC">
      <w:pPr>
        <w:spacing w:line="200" w:lineRule="exact"/>
      </w:pPr>
    </w:p>
    <w:p w14:paraId="736711B2" w14:textId="541EC363" w:rsidR="006F56FC" w:rsidRDefault="006F56FC">
      <w:pPr>
        <w:spacing w:line="200" w:lineRule="exact"/>
      </w:pPr>
    </w:p>
    <w:p w14:paraId="3B3A9232" w14:textId="51074AD9" w:rsidR="006F56FC" w:rsidRDefault="006F56FC">
      <w:pPr>
        <w:spacing w:line="200" w:lineRule="exact"/>
      </w:pPr>
    </w:p>
    <w:p w14:paraId="1FCF5A00" w14:textId="70BC6C71" w:rsidR="006F56FC" w:rsidRDefault="006F56FC">
      <w:pPr>
        <w:spacing w:line="200" w:lineRule="exact"/>
      </w:pPr>
    </w:p>
    <w:p w14:paraId="07991EF8" w14:textId="1845C392" w:rsidR="006F56FC" w:rsidRDefault="006F56FC">
      <w:pPr>
        <w:spacing w:line="200" w:lineRule="exact"/>
      </w:pPr>
    </w:p>
    <w:p w14:paraId="476C89B6" w14:textId="29EBE482" w:rsidR="006F56FC" w:rsidRDefault="006F56FC">
      <w:pPr>
        <w:spacing w:line="200" w:lineRule="exact"/>
      </w:pPr>
    </w:p>
    <w:p w14:paraId="59AA1D73" w14:textId="6E38B6E4" w:rsidR="006F56FC" w:rsidRDefault="006F56FC">
      <w:pPr>
        <w:spacing w:line="200" w:lineRule="exact"/>
      </w:pPr>
    </w:p>
    <w:p w14:paraId="10CD3B2C" w14:textId="2C63C1A8" w:rsidR="006F56FC" w:rsidRDefault="006F56FC">
      <w:pPr>
        <w:spacing w:line="200" w:lineRule="exact"/>
      </w:pPr>
    </w:p>
    <w:p w14:paraId="0A090621" w14:textId="173CC707" w:rsidR="006F56FC" w:rsidRDefault="006F56FC">
      <w:pPr>
        <w:spacing w:line="200" w:lineRule="exact"/>
      </w:pPr>
    </w:p>
    <w:p w14:paraId="11AC2360" w14:textId="13D5C676" w:rsidR="006F56FC" w:rsidRDefault="006F56FC">
      <w:pPr>
        <w:spacing w:line="200" w:lineRule="exact"/>
      </w:pPr>
    </w:p>
    <w:p w14:paraId="0B2B5345" w14:textId="18262C9A" w:rsidR="006F56FC" w:rsidRDefault="006F56FC">
      <w:pPr>
        <w:spacing w:line="200" w:lineRule="exact"/>
      </w:pPr>
    </w:p>
    <w:p w14:paraId="0B89BBB5" w14:textId="3DF2C53A" w:rsidR="006F56FC" w:rsidRDefault="006F56FC">
      <w:pPr>
        <w:spacing w:line="200" w:lineRule="exact"/>
      </w:pPr>
    </w:p>
    <w:p w14:paraId="25851DEF" w14:textId="7EDA27D2" w:rsidR="006F56FC" w:rsidRDefault="006F56FC">
      <w:pPr>
        <w:spacing w:line="200" w:lineRule="exact"/>
      </w:pPr>
    </w:p>
    <w:p w14:paraId="1236A6DE" w14:textId="77777777" w:rsidR="006F56FC" w:rsidRDefault="006F56FC">
      <w:pPr>
        <w:spacing w:line="200" w:lineRule="exact"/>
      </w:pPr>
    </w:p>
    <w:p w14:paraId="39F14BC4" w14:textId="78F464DB" w:rsidR="005E7C54" w:rsidRDefault="005E7C54">
      <w:pPr>
        <w:spacing w:line="200" w:lineRule="exact"/>
      </w:pPr>
    </w:p>
    <w:p w14:paraId="52CE30C6" w14:textId="4B3208A6" w:rsidR="005E7C54" w:rsidRDefault="005E7C54">
      <w:pPr>
        <w:spacing w:line="200" w:lineRule="exact"/>
      </w:pPr>
    </w:p>
    <w:p w14:paraId="5982B7A6" w14:textId="06CC3200" w:rsidR="005E7C54" w:rsidRDefault="005E7C54">
      <w:pPr>
        <w:spacing w:line="200" w:lineRule="exact"/>
      </w:pPr>
    </w:p>
    <w:p w14:paraId="62A6E38B" w14:textId="77777777" w:rsidR="005E7C54" w:rsidRDefault="005E7C54">
      <w:pPr>
        <w:spacing w:line="200" w:lineRule="exact"/>
      </w:pPr>
    </w:p>
    <w:p w14:paraId="1EBA24D8" w14:textId="77777777" w:rsidR="001C0CA1" w:rsidRDefault="001C0CA1">
      <w:pPr>
        <w:spacing w:line="200" w:lineRule="exact"/>
      </w:pPr>
    </w:p>
    <w:p w14:paraId="66242C9C" w14:textId="77777777" w:rsidR="001C0CA1" w:rsidRDefault="001C0CA1">
      <w:pPr>
        <w:spacing w:line="200" w:lineRule="exact"/>
      </w:pPr>
    </w:p>
    <w:p w14:paraId="14D05B14" w14:textId="77777777" w:rsidR="001C0CA1" w:rsidRDefault="001C0CA1">
      <w:pPr>
        <w:spacing w:line="200" w:lineRule="exact"/>
      </w:pPr>
    </w:p>
    <w:p w14:paraId="518C521E" w14:textId="77777777" w:rsidR="00350046" w:rsidRDefault="00350046" w:rsidP="00350046">
      <w:pPr>
        <w:spacing w:before="18"/>
        <w:ind w:left="140" w:right="4614"/>
        <w:jc w:val="both"/>
        <w:rPr>
          <w:rFonts w:ascii="Arial" w:eastAsia="Arial" w:hAnsi="Arial" w:cs="Arial"/>
          <w:sz w:val="32"/>
          <w:szCs w:val="32"/>
        </w:rPr>
      </w:pPr>
      <w:r>
        <w:rPr>
          <w:rFonts w:ascii="Arial" w:eastAsia="Arial" w:hAnsi="Arial" w:cs="Arial"/>
          <w:b/>
          <w:i/>
          <w:w w:val="99"/>
          <w:sz w:val="32"/>
          <w:szCs w:val="32"/>
        </w:rPr>
        <w:t>5.</w:t>
      </w:r>
      <w:r>
        <w:rPr>
          <w:rFonts w:ascii="Arial" w:eastAsia="Arial" w:hAnsi="Arial" w:cs="Arial"/>
          <w:b/>
          <w:i/>
          <w:sz w:val="32"/>
          <w:szCs w:val="32"/>
        </w:rPr>
        <w:t xml:space="preserve"> </w:t>
      </w:r>
      <w:r>
        <w:rPr>
          <w:rFonts w:ascii="Arial" w:eastAsia="Arial" w:hAnsi="Arial" w:cs="Arial"/>
          <w:b/>
          <w:i/>
          <w:w w:val="99"/>
          <w:sz w:val="32"/>
          <w:szCs w:val="32"/>
        </w:rPr>
        <w:t>Non-functional</w:t>
      </w:r>
      <w:r>
        <w:rPr>
          <w:rFonts w:ascii="Arial" w:eastAsia="Arial" w:hAnsi="Arial" w:cs="Arial"/>
          <w:b/>
          <w:i/>
          <w:sz w:val="32"/>
          <w:szCs w:val="32"/>
        </w:rPr>
        <w:t xml:space="preserve"> </w:t>
      </w:r>
      <w:r>
        <w:rPr>
          <w:rFonts w:ascii="Arial" w:eastAsia="Arial" w:hAnsi="Arial" w:cs="Arial"/>
          <w:b/>
          <w:i/>
          <w:w w:val="99"/>
          <w:sz w:val="32"/>
          <w:szCs w:val="32"/>
        </w:rPr>
        <w:t>Requirements</w:t>
      </w:r>
    </w:p>
    <w:p w14:paraId="0F373194" w14:textId="77777777" w:rsidR="00350046" w:rsidRDefault="00350046" w:rsidP="00350046">
      <w:pPr>
        <w:spacing w:before="10" w:line="100" w:lineRule="exact"/>
        <w:rPr>
          <w:sz w:val="11"/>
          <w:szCs w:val="11"/>
        </w:rPr>
      </w:pPr>
    </w:p>
    <w:p w14:paraId="5375A4BA" w14:textId="77777777" w:rsidR="00350046" w:rsidRDefault="00350046" w:rsidP="00350046">
      <w:pPr>
        <w:ind w:left="140" w:right="5249"/>
        <w:jc w:val="both"/>
        <w:rPr>
          <w:rFonts w:ascii="Arial" w:eastAsia="Arial" w:hAnsi="Arial" w:cs="Arial"/>
          <w:sz w:val="24"/>
          <w:szCs w:val="24"/>
        </w:rPr>
      </w:pPr>
      <w:r>
        <w:rPr>
          <w:rFonts w:ascii="Arial" w:eastAsia="Arial" w:hAnsi="Arial" w:cs="Arial"/>
          <w:b/>
          <w:i/>
          <w:sz w:val="24"/>
          <w:szCs w:val="24"/>
        </w:rPr>
        <w:t>5.1.          Performance Requirements</w:t>
      </w:r>
    </w:p>
    <w:p w14:paraId="633D429E" w14:textId="77777777" w:rsidR="00350046" w:rsidRDefault="00350046" w:rsidP="00350046">
      <w:pPr>
        <w:spacing w:before="9" w:line="100" w:lineRule="exact"/>
        <w:rPr>
          <w:sz w:val="11"/>
          <w:szCs w:val="11"/>
        </w:rPr>
      </w:pPr>
    </w:p>
    <w:p w14:paraId="00A904D0" w14:textId="66C59C5F" w:rsidR="005E7C54" w:rsidRPr="000778E8" w:rsidRDefault="000778E8" w:rsidP="00350046">
      <w:pPr>
        <w:ind w:left="140" w:right="106"/>
        <w:jc w:val="both"/>
        <w:rPr>
          <w:rFonts w:ascii="Arial" w:eastAsia="Arial" w:hAnsi="Arial" w:cs="Arial"/>
          <w:iCs/>
        </w:rPr>
      </w:pPr>
      <w:r w:rsidRPr="000778E8">
        <w:rPr>
          <w:rFonts w:ascii="Arial" w:hAnsi="Arial" w:cs="Arial"/>
        </w:rPr>
        <w:t>The system must be interactive, and the delays involved must be less. So, in every action-response of the system, there are no immediate delays</w:t>
      </w:r>
    </w:p>
    <w:p w14:paraId="49D8490F" w14:textId="77777777" w:rsidR="00350046" w:rsidRDefault="00350046" w:rsidP="00350046">
      <w:pPr>
        <w:spacing w:before="1" w:line="120" w:lineRule="exact"/>
        <w:rPr>
          <w:sz w:val="12"/>
          <w:szCs w:val="12"/>
        </w:rPr>
      </w:pPr>
    </w:p>
    <w:p w14:paraId="0977A975" w14:textId="77777777" w:rsidR="00350046" w:rsidRDefault="00350046" w:rsidP="00350046">
      <w:pPr>
        <w:ind w:left="140" w:right="5995"/>
        <w:jc w:val="both"/>
        <w:rPr>
          <w:rFonts w:ascii="Arial" w:eastAsia="Arial" w:hAnsi="Arial" w:cs="Arial"/>
          <w:sz w:val="24"/>
          <w:szCs w:val="24"/>
        </w:rPr>
      </w:pPr>
      <w:r>
        <w:rPr>
          <w:rFonts w:ascii="Arial" w:eastAsia="Arial" w:hAnsi="Arial" w:cs="Arial"/>
          <w:b/>
          <w:i/>
          <w:sz w:val="24"/>
          <w:szCs w:val="24"/>
        </w:rPr>
        <w:t>5.2.          Safety Requirements</w:t>
      </w:r>
    </w:p>
    <w:p w14:paraId="4EAC9B49" w14:textId="77777777" w:rsidR="00350046" w:rsidRPr="000778E8" w:rsidRDefault="00350046" w:rsidP="000778E8">
      <w:pPr>
        <w:rPr>
          <w:rFonts w:ascii="Arial" w:hAnsi="Arial" w:cs="Arial"/>
        </w:rPr>
      </w:pPr>
    </w:p>
    <w:p w14:paraId="5395D142" w14:textId="19E5C80B" w:rsidR="00350046" w:rsidRDefault="000778E8" w:rsidP="000778E8">
      <w:pPr>
        <w:ind w:firstLine="140"/>
        <w:rPr>
          <w:rFonts w:ascii="Arial" w:hAnsi="Arial" w:cs="Arial"/>
        </w:rPr>
      </w:pPr>
      <w:r w:rsidRPr="000778E8">
        <w:rPr>
          <w:rFonts w:ascii="Arial" w:hAnsi="Arial" w:cs="Arial"/>
        </w:rPr>
        <w:t>Information transmission should be securely transmitted to the server without any changes in information.</w:t>
      </w:r>
    </w:p>
    <w:p w14:paraId="1F37FD47" w14:textId="77777777" w:rsidR="00282F2D" w:rsidRPr="000778E8" w:rsidRDefault="00282F2D" w:rsidP="000778E8">
      <w:pPr>
        <w:ind w:firstLine="140"/>
        <w:rPr>
          <w:rFonts w:ascii="Arial" w:hAnsi="Arial" w:cs="Arial"/>
          <w:sz w:val="12"/>
          <w:szCs w:val="12"/>
        </w:rPr>
      </w:pPr>
    </w:p>
    <w:p w14:paraId="3589A918" w14:textId="77777777" w:rsidR="00350046" w:rsidRDefault="00350046" w:rsidP="00350046">
      <w:pPr>
        <w:ind w:left="140" w:right="5772"/>
        <w:jc w:val="both"/>
        <w:rPr>
          <w:rFonts w:ascii="Arial" w:eastAsia="Arial" w:hAnsi="Arial" w:cs="Arial"/>
          <w:sz w:val="24"/>
          <w:szCs w:val="24"/>
        </w:rPr>
      </w:pPr>
      <w:r>
        <w:rPr>
          <w:rFonts w:ascii="Arial" w:eastAsia="Arial" w:hAnsi="Arial" w:cs="Arial"/>
          <w:b/>
          <w:i/>
          <w:sz w:val="24"/>
          <w:szCs w:val="24"/>
        </w:rPr>
        <w:t>5.3.          Security Requirements</w:t>
      </w:r>
    </w:p>
    <w:p w14:paraId="7D28C892" w14:textId="77777777" w:rsidR="00350046" w:rsidRDefault="00350046" w:rsidP="00350046">
      <w:pPr>
        <w:spacing w:before="10" w:line="100" w:lineRule="exact"/>
        <w:rPr>
          <w:sz w:val="11"/>
          <w:szCs w:val="11"/>
        </w:rPr>
      </w:pPr>
    </w:p>
    <w:p w14:paraId="6681EF08" w14:textId="734B4F0F" w:rsidR="000778E8" w:rsidRPr="000778E8" w:rsidRDefault="000778E8" w:rsidP="000778E8">
      <w:pPr>
        <w:ind w:left="140"/>
        <w:rPr>
          <w:rFonts w:ascii="Arial" w:eastAsia="Arial" w:hAnsi="Arial" w:cs="Arial"/>
          <w:i/>
          <w:w w:val="99"/>
        </w:rPr>
      </w:pPr>
      <w:r w:rsidRPr="000778E8">
        <w:rPr>
          <w:rFonts w:ascii="Arial" w:hAnsi="Arial" w:cs="Arial"/>
        </w:rPr>
        <w:t>The main security concern is for users' accounts hence proper login mechanism should be used to avoid hacking. Hence, security is provided from unwanted use of recognition software.</w:t>
      </w:r>
    </w:p>
    <w:p w14:paraId="08C3E001" w14:textId="77777777" w:rsidR="00282F2D" w:rsidRDefault="00282F2D" w:rsidP="00350046">
      <w:pPr>
        <w:ind w:left="140" w:right="6034"/>
        <w:jc w:val="both"/>
        <w:rPr>
          <w:rFonts w:ascii="Arial" w:eastAsia="Arial" w:hAnsi="Arial" w:cs="Arial"/>
          <w:b/>
          <w:i/>
          <w:sz w:val="24"/>
          <w:szCs w:val="24"/>
        </w:rPr>
      </w:pPr>
    </w:p>
    <w:p w14:paraId="7BA54094" w14:textId="41FC57DF" w:rsidR="00350046" w:rsidRDefault="00350046" w:rsidP="00350046">
      <w:pPr>
        <w:ind w:left="140" w:right="6034"/>
        <w:jc w:val="both"/>
        <w:rPr>
          <w:rFonts w:ascii="Arial" w:eastAsia="Arial" w:hAnsi="Arial" w:cs="Arial"/>
          <w:sz w:val="24"/>
          <w:szCs w:val="24"/>
        </w:rPr>
      </w:pPr>
      <w:r>
        <w:rPr>
          <w:rFonts w:ascii="Arial" w:eastAsia="Arial" w:hAnsi="Arial" w:cs="Arial"/>
          <w:b/>
          <w:i/>
          <w:sz w:val="24"/>
          <w:szCs w:val="24"/>
        </w:rPr>
        <w:t>5.4.          User Documentation</w:t>
      </w:r>
    </w:p>
    <w:p w14:paraId="0DAB656E" w14:textId="77777777" w:rsidR="00350046" w:rsidRDefault="00350046" w:rsidP="00350046">
      <w:pPr>
        <w:spacing w:before="7" w:line="100" w:lineRule="exact"/>
        <w:rPr>
          <w:sz w:val="11"/>
          <w:szCs w:val="11"/>
        </w:rPr>
      </w:pPr>
    </w:p>
    <w:p w14:paraId="6A4DB4ED" w14:textId="47F82E71" w:rsidR="00350046" w:rsidRPr="000778E8" w:rsidRDefault="000778E8" w:rsidP="000778E8">
      <w:pPr>
        <w:ind w:left="140"/>
        <w:rPr>
          <w:rFonts w:ascii="Arial" w:eastAsia="Arial" w:hAnsi="Arial" w:cs="Arial"/>
          <w:i/>
          <w:w w:val="99"/>
        </w:rPr>
      </w:pPr>
      <w:r w:rsidRPr="000778E8">
        <w:rPr>
          <w:rFonts w:ascii="Arial" w:hAnsi="Arial" w:cs="Arial"/>
        </w:rPr>
        <w:t>As the system provides the right tools for discussion, problem solving must be made sure that the system is reliable in its operations and for securing the sensitive details.</w:t>
      </w:r>
      <w:r w:rsidR="00350046" w:rsidRPr="000778E8">
        <w:rPr>
          <w:rFonts w:ascii="Arial" w:eastAsia="Arial" w:hAnsi="Arial" w:cs="Arial"/>
          <w:i/>
          <w:w w:val="99"/>
        </w:rPr>
        <w:br w:type="page"/>
      </w:r>
    </w:p>
    <w:p w14:paraId="1842D227" w14:textId="678C9AB1" w:rsidR="00350046" w:rsidRDefault="00350046">
      <w:pPr>
        <w:spacing w:line="200" w:lineRule="exact"/>
      </w:pPr>
    </w:p>
    <w:p w14:paraId="227BFE25" w14:textId="77777777" w:rsidR="005E7C54" w:rsidRDefault="005E7C54" w:rsidP="005E7C54">
      <w:pPr>
        <w:rPr>
          <w:rFonts w:ascii="Arial" w:eastAsia="Arial" w:hAnsi="Arial" w:cs="Arial"/>
          <w:b/>
          <w:i/>
          <w:sz w:val="40"/>
          <w:szCs w:val="40"/>
        </w:rPr>
      </w:pPr>
    </w:p>
    <w:p w14:paraId="4B0F418D" w14:textId="77777777" w:rsidR="005E7C54" w:rsidRDefault="005E7C54" w:rsidP="005E7C54">
      <w:pPr>
        <w:rPr>
          <w:rFonts w:ascii="Arial" w:eastAsia="Arial" w:hAnsi="Arial" w:cs="Arial"/>
          <w:b/>
          <w:i/>
          <w:sz w:val="40"/>
          <w:szCs w:val="40"/>
        </w:rPr>
      </w:pPr>
    </w:p>
    <w:p w14:paraId="35ED8977" w14:textId="77777777" w:rsidR="005E7C54" w:rsidRDefault="005E7C54" w:rsidP="005E7C54">
      <w:pPr>
        <w:rPr>
          <w:rFonts w:ascii="Arial" w:eastAsia="Arial" w:hAnsi="Arial" w:cs="Arial"/>
          <w:b/>
          <w:i/>
          <w:sz w:val="40"/>
          <w:szCs w:val="40"/>
        </w:rPr>
      </w:pPr>
    </w:p>
    <w:p w14:paraId="6C6ACF86" w14:textId="77777777" w:rsidR="005E7C54" w:rsidRDefault="005E7C54" w:rsidP="005E7C54">
      <w:pPr>
        <w:rPr>
          <w:rFonts w:ascii="Arial" w:eastAsia="Arial" w:hAnsi="Arial" w:cs="Arial"/>
          <w:b/>
          <w:i/>
          <w:sz w:val="40"/>
          <w:szCs w:val="40"/>
        </w:rPr>
      </w:pPr>
    </w:p>
    <w:p w14:paraId="48D51220" w14:textId="77777777" w:rsidR="005E7C54" w:rsidRDefault="005E7C54" w:rsidP="005E7C54">
      <w:pPr>
        <w:rPr>
          <w:rFonts w:ascii="Arial" w:eastAsia="Arial" w:hAnsi="Arial" w:cs="Arial"/>
          <w:b/>
          <w:i/>
          <w:sz w:val="40"/>
          <w:szCs w:val="40"/>
        </w:rPr>
      </w:pPr>
    </w:p>
    <w:p w14:paraId="7D833867" w14:textId="77777777" w:rsidR="005E7C54" w:rsidRDefault="005E7C54" w:rsidP="005E7C54">
      <w:pPr>
        <w:rPr>
          <w:rFonts w:ascii="Arial" w:eastAsia="Arial" w:hAnsi="Arial" w:cs="Arial"/>
          <w:b/>
          <w:i/>
          <w:sz w:val="40"/>
          <w:szCs w:val="40"/>
        </w:rPr>
      </w:pPr>
    </w:p>
    <w:p w14:paraId="62464570" w14:textId="77777777" w:rsidR="005E7C54" w:rsidRDefault="005E7C54" w:rsidP="005E7C54">
      <w:pPr>
        <w:rPr>
          <w:rFonts w:ascii="Arial" w:eastAsia="Arial" w:hAnsi="Arial" w:cs="Arial"/>
          <w:b/>
          <w:i/>
          <w:sz w:val="40"/>
          <w:szCs w:val="40"/>
        </w:rPr>
      </w:pPr>
    </w:p>
    <w:p w14:paraId="64FBFAF0" w14:textId="77777777" w:rsidR="005E7C54" w:rsidRDefault="005E7C54" w:rsidP="005E7C54">
      <w:pPr>
        <w:rPr>
          <w:rFonts w:ascii="Arial" w:eastAsia="Arial" w:hAnsi="Arial" w:cs="Arial"/>
          <w:b/>
          <w:i/>
          <w:sz w:val="40"/>
          <w:szCs w:val="40"/>
        </w:rPr>
      </w:pPr>
    </w:p>
    <w:p w14:paraId="16FEBE41" w14:textId="77777777" w:rsidR="005E7C54" w:rsidRDefault="005E7C54" w:rsidP="005E7C54">
      <w:pPr>
        <w:rPr>
          <w:rFonts w:ascii="Arial" w:eastAsia="Arial" w:hAnsi="Arial" w:cs="Arial"/>
          <w:b/>
          <w:i/>
          <w:sz w:val="40"/>
          <w:szCs w:val="40"/>
        </w:rPr>
      </w:pPr>
    </w:p>
    <w:p w14:paraId="2B3208EA" w14:textId="77777777" w:rsidR="005E7C54" w:rsidRDefault="005E7C54" w:rsidP="005E7C54">
      <w:pPr>
        <w:rPr>
          <w:rFonts w:ascii="Arial" w:eastAsia="Arial" w:hAnsi="Arial" w:cs="Arial"/>
          <w:b/>
          <w:i/>
          <w:sz w:val="40"/>
          <w:szCs w:val="40"/>
        </w:rPr>
      </w:pPr>
    </w:p>
    <w:p w14:paraId="685119B8" w14:textId="77777777" w:rsidR="005E7C54" w:rsidRDefault="005E7C54" w:rsidP="005E7C54">
      <w:pPr>
        <w:rPr>
          <w:rFonts w:ascii="Arial" w:eastAsia="Arial" w:hAnsi="Arial" w:cs="Arial"/>
          <w:b/>
          <w:i/>
          <w:sz w:val="40"/>
          <w:szCs w:val="40"/>
        </w:rPr>
      </w:pPr>
    </w:p>
    <w:p w14:paraId="6C60CA4C" w14:textId="77777777" w:rsidR="005E7C54" w:rsidRDefault="005E7C54" w:rsidP="005E7C54">
      <w:pPr>
        <w:rPr>
          <w:rFonts w:ascii="Arial" w:eastAsia="Arial" w:hAnsi="Arial" w:cs="Arial"/>
          <w:b/>
          <w:i/>
          <w:sz w:val="40"/>
          <w:szCs w:val="40"/>
        </w:rPr>
      </w:pPr>
    </w:p>
    <w:p w14:paraId="522B8D24" w14:textId="77777777" w:rsidR="005E7C54" w:rsidRDefault="005E7C54" w:rsidP="005E7C54">
      <w:pPr>
        <w:jc w:val="center"/>
        <w:rPr>
          <w:rFonts w:ascii="Arial" w:eastAsia="Arial" w:hAnsi="Arial" w:cs="Arial"/>
          <w:b/>
          <w:i/>
          <w:sz w:val="40"/>
          <w:szCs w:val="40"/>
        </w:rPr>
      </w:pPr>
    </w:p>
    <w:p w14:paraId="34383CC1" w14:textId="583DB3E7" w:rsidR="001C0CA1" w:rsidRDefault="005C4501" w:rsidP="005E7C54">
      <w:pPr>
        <w:jc w:val="center"/>
        <w:rPr>
          <w:rFonts w:ascii="Arial" w:eastAsia="Arial" w:hAnsi="Arial" w:cs="Arial"/>
          <w:sz w:val="40"/>
          <w:szCs w:val="40"/>
        </w:rPr>
        <w:sectPr w:rsidR="001C0CA1">
          <w:pgSz w:w="12240" w:h="15840"/>
          <w:pgMar w:top="720" w:right="1300" w:bottom="280" w:left="1300" w:header="533" w:footer="970" w:gutter="0"/>
          <w:cols w:space="720"/>
        </w:sectPr>
      </w:pPr>
      <w:r>
        <w:rPr>
          <w:rFonts w:ascii="Arial" w:eastAsia="Arial" w:hAnsi="Arial" w:cs="Arial"/>
          <w:b/>
          <w:i/>
          <w:sz w:val="40"/>
          <w:szCs w:val="40"/>
        </w:rPr>
        <w:t>SDS</w:t>
      </w:r>
    </w:p>
    <w:p w14:paraId="6C7F82D0" w14:textId="77777777" w:rsidR="001C0CA1" w:rsidRDefault="001C0CA1">
      <w:pPr>
        <w:spacing w:line="200" w:lineRule="exact"/>
      </w:pPr>
    </w:p>
    <w:p w14:paraId="72CA696F" w14:textId="77777777" w:rsidR="001C0CA1" w:rsidRDefault="001C0CA1">
      <w:pPr>
        <w:spacing w:line="200" w:lineRule="exact"/>
      </w:pPr>
    </w:p>
    <w:p w14:paraId="5A3BBB89" w14:textId="77777777" w:rsidR="001C0CA1" w:rsidRDefault="001C0CA1">
      <w:pPr>
        <w:spacing w:before="9" w:line="280" w:lineRule="exact"/>
        <w:rPr>
          <w:sz w:val="28"/>
          <w:szCs w:val="28"/>
        </w:rPr>
      </w:pPr>
    </w:p>
    <w:p w14:paraId="40966C7B" w14:textId="77777777" w:rsidR="001C0CA1" w:rsidRDefault="005C4501">
      <w:pPr>
        <w:spacing w:before="18"/>
        <w:ind w:left="140"/>
        <w:rPr>
          <w:rFonts w:ascii="Arial" w:eastAsia="Arial" w:hAnsi="Arial" w:cs="Arial"/>
          <w:sz w:val="32"/>
          <w:szCs w:val="32"/>
        </w:rPr>
      </w:pPr>
      <w:r>
        <w:rPr>
          <w:rFonts w:ascii="Arial" w:eastAsia="Arial" w:hAnsi="Arial" w:cs="Arial"/>
          <w:b/>
          <w:i/>
          <w:w w:val="99"/>
          <w:sz w:val="32"/>
          <w:szCs w:val="32"/>
        </w:rPr>
        <w:t>6.</w:t>
      </w:r>
      <w:r>
        <w:rPr>
          <w:rFonts w:ascii="Arial" w:eastAsia="Arial" w:hAnsi="Arial" w:cs="Arial"/>
          <w:b/>
          <w:i/>
          <w:sz w:val="32"/>
          <w:szCs w:val="32"/>
        </w:rPr>
        <w:t xml:space="preserve"> </w:t>
      </w:r>
      <w:r>
        <w:rPr>
          <w:rFonts w:ascii="Arial" w:eastAsia="Arial" w:hAnsi="Arial" w:cs="Arial"/>
          <w:b/>
          <w:i/>
          <w:w w:val="99"/>
          <w:sz w:val="32"/>
          <w:szCs w:val="32"/>
        </w:rPr>
        <w:t>System</w:t>
      </w:r>
      <w:r>
        <w:rPr>
          <w:rFonts w:ascii="Arial" w:eastAsia="Arial" w:hAnsi="Arial" w:cs="Arial"/>
          <w:b/>
          <w:i/>
          <w:sz w:val="32"/>
          <w:szCs w:val="32"/>
        </w:rPr>
        <w:t xml:space="preserve"> </w:t>
      </w:r>
      <w:r>
        <w:rPr>
          <w:rFonts w:ascii="Arial" w:eastAsia="Arial" w:hAnsi="Arial" w:cs="Arial"/>
          <w:b/>
          <w:i/>
          <w:w w:val="99"/>
          <w:sz w:val="32"/>
          <w:szCs w:val="32"/>
        </w:rPr>
        <w:t>Architecture</w:t>
      </w:r>
    </w:p>
    <w:p w14:paraId="7412E2AF" w14:textId="77777777" w:rsidR="001C0CA1" w:rsidRDefault="001C0CA1">
      <w:pPr>
        <w:spacing w:line="200" w:lineRule="exact"/>
      </w:pPr>
    </w:p>
    <w:p w14:paraId="138F3A14" w14:textId="77777777" w:rsidR="001C0CA1" w:rsidRDefault="001C0CA1">
      <w:pPr>
        <w:spacing w:before="7" w:line="260" w:lineRule="exact"/>
        <w:rPr>
          <w:sz w:val="26"/>
          <w:szCs w:val="26"/>
        </w:rPr>
      </w:pPr>
    </w:p>
    <w:p w14:paraId="78B3D752" w14:textId="270DC8F5" w:rsidR="001C0CA1" w:rsidRDefault="005C4501">
      <w:pPr>
        <w:ind w:left="140"/>
        <w:rPr>
          <w:rFonts w:ascii="Arial" w:eastAsia="Arial" w:hAnsi="Arial" w:cs="Arial"/>
          <w:b/>
          <w:sz w:val="28"/>
          <w:szCs w:val="28"/>
        </w:rPr>
      </w:pPr>
      <w:r>
        <w:rPr>
          <w:rFonts w:ascii="Arial" w:eastAsia="Arial" w:hAnsi="Arial" w:cs="Arial"/>
          <w:b/>
          <w:sz w:val="28"/>
          <w:szCs w:val="28"/>
        </w:rPr>
        <w:t>6.1.    System Level Architecture</w:t>
      </w:r>
    </w:p>
    <w:p w14:paraId="56E32B94" w14:textId="77777777" w:rsidR="000778E8" w:rsidRDefault="000778E8">
      <w:pPr>
        <w:ind w:left="140"/>
        <w:rPr>
          <w:rFonts w:ascii="Arial" w:eastAsia="Arial" w:hAnsi="Arial" w:cs="Arial"/>
          <w:sz w:val="28"/>
          <w:szCs w:val="28"/>
        </w:rPr>
      </w:pPr>
    </w:p>
    <w:p w14:paraId="774F730F" w14:textId="640BBF08" w:rsidR="00A249F1" w:rsidRPr="00282F2D" w:rsidRDefault="00A249F1" w:rsidP="00282F2D">
      <w:pPr>
        <w:ind w:left="140" w:right="626"/>
        <w:rPr>
          <w:rFonts w:eastAsia="Arial"/>
          <w:b/>
          <w:bCs/>
          <w:i/>
          <w:w w:val="99"/>
          <w:sz w:val="28"/>
          <w:szCs w:val="28"/>
        </w:rPr>
      </w:pPr>
      <w:r w:rsidRPr="00282F2D">
        <w:rPr>
          <w:rFonts w:eastAsia="Arial"/>
          <w:b/>
          <w:bCs/>
          <w:i/>
          <w:w w:val="99"/>
          <w:sz w:val="28"/>
          <w:szCs w:val="28"/>
        </w:rPr>
        <w:t>Component Diagram</w:t>
      </w:r>
    </w:p>
    <w:p w14:paraId="31AC6FD2" w14:textId="77777777" w:rsidR="000778E8" w:rsidRPr="000778E8" w:rsidRDefault="000778E8" w:rsidP="00A249F1">
      <w:pPr>
        <w:ind w:left="140" w:right="626"/>
        <w:jc w:val="center"/>
        <w:rPr>
          <w:rFonts w:ascii="Arial" w:eastAsia="Arial" w:hAnsi="Arial" w:cs="Arial"/>
          <w:b/>
          <w:bCs/>
          <w:iCs/>
          <w:w w:val="99"/>
        </w:rPr>
      </w:pPr>
    </w:p>
    <w:p w14:paraId="11ABDD19" w14:textId="07BC139B" w:rsidR="00FE19EA" w:rsidRDefault="00FE19EA">
      <w:pPr>
        <w:ind w:left="140" w:right="626"/>
        <w:rPr>
          <w:rFonts w:ascii="Arial" w:eastAsia="Arial" w:hAnsi="Arial" w:cs="Arial"/>
        </w:rPr>
      </w:pPr>
      <w:r w:rsidRPr="00FE19EA">
        <w:rPr>
          <w:rFonts w:ascii="Arial" w:eastAsia="Arial" w:hAnsi="Arial" w:cs="Arial"/>
        </w:rPr>
        <w:drawing>
          <wp:inline distT="0" distB="0" distL="0" distR="0" wp14:anchorId="6C700D3E" wp14:editId="7206E162">
            <wp:extent cx="612140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1400" cy="3498850"/>
                    </a:xfrm>
                    <a:prstGeom prst="rect">
                      <a:avLst/>
                    </a:prstGeom>
                  </pic:spPr>
                </pic:pic>
              </a:graphicData>
            </a:graphic>
          </wp:inline>
        </w:drawing>
      </w:r>
    </w:p>
    <w:p w14:paraId="2D2882CB" w14:textId="77777777" w:rsidR="00A249F1" w:rsidRDefault="00A249F1" w:rsidP="00A249F1">
      <w:pPr>
        <w:ind w:left="140" w:right="626"/>
        <w:jc w:val="center"/>
        <w:rPr>
          <w:rFonts w:ascii="Arial" w:eastAsia="Arial" w:hAnsi="Arial" w:cs="Arial"/>
        </w:rPr>
      </w:pPr>
    </w:p>
    <w:p w14:paraId="404BF5E4" w14:textId="77777777" w:rsidR="00A249F1" w:rsidRDefault="00A249F1" w:rsidP="00A249F1">
      <w:pPr>
        <w:ind w:left="140" w:right="626"/>
        <w:jc w:val="center"/>
        <w:rPr>
          <w:rFonts w:ascii="Arial" w:eastAsia="Arial" w:hAnsi="Arial" w:cs="Arial"/>
        </w:rPr>
      </w:pPr>
    </w:p>
    <w:p w14:paraId="656D59AE" w14:textId="77777777" w:rsidR="00A249F1" w:rsidRDefault="00A249F1" w:rsidP="00A249F1">
      <w:pPr>
        <w:ind w:left="140" w:right="626"/>
        <w:jc w:val="center"/>
        <w:rPr>
          <w:rFonts w:ascii="Arial" w:eastAsia="Arial" w:hAnsi="Arial" w:cs="Arial"/>
        </w:rPr>
      </w:pPr>
    </w:p>
    <w:p w14:paraId="5548D1DC" w14:textId="0D67E29D" w:rsidR="00A249F1" w:rsidRPr="00282F2D" w:rsidRDefault="00A249F1" w:rsidP="00282F2D">
      <w:pPr>
        <w:ind w:left="140" w:right="626"/>
        <w:rPr>
          <w:rFonts w:eastAsia="Arial"/>
          <w:b/>
          <w:bCs/>
          <w:i/>
          <w:iCs/>
          <w:sz w:val="28"/>
          <w:szCs w:val="28"/>
        </w:rPr>
      </w:pPr>
      <w:r w:rsidRPr="00282F2D">
        <w:rPr>
          <w:rFonts w:eastAsia="Arial"/>
          <w:b/>
          <w:bCs/>
          <w:i/>
          <w:iCs/>
          <w:sz w:val="28"/>
          <w:szCs w:val="28"/>
        </w:rPr>
        <w:t>Deployment Diagram</w:t>
      </w:r>
    </w:p>
    <w:p w14:paraId="29C0EF55" w14:textId="036AC97F" w:rsidR="00A249F1" w:rsidRDefault="00A249F1" w:rsidP="00A249F1">
      <w:pPr>
        <w:ind w:left="140" w:right="626"/>
        <w:jc w:val="center"/>
        <w:rPr>
          <w:rFonts w:ascii="Arial" w:eastAsia="Arial" w:hAnsi="Arial" w:cs="Arial"/>
        </w:rPr>
      </w:pPr>
      <w:r w:rsidRPr="00A249F1">
        <w:rPr>
          <w:rFonts w:ascii="Arial" w:eastAsia="Arial" w:hAnsi="Arial" w:cs="Arial"/>
        </w:rPr>
        <w:drawing>
          <wp:inline distT="0" distB="0" distL="0" distR="0" wp14:anchorId="32C0C915" wp14:editId="732AF0E0">
            <wp:extent cx="6223330" cy="2947044"/>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5139" cy="2971578"/>
                    </a:xfrm>
                    <a:prstGeom prst="rect">
                      <a:avLst/>
                    </a:prstGeom>
                  </pic:spPr>
                </pic:pic>
              </a:graphicData>
            </a:graphic>
          </wp:inline>
        </w:drawing>
      </w:r>
    </w:p>
    <w:p w14:paraId="7E7364EF" w14:textId="77777777" w:rsidR="001C0CA1" w:rsidRDefault="001C0CA1">
      <w:pPr>
        <w:spacing w:line="240" w:lineRule="exact"/>
        <w:rPr>
          <w:sz w:val="24"/>
          <w:szCs w:val="24"/>
        </w:rPr>
      </w:pPr>
    </w:p>
    <w:p w14:paraId="2D7FB6BB" w14:textId="77777777" w:rsidR="000778E8" w:rsidRDefault="000778E8">
      <w:pPr>
        <w:ind w:left="140"/>
        <w:rPr>
          <w:rFonts w:ascii="Arial" w:eastAsia="Arial" w:hAnsi="Arial" w:cs="Arial"/>
          <w:b/>
          <w:i/>
          <w:w w:val="99"/>
          <w:sz w:val="32"/>
          <w:szCs w:val="32"/>
        </w:rPr>
      </w:pPr>
    </w:p>
    <w:p w14:paraId="2BF42FD1" w14:textId="3F4AA3EE" w:rsidR="001C0CA1" w:rsidRDefault="005C4501">
      <w:pPr>
        <w:ind w:left="140"/>
        <w:rPr>
          <w:rFonts w:ascii="Arial" w:eastAsia="Arial" w:hAnsi="Arial" w:cs="Arial"/>
          <w:sz w:val="32"/>
          <w:szCs w:val="32"/>
        </w:rPr>
      </w:pPr>
      <w:r>
        <w:rPr>
          <w:rFonts w:ascii="Arial" w:eastAsia="Arial" w:hAnsi="Arial" w:cs="Arial"/>
          <w:b/>
          <w:i/>
          <w:w w:val="99"/>
          <w:sz w:val="32"/>
          <w:szCs w:val="32"/>
        </w:rPr>
        <w:t>7.</w:t>
      </w:r>
      <w:r>
        <w:rPr>
          <w:rFonts w:ascii="Arial" w:eastAsia="Arial" w:hAnsi="Arial" w:cs="Arial"/>
          <w:b/>
          <w:i/>
          <w:sz w:val="32"/>
          <w:szCs w:val="32"/>
        </w:rPr>
        <w:t xml:space="preserve"> </w:t>
      </w:r>
      <w:r>
        <w:rPr>
          <w:rFonts w:ascii="Arial" w:eastAsia="Arial" w:hAnsi="Arial" w:cs="Arial"/>
          <w:b/>
          <w:i/>
          <w:w w:val="99"/>
          <w:sz w:val="32"/>
          <w:szCs w:val="32"/>
        </w:rPr>
        <w:t>Design</w:t>
      </w:r>
      <w:r>
        <w:rPr>
          <w:rFonts w:ascii="Arial" w:eastAsia="Arial" w:hAnsi="Arial" w:cs="Arial"/>
          <w:b/>
          <w:i/>
          <w:sz w:val="32"/>
          <w:szCs w:val="32"/>
        </w:rPr>
        <w:t xml:space="preserve"> </w:t>
      </w:r>
      <w:r>
        <w:rPr>
          <w:rFonts w:ascii="Arial" w:eastAsia="Arial" w:hAnsi="Arial" w:cs="Arial"/>
          <w:b/>
          <w:i/>
          <w:w w:val="99"/>
          <w:sz w:val="32"/>
          <w:szCs w:val="32"/>
        </w:rPr>
        <w:t>Strategy</w:t>
      </w:r>
    </w:p>
    <w:p w14:paraId="08B45B57" w14:textId="0A20CB56" w:rsidR="00186085" w:rsidRDefault="00186085">
      <w:pPr>
        <w:ind w:left="500"/>
        <w:rPr>
          <w:rFonts w:ascii="Arial" w:eastAsia="Arial" w:hAnsi="Arial" w:cs="Arial"/>
          <w:i/>
          <w:w w:val="99"/>
        </w:rPr>
      </w:pPr>
    </w:p>
    <w:p w14:paraId="27255499" w14:textId="421DB561" w:rsidR="00186085" w:rsidRPr="00186085" w:rsidRDefault="00186085">
      <w:pPr>
        <w:ind w:left="500"/>
        <w:rPr>
          <w:rFonts w:ascii="Arial" w:eastAsia="Arial" w:hAnsi="Arial" w:cs="Arial"/>
          <w:iCs/>
        </w:rPr>
      </w:pPr>
      <w:r>
        <w:rPr>
          <w:rFonts w:ascii="Arial" w:eastAsia="Arial" w:hAnsi="Arial" w:cs="Arial"/>
          <w:iCs/>
          <w:w w:val="99"/>
        </w:rPr>
        <w:t xml:space="preserve">We identify the existing problems and ongoing challenges of poverty in our country. </w:t>
      </w:r>
      <w:r w:rsidR="002713A0">
        <w:rPr>
          <w:rFonts w:ascii="Arial" w:eastAsia="Arial" w:hAnsi="Arial" w:cs="Arial"/>
          <w:iCs/>
          <w:w w:val="99"/>
        </w:rPr>
        <w:t>So,</w:t>
      </w:r>
      <w:r>
        <w:rPr>
          <w:rFonts w:ascii="Arial" w:eastAsia="Arial" w:hAnsi="Arial" w:cs="Arial"/>
          <w:iCs/>
          <w:w w:val="99"/>
        </w:rPr>
        <w:t xml:space="preserve"> we successfully build this system which can be used again in the future era.</w:t>
      </w:r>
      <w:r w:rsidR="002713A0">
        <w:rPr>
          <w:rFonts w:ascii="Arial" w:eastAsia="Arial" w:hAnsi="Arial" w:cs="Arial"/>
          <w:iCs/>
          <w:w w:val="99"/>
        </w:rPr>
        <w:t xml:space="preserve"> This system is beneficial for the economical crises in Pakistan. The system has a great data management as it stores all the information about donors, help seekers, donations and help requests.</w:t>
      </w:r>
    </w:p>
    <w:p w14:paraId="50D1FD11" w14:textId="77777777" w:rsidR="001C0CA1" w:rsidRDefault="001C0CA1">
      <w:pPr>
        <w:spacing w:before="1" w:line="240" w:lineRule="exact"/>
        <w:rPr>
          <w:sz w:val="24"/>
          <w:szCs w:val="24"/>
        </w:rPr>
      </w:pPr>
    </w:p>
    <w:p w14:paraId="2CEF57DC" w14:textId="77777777" w:rsidR="00282F2D" w:rsidRDefault="00282F2D">
      <w:pPr>
        <w:ind w:left="140"/>
        <w:rPr>
          <w:rFonts w:ascii="Arial" w:eastAsia="Arial" w:hAnsi="Arial" w:cs="Arial"/>
          <w:b/>
          <w:i/>
          <w:w w:val="99"/>
          <w:sz w:val="32"/>
          <w:szCs w:val="32"/>
        </w:rPr>
      </w:pPr>
    </w:p>
    <w:p w14:paraId="22E6590F" w14:textId="42540923" w:rsidR="001C0CA1" w:rsidRDefault="005C4501">
      <w:pPr>
        <w:ind w:left="140"/>
        <w:rPr>
          <w:rFonts w:ascii="Arial" w:eastAsia="Arial" w:hAnsi="Arial" w:cs="Arial"/>
          <w:b/>
          <w:i/>
          <w:w w:val="99"/>
          <w:sz w:val="32"/>
          <w:szCs w:val="32"/>
        </w:rPr>
      </w:pPr>
      <w:r>
        <w:rPr>
          <w:rFonts w:ascii="Arial" w:eastAsia="Arial" w:hAnsi="Arial" w:cs="Arial"/>
          <w:b/>
          <w:i/>
          <w:w w:val="99"/>
          <w:sz w:val="32"/>
          <w:szCs w:val="32"/>
        </w:rPr>
        <w:t>8.</w:t>
      </w:r>
      <w:r>
        <w:rPr>
          <w:rFonts w:ascii="Arial" w:eastAsia="Arial" w:hAnsi="Arial" w:cs="Arial"/>
          <w:b/>
          <w:i/>
          <w:sz w:val="32"/>
          <w:szCs w:val="32"/>
        </w:rPr>
        <w:t xml:space="preserve"> </w:t>
      </w:r>
      <w:r>
        <w:rPr>
          <w:rFonts w:ascii="Arial" w:eastAsia="Arial" w:hAnsi="Arial" w:cs="Arial"/>
          <w:b/>
          <w:i/>
          <w:w w:val="99"/>
          <w:sz w:val="32"/>
          <w:szCs w:val="32"/>
        </w:rPr>
        <w:t>Detailed</w:t>
      </w:r>
      <w:r>
        <w:rPr>
          <w:rFonts w:ascii="Arial" w:eastAsia="Arial" w:hAnsi="Arial" w:cs="Arial"/>
          <w:b/>
          <w:i/>
          <w:sz w:val="32"/>
          <w:szCs w:val="32"/>
        </w:rPr>
        <w:t xml:space="preserve"> </w:t>
      </w:r>
      <w:r>
        <w:rPr>
          <w:rFonts w:ascii="Arial" w:eastAsia="Arial" w:hAnsi="Arial" w:cs="Arial"/>
          <w:b/>
          <w:i/>
          <w:w w:val="99"/>
          <w:sz w:val="32"/>
          <w:szCs w:val="32"/>
        </w:rPr>
        <w:t>System</w:t>
      </w:r>
      <w:r>
        <w:rPr>
          <w:rFonts w:ascii="Arial" w:eastAsia="Arial" w:hAnsi="Arial" w:cs="Arial"/>
          <w:b/>
          <w:i/>
          <w:sz w:val="32"/>
          <w:szCs w:val="32"/>
        </w:rPr>
        <w:t xml:space="preserve"> </w:t>
      </w:r>
      <w:r>
        <w:rPr>
          <w:rFonts w:ascii="Arial" w:eastAsia="Arial" w:hAnsi="Arial" w:cs="Arial"/>
          <w:b/>
          <w:i/>
          <w:w w:val="99"/>
          <w:sz w:val="32"/>
          <w:szCs w:val="32"/>
        </w:rPr>
        <w:t>Design</w:t>
      </w:r>
    </w:p>
    <w:p w14:paraId="0DDF9CA7" w14:textId="77777777" w:rsidR="00282F2D" w:rsidRDefault="00282F2D" w:rsidP="00282F2D">
      <w:pPr>
        <w:ind w:left="140"/>
        <w:jc w:val="center"/>
        <w:rPr>
          <w:rFonts w:ascii="Arial" w:eastAsia="Arial" w:hAnsi="Arial" w:cs="Arial"/>
          <w:b/>
          <w:iCs/>
          <w:w w:val="99"/>
          <w:sz w:val="22"/>
          <w:szCs w:val="22"/>
        </w:rPr>
      </w:pPr>
    </w:p>
    <w:p w14:paraId="74E2D247" w14:textId="7AB85D48" w:rsidR="00282F2D" w:rsidRPr="00282F2D" w:rsidRDefault="00282F2D" w:rsidP="00282F2D">
      <w:pPr>
        <w:ind w:left="140"/>
        <w:rPr>
          <w:rFonts w:eastAsia="Arial"/>
          <w:b/>
          <w:i/>
          <w:w w:val="99"/>
          <w:sz w:val="28"/>
          <w:szCs w:val="28"/>
        </w:rPr>
      </w:pPr>
      <w:r w:rsidRPr="00282F2D">
        <w:rPr>
          <w:rFonts w:eastAsia="Arial"/>
          <w:b/>
          <w:i/>
          <w:w w:val="99"/>
          <w:sz w:val="28"/>
          <w:szCs w:val="28"/>
        </w:rPr>
        <w:t>Class Diagram</w:t>
      </w:r>
    </w:p>
    <w:p w14:paraId="7AD28EAC" w14:textId="77777777" w:rsidR="00282F2D" w:rsidRPr="00282F2D" w:rsidRDefault="00282F2D" w:rsidP="00282F2D">
      <w:pPr>
        <w:ind w:left="140"/>
        <w:jc w:val="center"/>
        <w:rPr>
          <w:rFonts w:ascii="Arial" w:eastAsia="Arial" w:hAnsi="Arial" w:cs="Arial"/>
          <w:iCs/>
          <w:sz w:val="22"/>
          <w:szCs w:val="22"/>
        </w:rPr>
      </w:pPr>
    </w:p>
    <w:p w14:paraId="447419F7" w14:textId="79ADE5BF" w:rsidR="009564B3" w:rsidRDefault="009564B3">
      <w:pPr>
        <w:spacing w:before="1"/>
        <w:ind w:left="500"/>
        <w:rPr>
          <w:rFonts w:ascii="Arial" w:eastAsia="Arial" w:hAnsi="Arial" w:cs="Arial"/>
        </w:rPr>
      </w:pPr>
      <w:r w:rsidRPr="009564B3">
        <w:rPr>
          <w:rFonts w:ascii="Arial" w:eastAsia="Arial" w:hAnsi="Arial" w:cs="Arial"/>
          <w:noProof/>
        </w:rPr>
        <w:drawing>
          <wp:inline distT="0" distB="0" distL="0" distR="0" wp14:anchorId="1F53C73A" wp14:editId="3AF8801D">
            <wp:extent cx="6373116" cy="2783941"/>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5339" cy="2802385"/>
                    </a:xfrm>
                    <a:prstGeom prst="rect">
                      <a:avLst/>
                    </a:prstGeom>
                  </pic:spPr>
                </pic:pic>
              </a:graphicData>
            </a:graphic>
          </wp:inline>
        </w:drawing>
      </w:r>
    </w:p>
    <w:p w14:paraId="61C6A447" w14:textId="77777777" w:rsidR="001C0CA1" w:rsidRDefault="001C0CA1">
      <w:pPr>
        <w:spacing w:before="20" w:line="220" w:lineRule="exact"/>
        <w:rPr>
          <w:sz w:val="22"/>
          <w:szCs w:val="22"/>
        </w:rPr>
      </w:pPr>
    </w:p>
    <w:p w14:paraId="6ABFC949" w14:textId="77777777" w:rsidR="00282F2D" w:rsidRDefault="00282F2D">
      <w:pPr>
        <w:ind w:left="140"/>
        <w:rPr>
          <w:rFonts w:ascii="Arial" w:eastAsia="Arial" w:hAnsi="Arial" w:cs="Arial"/>
          <w:b/>
          <w:sz w:val="28"/>
          <w:szCs w:val="28"/>
        </w:rPr>
      </w:pPr>
    </w:p>
    <w:p w14:paraId="5AAEE2D7" w14:textId="77777777" w:rsidR="00282F2D" w:rsidRDefault="00282F2D">
      <w:pPr>
        <w:ind w:left="140"/>
        <w:rPr>
          <w:rFonts w:ascii="Arial" w:eastAsia="Arial" w:hAnsi="Arial" w:cs="Arial"/>
          <w:b/>
          <w:sz w:val="28"/>
          <w:szCs w:val="28"/>
        </w:rPr>
      </w:pPr>
    </w:p>
    <w:p w14:paraId="1CF16A0A" w14:textId="77777777" w:rsidR="00282F2D" w:rsidRDefault="00282F2D">
      <w:pPr>
        <w:ind w:left="140"/>
        <w:rPr>
          <w:rFonts w:ascii="Arial" w:eastAsia="Arial" w:hAnsi="Arial" w:cs="Arial"/>
          <w:b/>
          <w:sz w:val="28"/>
          <w:szCs w:val="28"/>
        </w:rPr>
      </w:pPr>
    </w:p>
    <w:p w14:paraId="1951510B" w14:textId="77777777" w:rsidR="00282F2D" w:rsidRDefault="00282F2D">
      <w:pPr>
        <w:ind w:left="140"/>
        <w:rPr>
          <w:rFonts w:ascii="Arial" w:eastAsia="Arial" w:hAnsi="Arial" w:cs="Arial"/>
          <w:b/>
          <w:sz w:val="28"/>
          <w:szCs w:val="28"/>
        </w:rPr>
      </w:pPr>
    </w:p>
    <w:p w14:paraId="6A5054B2" w14:textId="77777777" w:rsidR="00282F2D" w:rsidRDefault="00282F2D">
      <w:pPr>
        <w:ind w:left="140"/>
        <w:rPr>
          <w:rFonts w:ascii="Arial" w:eastAsia="Arial" w:hAnsi="Arial" w:cs="Arial"/>
          <w:b/>
          <w:sz w:val="28"/>
          <w:szCs w:val="28"/>
        </w:rPr>
      </w:pPr>
    </w:p>
    <w:p w14:paraId="4ADFF83D" w14:textId="77777777" w:rsidR="00282F2D" w:rsidRDefault="00282F2D">
      <w:pPr>
        <w:ind w:left="140"/>
        <w:rPr>
          <w:rFonts w:ascii="Arial" w:eastAsia="Arial" w:hAnsi="Arial" w:cs="Arial"/>
          <w:b/>
          <w:sz w:val="28"/>
          <w:szCs w:val="28"/>
        </w:rPr>
      </w:pPr>
    </w:p>
    <w:p w14:paraId="644AB1AB" w14:textId="77777777" w:rsidR="00282F2D" w:rsidRDefault="00282F2D">
      <w:pPr>
        <w:ind w:left="140"/>
        <w:rPr>
          <w:rFonts w:ascii="Arial" w:eastAsia="Arial" w:hAnsi="Arial" w:cs="Arial"/>
          <w:b/>
          <w:sz w:val="28"/>
          <w:szCs w:val="28"/>
        </w:rPr>
      </w:pPr>
    </w:p>
    <w:p w14:paraId="20D558A5" w14:textId="77777777" w:rsidR="00282F2D" w:rsidRDefault="00282F2D">
      <w:pPr>
        <w:ind w:left="140"/>
        <w:rPr>
          <w:rFonts w:ascii="Arial" w:eastAsia="Arial" w:hAnsi="Arial" w:cs="Arial"/>
          <w:b/>
          <w:sz w:val="28"/>
          <w:szCs w:val="28"/>
        </w:rPr>
      </w:pPr>
    </w:p>
    <w:p w14:paraId="794BF54C" w14:textId="77777777" w:rsidR="00282F2D" w:rsidRDefault="00282F2D">
      <w:pPr>
        <w:ind w:left="140"/>
        <w:rPr>
          <w:rFonts w:ascii="Arial" w:eastAsia="Arial" w:hAnsi="Arial" w:cs="Arial"/>
          <w:b/>
          <w:sz w:val="28"/>
          <w:szCs w:val="28"/>
        </w:rPr>
      </w:pPr>
    </w:p>
    <w:p w14:paraId="2A6FB1A4" w14:textId="77777777" w:rsidR="00282F2D" w:rsidRDefault="00282F2D">
      <w:pPr>
        <w:ind w:left="140"/>
        <w:rPr>
          <w:rFonts w:ascii="Arial" w:eastAsia="Arial" w:hAnsi="Arial" w:cs="Arial"/>
          <w:b/>
          <w:sz w:val="28"/>
          <w:szCs w:val="28"/>
        </w:rPr>
      </w:pPr>
    </w:p>
    <w:p w14:paraId="5C6AAABB" w14:textId="77777777" w:rsidR="00282F2D" w:rsidRDefault="00282F2D">
      <w:pPr>
        <w:ind w:left="140"/>
        <w:rPr>
          <w:rFonts w:ascii="Arial" w:eastAsia="Arial" w:hAnsi="Arial" w:cs="Arial"/>
          <w:b/>
          <w:sz w:val="28"/>
          <w:szCs w:val="28"/>
        </w:rPr>
      </w:pPr>
    </w:p>
    <w:p w14:paraId="3227DA88" w14:textId="77777777" w:rsidR="00282F2D" w:rsidRDefault="00282F2D">
      <w:pPr>
        <w:ind w:left="140"/>
        <w:rPr>
          <w:rFonts w:ascii="Arial" w:eastAsia="Arial" w:hAnsi="Arial" w:cs="Arial"/>
          <w:b/>
          <w:sz w:val="28"/>
          <w:szCs w:val="28"/>
        </w:rPr>
      </w:pPr>
    </w:p>
    <w:p w14:paraId="5466DDC1" w14:textId="08C42C2C" w:rsidR="00282F2D" w:rsidRDefault="00282F2D">
      <w:pPr>
        <w:ind w:left="140"/>
        <w:rPr>
          <w:rFonts w:ascii="Arial" w:eastAsia="Arial" w:hAnsi="Arial" w:cs="Arial"/>
          <w:b/>
          <w:sz w:val="28"/>
          <w:szCs w:val="28"/>
        </w:rPr>
      </w:pPr>
    </w:p>
    <w:p w14:paraId="68DF56F8" w14:textId="5B1850C4" w:rsidR="002713A0" w:rsidRDefault="002713A0">
      <w:pPr>
        <w:ind w:left="140"/>
        <w:rPr>
          <w:rFonts w:ascii="Arial" w:eastAsia="Arial" w:hAnsi="Arial" w:cs="Arial"/>
          <w:b/>
          <w:sz w:val="28"/>
          <w:szCs w:val="28"/>
        </w:rPr>
      </w:pPr>
    </w:p>
    <w:p w14:paraId="4EDF65E4" w14:textId="6B54AAE0" w:rsidR="002713A0" w:rsidRDefault="002713A0">
      <w:pPr>
        <w:ind w:left="140"/>
        <w:rPr>
          <w:rFonts w:ascii="Arial" w:eastAsia="Arial" w:hAnsi="Arial" w:cs="Arial"/>
          <w:b/>
          <w:sz w:val="28"/>
          <w:szCs w:val="28"/>
        </w:rPr>
      </w:pPr>
    </w:p>
    <w:p w14:paraId="2A2C456B" w14:textId="7F6FDF07" w:rsidR="002713A0" w:rsidRDefault="002713A0">
      <w:pPr>
        <w:ind w:left="140"/>
        <w:rPr>
          <w:rFonts w:ascii="Arial" w:eastAsia="Arial" w:hAnsi="Arial" w:cs="Arial"/>
          <w:b/>
          <w:sz w:val="28"/>
          <w:szCs w:val="28"/>
        </w:rPr>
      </w:pPr>
    </w:p>
    <w:p w14:paraId="01CC027D" w14:textId="77777777" w:rsidR="002713A0" w:rsidRDefault="002713A0">
      <w:pPr>
        <w:ind w:left="140"/>
        <w:rPr>
          <w:rFonts w:ascii="Arial" w:eastAsia="Arial" w:hAnsi="Arial" w:cs="Arial"/>
          <w:b/>
          <w:sz w:val="28"/>
          <w:szCs w:val="28"/>
        </w:rPr>
      </w:pPr>
    </w:p>
    <w:p w14:paraId="4928EE8A" w14:textId="77777777" w:rsidR="00282F2D" w:rsidRDefault="00282F2D">
      <w:pPr>
        <w:ind w:left="140"/>
        <w:rPr>
          <w:rFonts w:ascii="Arial" w:eastAsia="Arial" w:hAnsi="Arial" w:cs="Arial"/>
          <w:b/>
          <w:sz w:val="28"/>
          <w:szCs w:val="28"/>
        </w:rPr>
      </w:pPr>
    </w:p>
    <w:p w14:paraId="1C992A96" w14:textId="09562728" w:rsidR="001C0CA1" w:rsidRDefault="005C4501">
      <w:pPr>
        <w:ind w:left="140"/>
        <w:rPr>
          <w:rFonts w:ascii="Arial" w:eastAsia="Arial" w:hAnsi="Arial" w:cs="Arial"/>
          <w:sz w:val="28"/>
          <w:szCs w:val="28"/>
        </w:rPr>
      </w:pPr>
      <w:r>
        <w:rPr>
          <w:rFonts w:ascii="Arial" w:eastAsia="Arial" w:hAnsi="Arial" w:cs="Arial"/>
          <w:b/>
          <w:sz w:val="28"/>
          <w:szCs w:val="28"/>
        </w:rPr>
        <w:t>8.1.    Database Design</w:t>
      </w:r>
    </w:p>
    <w:p w14:paraId="0B2547D4" w14:textId="77777777" w:rsidR="001C0CA1" w:rsidRDefault="001C0CA1">
      <w:pPr>
        <w:spacing w:before="1" w:line="240" w:lineRule="exact"/>
        <w:rPr>
          <w:sz w:val="24"/>
          <w:szCs w:val="24"/>
        </w:rPr>
      </w:pPr>
    </w:p>
    <w:p w14:paraId="30415480" w14:textId="7389CBF8" w:rsidR="001C0CA1" w:rsidRDefault="005C4501">
      <w:pPr>
        <w:ind w:left="140"/>
        <w:rPr>
          <w:b/>
          <w:i/>
          <w:sz w:val="28"/>
          <w:szCs w:val="28"/>
        </w:rPr>
      </w:pPr>
      <w:r>
        <w:rPr>
          <w:b/>
          <w:i/>
          <w:sz w:val="28"/>
          <w:szCs w:val="28"/>
        </w:rPr>
        <w:t>E</w:t>
      </w:r>
      <w:r w:rsidR="00282F2D">
        <w:rPr>
          <w:b/>
          <w:i/>
          <w:sz w:val="28"/>
          <w:szCs w:val="28"/>
        </w:rPr>
        <w:t>E</w:t>
      </w:r>
      <w:r>
        <w:rPr>
          <w:b/>
          <w:i/>
          <w:sz w:val="28"/>
          <w:szCs w:val="28"/>
        </w:rPr>
        <w:t>R Diagram</w:t>
      </w:r>
    </w:p>
    <w:p w14:paraId="0862DE06" w14:textId="77777777" w:rsidR="00282F2D" w:rsidRDefault="00282F2D">
      <w:pPr>
        <w:ind w:left="140"/>
        <w:rPr>
          <w:sz w:val="28"/>
          <w:szCs w:val="28"/>
        </w:rPr>
      </w:pPr>
    </w:p>
    <w:p w14:paraId="55538D16" w14:textId="25586AD6" w:rsidR="00EC6322" w:rsidRDefault="009564B3">
      <w:pPr>
        <w:spacing w:before="59"/>
        <w:ind w:left="140"/>
        <w:rPr>
          <w:rFonts w:ascii="Arial" w:eastAsia="Arial" w:hAnsi="Arial" w:cs="Arial"/>
        </w:rPr>
        <w:sectPr w:rsidR="00EC6322">
          <w:pgSz w:w="12240" w:h="15840"/>
          <w:pgMar w:top="720" w:right="1300" w:bottom="280" w:left="1300" w:header="533" w:footer="970" w:gutter="0"/>
          <w:cols w:space="720"/>
        </w:sectPr>
      </w:pPr>
      <w:r w:rsidRPr="009564B3">
        <w:rPr>
          <w:noProof/>
        </w:rPr>
        <w:drawing>
          <wp:inline distT="0" distB="0" distL="0" distR="0" wp14:anchorId="4C075784" wp14:editId="48E08573">
            <wp:extent cx="6121400" cy="39046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3904615"/>
                    </a:xfrm>
                    <a:prstGeom prst="rect">
                      <a:avLst/>
                    </a:prstGeom>
                  </pic:spPr>
                </pic:pic>
              </a:graphicData>
            </a:graphic>
          </wp:inline>
        </w:drawing>
      </w:r>
    </w:p>
    <w:p w14:paraId="015875FD" w14:textId="77777777" w:rsidR="001C0CA1" w:rsidRDefault="001C0CA1">
      <w:pPr>
        <w:spacing w:line="200" w:lineRule="exact"/>
      </w:pPr>
    </w:p>
    <w:p w14:paraId="39B31B17" w14:textId="77777777" w:rsidR="001C0CA1" w:rsidRDefault="001C0CA1">
      <w:pPr>
        <w:spacing w:line="200" w:lineRule="exact"/>
      </w:pPr>
    </w:p>
    <w:p w14:paraId="27231354" w14:textId="77777777" w:rsidR="001C0CA1" w:rsidRDefault="001C0CA1">
      <w:pPr>
        <w:spacing w:before="2" w:line="280" w:lineRule="exact"/>
        <w:rPr>
          <w:sz w:val="28"/>
          <w:szCs w:val="28"/>
        </w:rPr>
      </w:pPr>
    </w:p>
    <w:p w14:paraId="07A957E2" w14:textId="77777777" w:rsidR="001C0CA1" w:rsidRDefault="005C4501">
      <w:pPr>
        <w:spacing w:before="25"/>
        <w:ind w:left="140" w:right="6376"/>
        <w:jc w:val="both"/>
        <w:rPr>
          <w:rFonts w:ascii="Arial" w:eastAsia="Arial" w:hAnsi="Arial" w:cs="Arial"/>
          <w:sz w:val="28"/>
          <w:szCs w:val="28"/>
        </w:rPr>
      </w:pPr>
      <w:r>
        <w:rPr>
          <w:rFonts w:ascii="Arial" w:eastAsia="Arial" w:hAnsi="Arial" w:cs="Arial"/>
          <w:b/>
          <w:sz w:val="28"/>
          <w:szCs w:val="28"/>
        </w:rPr>
        <w:t>8.2. Application Design</w:t>
      </w:r>
    </w:p>
    <w:p w14:paraId="7271D676" w14:textId="77777777" w:rsidR="00AC61D1" w:rsidRPr="0082564D" w:rsidRDefault="00AC61D1" w:rsidP="00AC61D1">
      <w:pPr>
        <w:rPr>
          <w:b/>
          <w:bCs/>
          <w:i/>
          <w:iCs/>
          <w:sz w:val="28"/>
          <w:szCs w:val="28"/>
        </w:rPr>
      </w:pPr>
    </w:p>
    <w:p w14:paraId="143D71CB" w14:textId="31924B39" w:rsidR="00AC61D1" w:rsidRDefault="00AC61D1" w:rsidP="00AC61D1">
      <w:pPr>
        <w:rPr>
          <w:b/>
          <w:bCs/>
          <w:i/>
          <w:iCs/>
          <w:sz w:val="28"/>
          <w:szCs w:val="28"/>
        </w:rPr>
      </w:pPr>
      <w:r>
        <w:rPr>
          <w:b/>
          <w:bCs/>
          <w:i/>
          <w:iCs/>
          <w:sz w:val="28"/>
          <w:szCs w:val="28"/>
        </w:rPr>
        <w:t>8.2.1 Sequence</w:t>
      </w:r>
      <w:r w:rsidRPr="0082564D">
        <w:rPr>
          <w:b/>
          <w:bCs/>
          <w:i/>
          <w:iCs/>
          <w:sz w:val="28"/>
          <w:szCs w:val="28"/>
        </w:rPr>
        <w:t xml:space="preserve"> Diagram</w:t>
      </w:r>
      <w:r>
        <w:rPr>
          <w:b/>
          <w:bCs/>
          <w:i/>
          <w:iCs/>
          <w:sz w:val="28"/>
          <w:szCs w:val="28"/>
        </w:rPr>
        <w:t>s</w:t>
      </w:r>
      <w:r w:rsidRPr="0082564D">
        <w:rPr>
          <w:b/>
          <w:bCs/>
          <w:i/>
          <w:iCs/>
          <w:sz w:val="28"/>
          <w:szCs w:val="28"/>
        </w:rPr>
        <w:t xml:space="preserve"> for each use</w:t>
      </w:r>
      <w:r>
        <w:rPr>
          <w:b/>
          <w:bCs/>
          <w:i/>
          <w:iCs/>
          <w:sz w:val="28"/>
          <w:szCs w:val="28"/>
        </w:rPr>
        <w:t xml:space="preserve"> case</w:t>
      </w:r>
    </w:p>
    <w:p w14:paraId="545CA6EB" w14:textId="77777777" w:rsidR="00AC61D1" w:rsidRPr="0082564D" w:rsidRDefault="00AC61D1" w:rsidP="00AC61D1">
      <w:pPr>
        <w:rPr>
          <w:b/>
          <w:bCs/>
          <w:i/>
          <w:iCs/>
          <w:sz w:val="28"/>
          <w:szCs w:val="28"/>
        </w:rPr>
      </w:pPr>
    </w:p>
    <w:p w14:paraId="302A5A8F" w14:textId="54198612" w:rsidR="00DF2E29" w:rsidRDefault="00340717">
      <w:pPr>
        <w:ind w:left="140" w:right="6626"/>
        <w:jc w:val="both"/>
        <w:rPr>
          <w:sz w:val="28"/>
          <w:szCs w:val="28"/>
        </w:rPr>
      </w:pPr>
      <w:r w:rsidRPr="00340717">
        <w:rPr>
          <w:noProof/>
          <w:sz w:val="28"/>
          <w:szCs w:val="28"/>
        </w:rPr>
        <w:drawing>
          <wp:inline distT="0" distB="0" distL="0" distR="0" wp14:anchorId="09ACAE7D" wp14:editId="7B1E4A69">
            <wp:extent cx="6121400" cy="341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1400" cy="3416300"/>
                    </a:xfrm>
                    <a:prstGeom prst="rect">
                      <a:avLst/>
                    </a:prstGeom>
                  </pic:spPr>
                </pic:pic>
              </a:graphicData>
            </a:graphic>
          </wp:inline>
        </w:drawing>
      </w:r>
    </w:p>
    <w:p w14:paraId="723937FA" w14:textId="160364E1" w:rsidR="00340717" w:rsidRDefault="00340717">
      <w:pPr>
        <w:ind w:left="140" w:right="6626"/>
        <w:jc w:val="both"/>
        <w:rPr>
          <w:sz w:val="28"/>
          <w:szCs w:val="28"/>
        </w:rPr>
      </w:pPr>
      <w:r w:rsidRPr="00340717">
        <w:rPr>
          <w:noProof/>
          <w:sz w:val="28"/>
          <w:szCs w:val="28"/>
        </w:rPr>
        <w:drawing>
          <wp:inline distT="0" distB="0" distL="0" distR="0" wp14:anchorId="36F356AA" wp14:editId="4D2EC333">
            <wp:extent cx="6121400" cy="2973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400" cy="2973070"/>
                    </a:xfrm>
                    <a:prstGeom prst="rect">
                      <a:avLst/>
                    </a:prstGeom>
                  </pic:spPr>
                </pic:pic>
              </a:graphicData>
            </a:graphic>
          </wp:inline>
        </w:drawing>
      </w:r>
    </w:p>
    <w:p w14:paraId="1B41CE0D" w14:textId="7C361A30" w:rsidR="00340717" w:rsidRDefault="00340717">
      <w:pPr>
        <w:ind w:left="140" w:right="6626"/>
        <w:jc w:val="both"/>
        <w:rPr>
          <w:sz w:val="28"/>
          <w:szCs w:val="28"/>
        </w:rPr>
      </w:pPr>
      <w:r w:rsidRPr="00340717">
        <w:rPr>
          <w:noProof/>
          <w:sz w:val="28"/>
          <w:szCs w:val="28"/>
        </w:rPr>
        <w:lastRenderedPageBreak/>
        <w:drawing>
          <wp:inline distT="0" distB="0" distL="0" distR="0" wp14:anchorId="72B097CA" wp14:editId="6F2BBE72">
            <wp:extent cx="6121400" cy="1642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1400" cy="1642745"/>
                    </a:xfrm>
                    <a:prstGeom prst="rect">
                      <a:avLst/>
                    </a:prstGeom>
                  </pic:spPr>
                </pic:pic>
              </a:graphicData>
            </a:graphic>
          </wp:inline>
        </w:drawing>
      </w:r>
    </w:p>
    <w:p w14:paraId="4297B087" w14:textId="1A0AF108" w:rsidR="00340717" w:rsidRDefault="00340717">
      <w:pPr>
        <w:ind w:left="140" w:right="6626"/>
        <w:jc w:val="both"/>
        <w:rPr>
          <w:sz w:val="28"/>
          <w:szCs w:val="28"/>
        </w:rPr>
      </w:pPr>
      <w:r w:rsidRPr="00340717">
        <w:rPr>
          <w:noProof/>
          <w:sz w:val="28"/>
          <w:szCs w:val="28"/>
        </w:rPr>
        <w:drawing>
          <wp:inline distT="0" distB="0" distL="0" distR="0" wp14:anchorId="4A186B20" wp14:editId="25D290D5">
            <wp:extent cx="5782482" cy="18100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2482" cy="1810003"/>
                    </a:xfrm>
                    <a:prstGeom prst="rect">
                      <a:avLst/>
                    </a:prstGeom>
                  </pic:spPr>
                </pic:pic>
              </a:graphicData>
            </a:graphic>
          </wp:inline>
        </w:drawing>
      </w:r>
    </w:p>
    <w:p w14:paraId="30CD757B" w14:textId="6AD22624" w:rsidR="00340717" w:rsidRDefault="00340717">
      <w:pPr>
        <w:ind w:left="140" w:right="6626"/>
        <w:jc w:val="both"/>
        <w:rPr>
          <w:sz w:val="28"/>
          <w:szCs w:val="28"/>
        </w:rPr>
      </w:pPr>
      <w:r w:rsidRPr="00340717">
        <w:rPr>
          <w:noProof/>
          <w:sz w:val="28"/>
          <w:szCs w:val="28"/>
        </w:rPr>
        <w:drawing>
          <wp:inline distT="0" distB="0" distL="0" distR="0" wp14:anchorId="1E7EA019" wp14:editId="00E84CAC">
            <wp:extent cx="6121400" cy="3033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1400" cy="3033395"/>
                    </a:xfrm>
                    <a:prstGeom prst="rect">
                      <a:avLst/>
                    </a:prstGeom>
                  </pic:spPr>
                </pic:pic>
              </a:graphicData>
            </a:graphic>
          </wp:inline>
        </w:drawing>
      </w:r>
    </w:p>
    <w:p w14:paraId="1B0E341C" w14:textId="0000BA98" w:rsidR="00340717" w:rsidRDefault="00340717">
      <w:pPr>
        <w:ind w:left="140" w:right="6626"/>
        <w:jc w:val="both"/>
        <w:rPr>
          <w:sz w:val="28"/>
          <w:szCs w:val="28"/>
        </w:rPr>
      </w:pPr>
      <w:r w:rsidRPr="00340717">
        <w:rPr>
          <w:noProof/>
          <w:sz w:val="28"/>
          <w:szCs w:val="28"/>
        </w:rPr>
        <w:lastRenderedPageBreak/>
        <w:drawing>
          <wp:inline distT="0" distB="0" distL="0" distR="0" wp14:anchorId="1B4780C3" wp14:editId="5A04AA29">
            <wp:extent cx="6121400" cy="2736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1400" cy="2736215"/>
                    </a:xfrm>
                    <a:prstGeom prst="rect">
                      <a:avLst/>
                    </a:prstGeom>
                  </pic:spPr>
                </pic:pic>
              </a:graphicData>
            </a:graphic>
          </wp:inline>
        </w:drawing>
      </w:r>
    </w:p>
    <w:p w14:paraId="37030893" w14:textId="527A3991" w:rsidR="00340717" w:rsidRDefault="00340717">
      <w:pPr>
        <w:ind w:left="140" w:right="6626"/>
        <w:jc w:val="both"/>
        <w:rPr>
          <w:sz w:val="28"/>
          <w:szCs w:val="28"/>
        </w:rPr>
      </w:pPr>
      <w:r w:rsidRPr="00340717">
        <w:rPr>
          <w:noProof/>
          <w:sz w:val="28"/>
          <w:szCs w:val="28"/>
        </w:rPr>
        <w:drawing>
          <wp:inline distT="0" distB="0" distL="0" distR="0" wp14:anchorId="54755ABF" wp14:editId="58265AE7">
            <wp:extent cx="6121400" cy="1688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1400" cy="1688465"/>
                    </a:xfrm>
                    <a:prstGeom prst="rect">
                      <a:avLst/>
                    </a:prstGeom>
                  </pic:spPr>
                </pic:pic>
              </a:graphicData>
            </a:graphic>
          </wp:inline>
        </w:drawing>
      </w:r>
    </w:p>
    <w:p w14:paraId="35FF4DDD" w14:textId="0D52B43C" w:rsidR="00340717" w:rsidRDefault="00340717">
      <w:pPr>
        <w:ind w:left="140" w:right="6626"/>
        <w:jc w:val="both"/>
        <w:rPr>
          <w:sz w:val="28"/>
          <w:szCs w:val="28"/>
        </w:rPr>
      </w:pPr>
      <w:r w:rsidRPr="00340717">
        <w:rPr>
          <w:noProof/>
          <w:sz w:val="28"/>
          <w:szCs w:val="28"/>
        </w:rPr>
        <w:drawing>
          <wp:inline distT="0" distB="0" distL="0" distR="0" wp14:anchorId="43C23882" wp14:editId="0CFEACD8">
            <wp:extent cx="5725324" cy="1800476"/>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5324" cy="1800476"/>
                    </a:xfrm>
                    <a:prstGeom prst="rect">
                      <a:avLst/>
                    </a:prstGeom>
                  </pic:spPr>
                </pic:pic>
              </a:graphicData>
            </a:graphic>
          </wp:inline>
        </w:drawing>
      </w:r>
    </w:p>
    <w:p w14:paraId="38D91533" w14:textId="438994C9" w:rsidR="00085DF7" w:rsidRDefault="00085DF7">
      <w:pPr>
        <w:ind w:left="140" w:right="6626"/>
        <w:jc w:val="both"/>
        <w:rPr>
          <w:sz w:val="28"/>
          <w:szCs w:val="28"/>
        </w:rPr>
      </w:pPr>
      <w:r w:rsidRPr="00085DF7">
        <w:rPr>
          <w:noProof/>
          <w:sz w:val="28"/>
          <w:szCs w:val="28"/>
        </w:rPr>
        <w:lastRenderedPageBreak/>
        <w:drawing>
          <wp:inline distT="0" distB="0" distL="0" distR="0" wp14:anchorId="25685B41" wp14:editId="59F267EB">
            <wp:extent cx="6121400" cy="3014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1400" cy="3014980"/>
                    </a:xfrm>
                    <a:prstGeom prst="rect">
                      <a:avLst/>
                    </a:prstGeom>
                  </pic:spPr>
                </pic:pic>
              </a:graphicData>
            </a:graphic>
          </wp:inline>
        </w:drawing>
      </w:r>
    </w:p>
    <w:p w14:paraId="101DCAE0" w14:textId="7FFE9A2B" w:rsidR="00085DF7" w:rsidRDefault="00085DF7">
      <w:pPr>
        <w:ind w:left="140" w:right="6626"/>
        <w:jc w:val="both"/>
        <w:rPr>
          <w:sz w:val="28"/>
          <w:szCs w:val="28"/>
        </w:rPr>
      </w:pPr>
      <w:r w:rsidRPr="00085DF7">
        <w:rPr>
          <w:noProof/>
          <w:sz w:val="28"/>
          <w:szCs w:val="28"/>
        </w:rPr>
        <w:drawing>
          <wp:inline distT="0" distB="0" distL="0" distR="0" wp14:anchorId="4979F8E2" wp14:editId="20049011">
            <wp:extent cx="6121400" cy="2922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1400" cy="2922905"/>
                    </a:xfrm>
                    <a:prstGeom prst="rect">
                      <a:avLst/>
                    </a:prstGeom>
                  </pic:spPr>
                </pic:pic>
              </a:graphicData>
            </a:graphic>
          </wp:inline>
        </w:drawing>
      </w:r>
    </w:p>
    <w:p w14:paraId="656D71AF" w14:textId="0B39D86E" w:rsidR="00124A45" w:rsidRDefault="00124A45">
      <w:pPr>
        <w:ind w:left="140" w:right="6626"/>
        <w:jc w:val="both"/>
        <w:rPr>
          <w:sz w:val="28"/>
          <w:szCs w:val="28"/>
        </w:rPr>
      </w:pPr>
      <w:r w:rsidRPr="00124A45">
        <w:rPr>
          <w:noProof/>
          <w:sz w:val="28"/>
          <w:szCs w:val="28"/>
        </w:rPr>
        <w:drawing>
          <wp:inline distT="0" distB="0" distL="0" distR="0" wp14:anchorId="34F51EA8" wp14:editId="3AA5D784">
            <wp:extent cx="5839640" cy="2238687"/>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39640" cy="2238687"/>
                    </a:xfrm>
                    <a:prstGeom prst="rect">
                      <a:avLst/>
                    </a:prstGeom>
                  </pic:spPr>
                </pic:pic>
              </a:graphicData>
            </a:graphic>
          </wp:inline>
        </w:drawing>
      </w:r>
    </w:p>
    <w:p w14:paraId="4530ACE8" w14:textId="4941924B" w:rsidR="0046167E" w:rsidRDefault="0046167E">
      <w:pPr>
        <w:ind w:left="140" w:right="6626"/>
        <w:jc w:val="both"/>
        <w:rPr>
          <w:sz w:val="28"/>
          <w:szCs w:val="28"/>
        </w:rPr>
      </w:pPr>
      <w:r w:rsidRPr="0046167E">
        <w:rPr>
          <w:noProof/>
          <w:sz w:val="28"/>
          <w:szCs w:val="28"/>
        </w:rPr>
        <w:lastRenderedPageBreak/>
        <w:drawing>
          <wp:inline distT="0" distB="0" distL="0" distR="0" wp14:anchorId="3FF16561" wp14:editId="2ACB0312">
            <wp:extent cx="5630061" cy="190526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0061" cy="1905266"/>
                    </a:xfrm>
                    <a:prstGeom prst="rect">
                      <a:avLst/>
                    </a:prstGeom>
                  </pic:spPr>
                </pic:pic>
              </a:graphicData>
            </a:graphic>
          </wp:inline>
        </w:drawing>
      </w:r>
    </w:p>
    <w:p w14:paraId="73962F65" w14:textId="1BEA5BE3" w:rsidR="0046167E" w:rsidRDefault="0046167E">
      <w:pPr>
        <w:ind w:left="140" w:right="6626"/>
        <w:jc w:val="both"/>
        <w:rPr>
          <w:sz w:val="28"/>
          <w:szCs w:val="28"/>
        </w:rPr>
      </w:pPr>
      <w:r w:rsidRPr="0046167E">
        <w:rPr>
          <w:noProof/>
          <w:sz w:val="28"/>
          <w:szCs w:val="28"/>
        </w:rPr>
        <w:drawing>
          <wp:inline distT="0" distB="0" distL="0" distR="0" wp14:anchorId="08D3E36B" wp14:editId="4FA460AB">
            <wp:extent cx="6121400" cy="1829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1400" cy="1829435"/>
                    </a:xfrm>
                    <a:prstGeom prst="rect">
                      <a:avLst/>
                    </a:prstGeom>
                  </pic:spPr>
                </pic:pic>
              </a:graphicData>
            </a:graphic>
          </wp:inline>
        </w:drawing>
      </w:r>
    </w:p>
    <w:p w14:paraId="2584449E" w14:textId="77777777" w:rsidR="00085DF7" w:rsidRDefault="00085DF7">
      <w:pPr>
        <w:ind w:left="140" w:right="6626"/>
        <w:jc w:val="both"/>
        <w:rPr>
          <w:sz w:val="28"/>
          <w:szCs w:val="28"/>
        </w:rPr>
      </w:pPr>
    </w:p>
    <w:p w14:paraId="7AD79B6F" w14:textId="77777777" w:rsidR="001C0CA1" w:rsidRDefault="001C0CA1">
      <w:pPr>
        <w:spacing w:before="20" w:line="220" w:lineRule="exact"/>
        <w:rPr>
          <w:sz w:val="22"/>
          <w:szCs w:val="22"/>
        </w:rPr>
      </w:pPr>
    </w:p>
    <w:p w14:paraId="3A8C82ED" w14:textId="77777777" w:rsidR="00A26BF0" w:rsidRPr="0082564D" w:rsidRDefault="00A26BF0" w:rsidP="00A26BF0">
      <w:pPr>
        <w:rPr>
          <w:b/>
          <w:bCs/>
          <w:i/>
          <w:iCs/>
          <w:sz w:val="28"/>
          <w:szCs w:val="28"/>
        </w:rPr>
      </w:pPr>
    </w:p>
    <w:p w14:paraId="3B879E15" w14:textId="48EE17D8" w:rsidR="00A26BF0" w:rsidRPr="0082564D" w:rsidRDefault="00282F2D" w:rsidP="00A26BF0">
      <w:pPr>
        <w:rPr>
          <w:b/>
          <w:bCs/>
          <w:i/>
          <w:iCs/>
          <w:sz w:val="28"/>
          <w:szCs w:val="28"/>
        </w:rPr>
      </w:pPr>
      <w:r>
        <w:rPr>
          <w:b/>
          <w:bCs/>
          <w:i/>
          <w:iCs/>
          <w:sz w:val="28"/>
          <w:szCs w:val="28"/>
        </w:rPr>
        <w:t xml:space="preserve">8.2.2. </w:t>
      </w:r>
      <w:r w:rsidR="00A26BF0" w:rsidRPr="0082564D">
        <w:rPr>
          <w:b/>
          <w:bCs/>
          <w:i/>
          <w:iCs/>
          <w:sz w:val="28"/>
          <w:szCs w:val="28"/>
        </w:rPr>
        <w:t>Collaboration Diagram</w:t>
      </w:r>
      <w:r w:rsidR="00AC61D1">
        <w:rPr>
          <w:b/>
          <w:bCs/>
          <w:i/>
          <w:iCs/>
          <w:sz w:val="28"/>
          <w:szCs w:val="28"/>
        </w:rPr>
        <w:t>s</w:t>
      </w:r>
      <w:r w:rsidR="00A26BF0" w:rsidRPr="0082564D">
        <w:rPr>
          <w:b/>
          <w:bCs/>
          <w:i/>
          <w:iCs/>
          <w:sz w:val="28"/>
          <w:szCs w:val="28"/>
        </w:rPr>
        <w:t xml:space="preserve"> for each user</w:t>
      </w:r>
    </w:p>
    <w:p w14:paraId="2FE25B5E" w14:textId="77777777" w:rsidR="00A26BF0" w:rsidRDefault="00A26BF0" w:rsidP="00DE2FD2">
      <w:pPr>
        <w:ind w:left="140" w:right="7154"/>
        <w:rPr>
          <w:b/>
          <w:i/>
          <w:sz w:val="28"/>
          <w:szCs w:val="28"/>
        </w:rPr>
      </w:pPr>
      <w:r w:rsidRPr="00A26BF0">
        <w:rPr>
          <w:b/>
          <w:i/>
          <w:noProof/>
          <w:sz w:val="28"/>
          <w:szCs w:val="28"/>
        </w:rPr>
        <w:drawing>
          <wp:inline distT="0" distB="0" distL="0" distR="0" wp14:anchorId="6D3F15D0" wp14:editId="4B050E34">
            <wp:extent cx="6121400" cy="301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1400" cy="3016885"/>
                    </a:xfrm>
                    <a:prstGeom prst="rect">
                      <a:avLst/>
                    </a:prstGeom>
                  </pic:spPr>
                </pic:pic>
              </a:graphicData>
            </a:graphic>
          </wp:inline>
        </w:drawing>
      </w:r>
      <w:r w:rsidR="00DE2FD2">
        <w:rPr>
          <w:b/>
          <w:i/>
          <w:sz w:val="28"/>
          <w:szCs w:val="28"/>
        </w:rPr>
        <w:t xml:space="preserve">         </w:t>
      </w:r>
    </w:p>
    <w:p w14:paraId="28F6FC5D" w14:textId="0A1CC3A2" w:rsidR="00AC61D1" w:rsidRDefault="00AC61D1" w:rsidP="00AC61D1">
      <w:pPr>
        <w:ind w:right="7154"/>
        <w:rPr>
          <w:b/>
          <w:i/>
          <w:sz w:val="28"/>
          <w:szCs w:val="28"/>
        </w:rPr>
      </w:pPr>
      <w:r w:rsidRPr="00AC61D1">
        <w:rPr>
          <w:b/>
          <w:i/>
          <w:noProof/>
          <w:sz w:val="28"/>
          <w:szCs w:val="28"/>
        </w:rPr>
        <w:lastRenderedPageBreak/>
        <w:drawing>
          <wp:inline distT="0" distB="0" distL="0" distR="0" wp14:anchorId="7D03D9B2" wp14:editId="5469DDFA">
            <wp:extent cx="6121400" cy="2907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1400" cy="2907665"/>
                    </a:xfrm>
                    <a:prstGeom prst="rect">
                      <a:avLst/>
                    </a:prstGeom>
                  </pic:spPr>
                </pic:pic>
              </a:graphicData>
            </a:graphic>
          </wp:inline>
        </w:drawing>
      </w:r>
    </w:p>
    <w:p w14:paraId="0C89DCF2" w14:textId="4BC96CEA" w:rsidR="00B216E9" w:rsidRDefault="00B216E9" w:rsidP="00AC61D1">
      <w:pPr>
        <w:ind w:right="7154"/>
        <w:rPr>
          <w:b/>
          <w:i/>
          <w:sz w:val="28"/>
          <w:szCs w:val="28"/>
        </w:rPr>
      </w:pPr>
      <w:r w:rsidRPr="00B216E9">
        <w:rPr>
          <w:b/>
          <w:i/>
          <w:noProof/>
          <w:sz w:val="28"/>
          <w:szCs w:val="28"/>
        </w:rPr>
        <w:drawing>
          <wp:inline distT="0" distB="0" distL="0" distR="0" wp14:anchorId="09643889" wp14:editId="529FDFF1">
            <wp:extent cx="6121400" cy="3549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1400" cy="3549015"/>
                    </a:xfrm>
                    <a:prstGeom prst="rect">
                      <a:avLst/>
                    </a:prstGeom>
                  </pic:spPr>
                </pic:pic>
              </a:graphicData>
            </a:graphic>
          </wp:inline>
        </w:drawing>
      </w:r>
    </w:p>
    <w:p w14:paraId="148BCBBD" w14:textId="1A32C688" w:rsidR="00DE2FD2" w:rsidRDefault="00DE2FD2" w:rsidP="00DE2FD2">
      <w:pPr>
        <w:ind w:left="140" w:right="7154"/>
        <w:rPr>
          <w:b/>
          <w:i/>
          <w:sz w:val="28"/>
          <w:szCs w:val="28"/>
        </w:rPr>
      </w:pPr>
      <w:r>
        <w:rPr>
          <w:b/>
          <w:i/>
          <w:sz w:val="28"/>
          <w:szCs w:val="28"/>
        </w:rPr>
        <w:t xml:space="preserve">                                                     </w:t>
      </w:r>
    </w:p>
    <w:p w14:paraId="204F7DBA" w14:textId="53EC3DDB" w:rsidR="001C0CA1" w:rsidRDefault="001C0CA1">
      <w:pPr>
        <w:spacing w:before="20" w:line="220" w:lineRule="exact"/>
        <w:rPr>
          <w:b/>
          <w:i/>
          <w:sz w:val="28"/>
          <w:szCs w:val="28"/>
        </w:rPr>
      </w:pPr>
    </w:p>
    <w:p w14:paraId="290DE4CF" w14:textId="150FA268" w:rsidR="00282F2D" w:rsidRDefault="00282F2D">
      <w:pPr>
        <w:spacing w:before="20" w:line="220" w:lineRule="exact"/>
        <w:rPr>
          <w:b/>
          <w:i/>
          <w:sz w:val="28"/>
          <w:szCs w:val="28"/>
        </w:rPr>
      </w:pPr>
    </w:p>
    <w:p w14:paraId="13D63505" w14:textId="1BBCAE00" w:rsidR="00282F2D" w:rsidRDefault="00282F2D">
      <w:pPr>
        <w:spacing w:before="20" w:line="220" w:lineRule="exact"/>
        <w:rPr>
          <w:b/>
          <w:i/>
          <w:sz w:val="28"/>
          <w:szCs w:val="28"/>
        </w:rPr>
      </w:pPr>
    </w:p>
    <w:p w14:paraId="306BFDC8" w14:textId="39F3BBF2" w:rsidR="00282F2D" w:rsidRDefault="00282F2D">
      <w:pPr>
        <w:spacing w:before="20" w:line="220" w:lineRule="exact"/>
        <w:rPr>
          <w:b/>
          <w:i/>
          <w:sz w:val="28"/>
          <w:szCs w:val="28"/>
        </w:rPr>
      </w:pPr>
    </w:p>
    <w:p w14:paraId="567E0808" w14:textId="3C0701EF" w:rsidR="00282F2D" w:rsidRDefault="00282F2D">
      <w:pPr>
        <w:spacing w:before="20" w:line="220" w:lineRule="exact"/>
        <w:rPr>
          <w:b/>
          <w:i/>
          <w:sz w:val="28"/>
          <w:szCs w:val="28"/>
        </w:rPr>
      </w:pPr>
    </w:p>
    <w:p w14:paraId="73E1FE4B" w14:textId="3FE58699" w:rsidR="00282F2D" w:rsidRDefault="00282F2D">
      <w:pPr>
        <w:spacing w:before="20" w:line="220" w:lineRule="exact"/>
        <w:rPr>
          <w:b/>
          <w:i/>
          <w:sz w:val="28"/>
          <w:szCs w:val="28"/>
        </w:rPr>
      </w:pPr>
    </w:p>
    <w:p w14:paraId="63695F17" w14:textId="5C71E872" w:rsidR="00282F2D" w:rsidRDefault="00282F2D">
      <w:pPr>
        <w:spacing w:before="20" w:line="220" w:lineRule="exact"/>
        <w:rPr>
          <w:b/>
          <w:i/>
          <w:sz w:val="28"/>
          <w:szCs w:val="28"/>
        </w:rPr>
      </w:pPr>
    </w:p>
    <w:p w14:paraId="18EF3741" w14:textId="2C278A49" w:rsidR="00282F2D" w:rsidRDefault="00282F2D">
      <w:pPr>
        <w:spacing w:before="20" w:line="220" w:lineRule="exact"/>
        <w:rPr>
          <w:b/>
          <w:i/>
          <w:sz w:val="28"/>
          <w:szCs w:val="28"/>
        </w:rPr>
      </w:pPr>
    </w:p>
    <w:p w14:paraId="03F0EBEA" w14:textId="4C9717DF" w:rsidR="00282F2D" w:rsidRDefault="00282F2D">
      <w:pPr>
        <w:spacing w:before="20" w:line="220" w:lineRule="exact"/>
        <w:rPr>
          <w:b/>
          <w:i/>
          <w:sz w:val="28"/>
          <w:szCs w:val="28"/>
        </w:rPr>
      </w:pPr>
    </w:p>
    <w:p w14:paraId="5B7B91C3" w14:textId="2E93D82F" w:rsidR="00282F2D" w:rsidRDefault="00282F2D">
      <w:pPr>
        <w:spacing w:before="20" w:line="220" w:lineRule="exact"/>
        <w:rPr>
          <w:b/>
          <w:i/>
          <w:sz w:val="28"/>
          <w:szCs w:val="28"/>
        </w:rPr>
      </w:pPr>
    </w:p>
    <w:p w14:paraId="78D93D97" w14:textId="411CC4BD" w:rsidR="00282F2D" w:rsidRDefault="00282F2D">
      <w:pPr>
        <w:spacing w:before="20" w:line="220" w:lineRule="exact"/>
        <w:rPr>
          <w:b/>
          <w:i/>
          <w:sz w:val="28"/>
          <w:szCs w:val="28"/>
        </w:rPr>
      </w:pPr>
    </w:p>
    <w:p w14:paraId="07B45C4F" w14:textId="2D45E76A" w:rsidR="00282F2D" w:rsidRDefault="00282F2D">
      <w:pPr>
        <w:spacing w:before="20" w:line="220" w:lineRule="exact"/>
        <w:rPr>
          <w:b/>
          <w:i/>
          <w:sz w:val="28"/>
          <w:szCs w:val="28"/>
        </w:rPr>
      </w:pPr>
    </w:p>
    <w:p w14:paraId="6DCBA77F" w14:textId="38E592BF" w:rsidR="00282F2D" w:rsidRDefault="00282F2D">
      <w:pPr>
        <w:spacing w:before="20" w:line="220" w:lineRule="exact"/>
        <w:rPr>
          <w:b/>
          <w:i/>
          <w:sz w:val="28"/>
          <w:szCs w:val="28"/>
        </w:rPr>
      </w:pPr>
    </w:p>
    <w:p w14:paraId="5A3B7A88" w14:textId="36D8A8BF" w:rsidR="00282F2D" w:rsidRDefault="00282F2D">
      <w:pPr>
        <w:spacing w:before="20" w:line="220" w:lineRule="exact"/>
        <w:rPr>
          <w:b/>
          <w:i/>
          <w:sz w:val="28"/>
          <w:szCs w:val="28"/>
        </w:rPr>
      </w:pPr>
    </w:p>
    <w:p w14:paraId="30CE6C19" w14:textId="7A15C435" w:rsidR="00282F2D" w:rsidRDefault="00282F2D">
      <w:pPr>
        <w:spacing w:before="20" w:line="220" w:lineRule="exact"/>
        <w:rPr>
          <w:b/>
          <w:i/>
          <w:sz w:val="28"/>
          <w:szCs w:val="28"/>
        </w:rPr>
      </w:pPr>
    </w:p>
    <w:p w14:paraId="3015303F" w14:textId="77777777" w:rsidR="00282F2D" w:rsidRDefault="00282F2D">
      <w:pPr>
        <w:spacing w:before="20" w:line="220" w:lineRule="exact"/>
        <w:rPr>
          <w:sz w:val="22"/>
          <w:szCs w:val="22"/>
        </w:rPr>
      </w:pPr>
    </w:p>
    <w:p w14:paraId="24970843" w14:textId="37E8B8A1" w:rsidR="001C0CA1" w:rsidRDefault="005C4501">
      <w:pPr>
        <w:ind w:left="140" w:right="6859"/>
        <w:jc w:val="both"/>
        <w:rPr>
          <w:b/>
          <w:i/>
          <w:sz w:val="28"/>
          <w:szCs w:val="28"/>
        </w:rPr>
      </w:pPr>
      <w:r>
        <w:rPr>
          <w:b/>
          <w:i/>
          <w:sz w:val="28"/>
          <w:szCs w:val="28"/>
        </w:rPr>
        <w:t>8.2.3 Activity Diagram</w:t>
      </w:r>
    </w:p>
    <w:p w14:paraId="75FFC6DC" w14:textId="77777777" w:rsidR="00282F2D" w:rsidRDefault="00282F2D">
      <w:pPr>
        <w:ind w:left="140" w:right="6859"/>
        <w:jc w:val="both"/>
        <w:rPr>
          <w:b/>
          <w:i/>
          <w:sz w:val="28"/>
          <w:szCs w:val="28"/>
        </w:rPr>
      </w:pPr>
    </w:p>
    <w:p w14:paraId="1EE79CFB" w14:textId="453D5FF3" w:rsidR="00CD472D" w:rsidRDefault="00C63937">
      <w:pPr>
        <w:ind w:left="140" w:right="6859"/>
        <w:jc w:val="both"/>
        <w:rPr>
          <w:sz w:val="28"/>
          <w:szCs w:val="28"/>
        </w:rPr>
      </w:pPr>
      <w:r w:rsidRPr="00C63937">
        <w:rPr>
          <w:noProof/>
          <w:sz w:val="28"/>
          <w:szCs w:val="28"/>
        </w:rPr>
        <w:drawing>
          <wp:inline distT="0" distB="0" distL="0" distR="0" wp14:anchorId="5E96B6EE" wp14:editId="2E94387D">
            <wp:extent cx="61214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1400" cy="3747770"/>
                    </a:xfrm>
                    <a:prstGeom prst="rect">
                      <a:avLst/>
                    </a:prstGeom>
                  </pic:spPr>
                </pic:pic>
              </a:graphicData>
            </a:graphic>
          </wp:inline>
        </w:drawing>
      </w:r>
    </w:p>
    <w:p w14:paraId="5124B4F3" w14:textId="77777777" w:rsidR="001C0CA1" w:rsidRDefault="001C0CA1">
      <w:pPr>
        <w:spacing w:before="2" w:line="120" w:lineRule="exact"/>
        <w:rPr>
          <w:sz w:val="12"/>
          <w:szCs w:val="12"/>
        </w:rPr>
      </w:pPr>
    </w:p>
    <w:p w14:paraId="0EA61367" w14:textId="77777777" w:rsidR="00282F2D" w:rsidRDefault="00282F2D">
      <w:pPr>
        <w:ind w:left="140" w:right="7369"/>
        <w:jc w:val="both"/>
        <w:rPr>
          <w:rFonts w:ascii="Arial" w:eastAsia="Arial" w:hAnsi="Arial" w:cs="Arial"/>
          <w:b/>
          <w:i/>
          <w:w w:val="99"/>
          <w:sz w:val="32"/>
          <w:szCs w:val="32"/>
        </w:rPr>
      </w:pPr>
    </w:p>
    <w:p w14:paraId="083EBA7A" w14:textId="5211C457" w:rsidR="001C0CA1" w:rsidRDefault="005C4501">
      <w:pPr>
        <w:ind w:left="140" w:right="7369"/>
        <w:jc w:val="both"/>
        <w:rPr>
          <w:rFonts w:ascii="Arial" w:eastAsia="Arial" w:hAnsi="Arial" w:cs="Arial"/>
          <w:sz w:val="32"/>
          <w:szCs w:val="32"/>
        </w:rPr>
      </w:pPr>
      <w:r>
        <w:rPr>
          <w:rFonts w:ascii="Arial" w:eastAsia="Arial" w:hAnsi="Arial" w:cs="Arial"/>
          <w:b/>
          <w:i/>
          <w:w w:val="99"/>
          <w:sz w:val="32"/>
          <w:szCs w:val="32"/>
        </w:rPr>
        <w:t>9.</w:t>
      </w:r>
      <w:r>
        <w:rPr>
          <w:rFonts w:ascii="Arial" w:eastAsia="Arial" w:hAnsi="Arial" w:cs="Arial"/>
          <w:b/>
          <w:i/>
          <w:sz w:val="32"/>
          <w:szCs w:val="32"/>
        </w:rPr>
        <w:t xml:space="preserve"> </w:t>
      </w:r>
      <w:r>
        <w:rPr>
          <w:rFonts w:ascii="Arial" w:eastAsia="Arial" w:hAnsi="Arial" w:cs="Arial"/>
          <w:b/>
          <w:i/>
          <w:w w:val="99"/>
          <w:sz w:val="32"/>
          <w:szCs w:val="32"/>
        </w:rPr>
        <w:t>References</w:t>
      </w:r>
    </w:p>
    <w:p w14:paraId="698498E2" w14:textId="77777777" w:rsidR="001C0CA1" w:rsidRDefault="001C0CA1">
      <w:pPr>
        <w:spacing w:before="9" w:line="100" w:lineRule="exact"/>
        <w:rPr>
          <w:sz w:val="11"/>
          <w:szCs w:val="11"/>
        </w:rPr>
      </w:pPr>
    </w:p>
    <w:p w14:paraId="1380B5DE" w14:textId="0AAF5DF9" w:rsidR="001C0CA1" w:rsidRPr="00282F2D" w:rsidRDefault="00282F2D" w:rsidP="00282F2D">
      <w:pPr>
        <w:ind w:firstLine="140"/>
        <w:rPr>
          <w:rFonts w:ascii="Arial" w:hAnsi="Arial" w:cs="Arial"/>
        </w:rPr>
      </w:pPr>
      <w:r w:rsidRPr="00282F2D">
        <w:rPr>
          <w:rFonts w:ascii="Arial" w:hAnsi="Arial" w:cs="Arial"/>
        </w:rPr>
        <w:t>Miss Lectures</w:t>
      </w:r>
    </w:p>
    <w:p w14:paraId="5163A6BD" w14:textId="77777777" w:rsidR="00282F2D" w:rsidRDefault="00282F2D">
      <w:pPr>
        <w:ind w:left="140" w:right="6921"/>
        <w:jc w:val="both"/>
        <w:rPr>
          <w:rFonts w:ascii="Arial" w:eastAsia="Arial" w:hAnsi="Arial" w:cs="Arial"/>
          <w:b/>
          <w:i/>
          <w:w w:val="99"/>
          <w:sz w:val="32"/>
          <w:szCs w:val="32"/>
        </w:rPr>
      </w:pPr>
    </w:p>
    <w:p w14:paraId="4BCDBE98" w14:textId="4A73A3E7" w:rsidR="001C0CA1" w:rsidRDefault="005C4501">
      <w:pPr>
        <w:ind w:left="140" w:right="6921"/>
        <w:jc w:val="both"/>
        <w:rPr>
          <w:rFonts w:ascii="Arial" w:eastAsia="Arial" w:hAnsi="Arial" w:cs="Arial"/>
          <w:sz w:val="32"/>
          <w:szCs w:val="32"/>
        </w:rPr>
      </w:pPr>
      <w:r>
        <w:rPr>
          <w:rFonts w:ascii="Arial" w:eastAsia="Arial" w:hAnsi="Arial" w:cs="Arial"/>
          <w:b/>
          <w:i/>
          <w:w w:val="99"/>
          <w:sz w:val="32"/>
          <w:szCs w:val="32"/>
        </w:rPr>
        <w:t>10.</w:t>
      </w:r>
      <w:r>
        <w:rPr>
          <w:rFonts w:ascii="Arial" w:eastAsia="Arial" w:hAnsi="Arial" w:cs="Arial"/>
          <w:b/>
          <w:i/>
          <w:sz w:val="32"/>
          <w:szCs w:val="32"/>
        </w:rPr>
        <w:t xml:space="preserve">   </w:t>
      </w:r>
      <w:r>
        <w:rPr>
          <w:rFonts w:ascii="Arial" w:eastAsia="Arial" w:hAnsi="Arial" w:cs="Arial"/>
          <w:b/>
          <w:i/>
          <w:w w:val="99"/>
          <w:sz w:val="32"/>
          <w:szCs w:val="32"/>
        </w:rPr>
        <w:t>Appendices</w:t>
      </w:r>
    </w:p>
    <w:p w14:paraId="2F15A8DB" w14:textId="77777777" w:rsidR="001C0CA1" w:rsidRDefault="001C0CA1">
      <w:pPr>
        <w:spacing w:before="9" w:line="100" w:lineRule="exact"/>
        <w:rPr>
          <w:sz w:val="11"/>
          <w:szCs w:val="11"/>
        </w:rPr>
      </w:pPr>
    </w:p>
    <w:p w14:paraId="6CFBB904" w14:textId="0EA7AFD9" w:rsidR="001C0CA1" w:rsidRPr="00282F2D" w:rsidRDefault="00282F2D">
      <w:pPr>
        <w:ind w:left="140" w:right="115"/>
        <w:rPr>
          <w:rFonts w:ascii="Arial" w:eastAsia="Arial" w:hAnsi="Arial" w:cs="Arial"/>
          <w:iCs/>
        </w:rPr>
      </w:pPr>
      <w:r w:rsidRPr="00282F2D">
        <w:rPr>
          <w:rFonts w:ascii="Arial" w:eastAsia="Arial" w:hAnsi="Arial" w:cs="Arial"/>
          <w:iCs/>
          <w:w w:val="99"/>
        </w:rPr>
        <w:t>NA</w:t>
      </w:r>
    </w:p>
    <w:sectPr w:rsidR="001C0CA1" w:rsidRPr="00282F2D">
      <w:pgSz w:w="12240" w:h="15840"/>
      <w:pgMar w:top="720" w:right="1300" w:bottom="280" w:left="1300" w:header="533" w:footer="9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3EAA8" w14:textId="77777777" w:rsidR="00A60DEF" w:rsidRDefault="00A60DEF">
      <w:r>
        <w:separator/>
      </w:r>
    </w:p>
  </w:endnote>
  <w:endnote w:type="continuationSeparator" w:id="0">
    <w:p w14:paraId="3DC0345F" w14:textId="77777777" w:rsidR="00A60DEF" w:rsidRDefault="00A6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B65D" w14:textId="77777777" w:rsidR="001C0CA1" w:rsidRDefault="00A60DEF">
    <w:pPr>
      <w:spacing w:line="200" w:lineRule="exact"/>
    </w:pPr>
    <w:r>
      <w:pict w14:anchorId="214286A7">
        <v:group id="_x0000_s2050" style="position:absolute;margin-left:70.6pt;margin-top:723.2pt;width:470.95pt;height:0;z-index:-251657216;mso-position-horizontal-relative:page;mso-position-vertical-relative:page" coordorigin="1412,14464" coordsize="9419,0">
          <v:shape id="_x0000_s2051" style="position:absolute;left:1412;top:14464;width:9419;height:0" coordorigin="1412,14464" coordsize="9419,0" path="m1412,14464r9419,e" filled="f" strokeweight=".58pt">
            <v:path arrowok="t"/>
          </v:shape>
          <w10:wrap anchorx="page" anchory="page"/>
        </v:group>
      </w:pict>
    </w:r>
    <w:r>
      <w:pict w14:anchorId="103487FE">
        <v:shapetype id="_x0000_t202" coordsize="21600,21600" o:spt="202" path="m,l,21600r21600,l21600,xe">
          <v:stroke joinstyle="miter"/>
          <v:path gradientshapeok="t" o:connecttype="rect"/>
        </v:shapetype>
        <v:shape id="_x0000_s2049" type="#_x0000_t202" style="position:absolute;margin-left:490pt;margin-top:723.35pt;width:51.1pt;height:10.45pt;z-index:-251656192;mso-position-horizontal-relative:page;mso-position-vertical-relative:page" filled="f" stroked="f">
          <v:textbox style="mso-next-textbox:#_x0000_s2049" inset="0,0,0,0">
            <w:txbxContent>
              <w:p w14:paraId="76E64339" w14:textId="77777777" w:rsidR="001C0CA1" w:rsidRDefault="005C4501">
                <w:pPr>
                  <w:spacing w:line="180" w:lineRule="exact"/>
                  <w:ind w:left="20" w:right="-25"/>
                  <w:rPr>
                    <w:rFonts w:ascii="Tahoma" w:eastAsia="Tahoma" w:hAnsi="Tahoma" w:cs="Tahoma"/>
                    <w:sz w:val="17"/>
                    <w:szCs w:val="17"/>
                  </w:rPr>
                </w:pPr>
                <w:r>
                  <w:rPr>
                    <w:rFonts w:ascii="Tahoma" w:eastAsia="Tahoma" w:hAnsi="Tahoma" w:cs="Tahoma"/>
                    <w:w w:val="94"/>
                    <w:sz w:val="17"/>
                    <w:szCs w:val="17"/>
                  </w:rPr>
                  <w:t>Page</w:t>
                </w:r>
                <w:r>
                  <w:rPr>
                    <w:rFonts w:ascii="Tahoma" w:eastAsia="Tahoma" w:hAnsi="Tahoma" w:cs="Tahoma"/>
                    <w:sz w:val="17"/>
                    <w:szCs w:val="17"/>
                  </w:rPr>
                  <w:t xml:space="preserve"> </w:t>
                </w:r>
                <w:r>
                  <w:fldChar w:fldCharType="begin"/>
                </w:r>
                <w:r>
                  <w:rPr>
                    <w:rFonts w:ascii="Tahoma" w:eastAsia="Tahoma" w:hAnsi="Tahoma" w:cs="Tahoma"/>
                    <w:w w:val="94"/>
                    <w:sz w:val="17"/>
                    <w:szCs w:val="17"/>
                  </w:rPr>
                  <w:instrText xml:space="preserve"> PAGE </w:instrText>
                </w:r>
                <w:r>
                  <w:fldChar w:fldCharType="separate"/>
                </w:r>
                <w:r>
                  <w:t>10</w:t>
                </w:r>
                <w:r>
                  <w:fldChar w:fldCharType="end"/>
                </w:r>
                <w:r>
                  <w:rPr>
                    <w:rFonts w:ascii="Tahoma" w:eastAsia="Tahoma" w:hAnsi="Tahoma" w:cs="Tahoma"/>
                    <w:sz w:val="17"/>
                    <w:szCs w:val="17"/>
                  </w:rPr>
                  <w:t xml:space="preserve"> </w:t>
                </w:r>
                <w:r>
                  <w:rPr>
                    <w:rFonts w:ascii="Tahoma" w:eastAsia="Tahoma" w:hAnsi="Tahoma" w:cs="Tahoma"/>
                    <w:w w:val="94"/>
                    <w:sz w:val="17"/>
                    <w:szCs w:val="17"/>
                  </w:rPr>
                  <w:t>of</w:t>
                </w:r>
                <w:r>
                  <w:rPr>
                    <w:rFonts w:ascii="Tahoma" w:eastAsia="Tahoma" w:hAnsi="Tahoma" w:cs="Tahoma"/>
                    <w:sz w:val="17"/>
                    <w:szCs w:val="17"/>
                  </w:rPr>
                  <w:t xml:space="preserve"> </w:t>
                </w:r>
                <w:r>
                  <w:rPr>
                    <w:rFonts w:ascii="Tahoma" w:eastAsia="Tahoma" w:hAnsi="Tahoma" w:cs="Tahoma"/>
                    <w:w w:val="94"/>
                    <w:sz w:val="17"/>
                    <w:szCs w:val="17"/>
                  </w:rPr>
                  <w:t>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C97B5" w14:textId="77777777" w:rsidR="00A60DEF" w:rsidRDefault="00A60DEF">
      <w:r>
        <w:separator/>
      </w:r>
    </w:p>
  </w:footnote>
  <w:footnote w:type="continuationSeparator" w:id="0">
    <w:p w14:paraId="26FC81F0" w14:textId="77777777" w:rsidR="00A60DEF" w:rsidRDefault="00A60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42882" w14:textId="52F8039E" w:rsidR="001C0CA1" w:rsidRDefault="00F00428">
    <w:pPr>
      <w:spacing w:line="200" w:lineRule="exact"/>
    </w:pPr>
    <w:r>
      <w:pict w14:anchorId="56C306BB">
        <v:shapetype id="_x0000_t202" coordsize="21600,21600" o:spt="202" path="m,l,21600r21600,l21600,xe">
          <v:stroke joinstyle="miter"/>
          <v:path gradientshapeok="t" o:connecttype="rect"/>
        </v:shapetype>
        <v:shape id="_x0000_s2054" type="#_x0000_t202" style="position:absolute;margin-left:69.15pt;margin-top:36pt;width:57.4pt;height:10.45pt;z-index:-251660288;mso-position-horizontal-relative:page;mso-position-vertical-relative:page" filled="f" stroked="f">
          <v:textbox inset="0,0,0,0">
            <w:txbxContent>
              <w:p w14:paraId="4A51CE26" w14:textId="2E0D9E26" w:rsidR="001C0CA1" w:rsidRDefault="00F00428" w:rsidP="00F00428">
                <w:pPr>
                  <w:spacing w:line="180" w:lineRule="exact"/>
                  <w:ind w:right="-25"/>
                  <w:rPr>
                    <w:rFonts w:ascii="Tahoma" w:eastAsia="Tahoma" w:hAnsi="Tahoma" w:cs="Tahoma"/>
                    <w:w w:val="94"/>
                    <w:sz w:val="17"/>
                    <w:szCs w:val="17"/>
                  </w:rPr>
                </w:pPr>
                <w:r>
                  <w:rPr>
                    <w:rFonts w:ascii="Tahoma" w:eastAsia="Tahoma" w:hAnsi="Tahoma" w:cs="Tahoma"/>
                    <w:w w:val="94"/>
                    <w:sz w:val="17"/>
                    <w:szCs w:val="17"/>
                  </w:rPr>
                  <w:t>NAIKI</w:t>
                </w:r>
              </w:p>
              <w:p w14:paraId="5B78D3F9" w14:textId="77777777" w:rsidR="00F00428" w:rsidRDefault="00F00428" w:rsidP="00F00428">
                <w:pPr>
                  <w:spacing w:line="180" w:lineRule="exact"/>
                  <w:ind w:right="-25"/>
                  <w:rPr>
                    <w:rFonts w:ascii="Tahoma" w:eastAsia="Tahoma" w:hAnsi="Tahoma" w:cs="Tahoma"/>
                    <w:sz w:val="17"/>
                    <w:szCs w:val="17"/>
                  </w:rPr>
                </w:pPr>
              </w:p>
            </w:txbxContent>
          </v:textbox>
          <w10:wrap anchorx="page" anchory="page"/>
        </v:shape>
      </w:pict>
    </w:r>
    <w:r w:rsidR="00A60DEF">
      <w:pict w14:anchorId="325A8C3E">
        <v:group id="_x0000_s2055" style="position:absolute;margin-left:70.6pt;margin-top:46.9pt;width:470.95pt;height:0;z-index:-251661312;mso-position-horizontal-relative:page;mso-position-vertical-relative:page" coordorigin="1412,938" coordsize="9419,0">
          <v:shape id="_x0000_s2056" style="position:absolute;left:1412;top:938;width:9419;height:0" coordorigin="1412,938" coordsize="9419,0" path="m1412,938r9419,e" filled="f" strokeweight=".58pt">
            <v:path arrowok="t"/>
          </v:shape>
          <w10:wrap anchorx="page" anchory="page"/>
        </v:group>
      </w:pict>
    </w:r>
    <w:r w:rsidR="00A60DEF">
      <w:pict w14:anchorId="12E61678">
        <v:shape id="_x0000_s2053" type="#_x0000_t202" style="position:absolute;margin-left:203.65pt;margin-top:36pt;width:168.8pt;height:10.45pt;z-index:-251659264;mso-position-horizontal-relative:page;mso-position-vertical-relative:page" filled="f" stroked="f">
          <v:textbox inset="0,0,0,0">
            <w:txbxContent>
              <w:p w14:paraId="24C05280" w14:textId="77777777" w:rsidR="001C0CA1" w:rsidRDefault="005C4501">
                <w:pPr>
                  <w:spacing w:line="180" w:lineRule="exact"/>
                  <w:ind w:left="20" w:right="-25"/>
                  <w:rPr>
                    <w:rFonts w:ascii="Tahoma" w:eastAsia="Tahoma" w:hAnsi="Tahoma" w:cs="Tahoma"/>
                    <w:sz w:val="17"/>
                    <w:szCs w:val="17"/>
                  </w:rPr>
                </w:pPr>
                <w:r>
                  <w:rPr>
                    <w:rFonts w:ascii="Tahoma" w:eastAsia="Tahoma" w:hAnsi="Tahoma" w:cs="Tahoma"/>
                    <w:w w:val="94"/>
                    <w:sz w:val="17"/>
                    <w:szCs w:val="17"/>
                  </w:rPr>
                  <w:t>Software</w:t>
                </w:r>
                <w:r>
                  <w:rPr>
                    <w:rFonts w:ascii="Tahoma" w:eastAsia="Tahoma" w:hAnsi="Tahoma" w:cs="Tahoma"/>
                    <w:sz w:val="17"/>
                    <w:szCs w:val="17"/>
                  </w:rPr>
                  <w:t xml:space="preserve"> </w:t>
                </w:r>
                <w:r>
                  <w:rPr>
                    <w:rFonts w:ascii="Tahoma" w:eastAsia="Tahoma" w:hAnsi="Tahoma" w:cs="Tahoma"/>
                    <w:w w:val="94"/>
                    <w:sz w:val="17"/>
                    <w:szCs w:val="17"/>
                  </w:rPr>
                  <w:t>Requirements</w:t>
                </w:r>
                <w:r>
                  <w:rPr>
                    <w:rFonts w:ascii="Tahoma" w:eastAsia="Tahoma" w:hAnsi="Tahoma" w:cs="Tahoma"/>
                    <w:sz w:val="17"/>
                    <w:szCs w:val="17"/>
                  </w:rPr>
                  <w:t xml:space="preserve"> </w:t>
                </w:r>
                <w:r>
                  <w:rPr>
                    <w:rFonts w:ascii="Tahoma" w:eastAsia="Tahoma" w:hAnsi="Tahoma" w:cs="Tahoma"/>
                    <w:w w:val="94"/>
                    <w:sz w:val="17"/>
                    <w:szCs w:val="17"/>
                  </w:rPr>
                  <w:t>&amp;</w:t>
                </w:r>
                <w:r>
                  <w:rPr>
                    <w:rFonts w:ascii="Tahoma" w:eastAsia="Tahoma" w:hAnsi="Tahoma" w:cs="Tahoma"/>
                    <w:sz w:val="17"/>
                    <w:szCs w:val="17"/>
                  </w:rPr>
                  <w:t xml:space="preserve"> </w:t>
                </w:r>
                <w:r>
                  <w:rPr>
                    <w:rFonts w:ascii="Tahoma" w:eastAsia="Tahoma" w:hAnsi="Tahoma" w:cs="Tahoma"/>
                    <w:w w:val="94"/>
                    <w:sz w:val="17"/>
                    <w:szCs w:val="17"/>
                  </w:rPr>
                  <w:t>Design</w:t>
                </w:r>
                <w:r>
                  <w:rPr>
                    <w:rFonts w:ascii="Tahoma" w:eastAsia="Tahoma" w:hAnsi="Tahoma" w:cs="Tahoma"/>
                    <w:sz w:val="17"/>
                    <w:szCs w:val="17"/>
                  </w:rPr>
                  <w:t xml:space="preserve"> </w:t>
                </w:r>
                <w:r>
                  <w:rPr>
                    <w:rFonts w:ascii="Tahoma" w:eastAsia="Tahoma" w:hAnsi="Tahoma" w:cs="Tahoma"/>
                    <w:w w:val="94"/>
                    <w:sz w:val="17"/>
                    <w:szCs w:val="17"/>
                  </w:rPr>
                  <w:t>Specifications</w:t>
                </w:r>
              </w:p>
            </w:txbxContent>
          </v:textbox>
          <w10:wrap anchorx="page" anchory="page"/>
        </v:shape>
      </w:pict>
    </w:r>
    <w:r w:rsidR="00A60DEF">
      <w:pict w14:anchorId="1FF8A79A">
        <v:shape id="_x0000_s2052" type="#_x0000_t202" style="position:absolute;margin-left:480.65pt;margin-top:36pt;width:60.5pt;height:10.45pt;z-index:-251658240;mso-position-horizontal-relative:page;mso-position-vertical-relative:page" filled="f" stroked="f">
          <v:textbox inset="0,0,0,0">
            <w:txbxContent>
              <w:p w14:paraId="3A469E7F" w14:textId="14FB38E8" w:rsidR="001C0CA1" w:rsidRDefault="001C0CA1">
                <w:pPr>
                  <w:spacing w:line="180" w:lineRule="exact"/>
                  <w:ind w:left="20" w:right="-25"/>
                  <w:rPr>
                    <w:rFonts w:ascii="Tahoma" w:eastAsia="Tahoma" w:hAnsi="Tahoma" w:cs="Tahoma"/>
                    <w:sz w:val="17"/>
                    <w:szCs w:val="17"/>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2.15pt;height:12.15pt" o:bullet="t">
        <v:imagedata r:id="rId1" o:title="mso549D"/>
      </v:shape>
    </w:pict>
  </w:numPicBullet>
  <w:abstractNum w:abstractNumId="0" w15:restartNumberingAfterBreak="0">
    <w:nsid w:val="1C313B67"/>
    <w:multiLevelType w:val="hybridMultilevel"/>
    <w:tmpl w:val="245056B0"/>
    <w:lvl w:ilvl="0" w:tplc="2000000D">
      <w:start w:val="1"/>
      <w:numFmt w:val="bullet"/>
      <w:lvlText w:val=""/>
      <w:lvlJc w:val="left"/>
      <w:pPr>
        <w:ind w:left="860" w:hanging="360"/>
      </w:pPr>
      <w:rPr>
        <w:rFonts w:ascii="Wingdings" w:hAnsi="Wingdings" w:hint="default"/>
      </w:rPr>
    </w:lvl>
    <w:lvl w:ilvl="1" w:tplc="20000003">
      <w:start w:val="1"/>
      <w:numFmt w:val="bullet"/>
      <w:lvlText w:val="o"/>
      <w:lvlJc w:val="left"/>
      <w:pPr>
        <w:ind w:left="1580" w:hanging="360"/>
      </w:pPr>
      <w:rPr>
        <w:rFonts w:ascii="Courier New" w:hAnsi="Courier New" w:cs="Courier New" w:hint="default"/>
      </w:rPr>
    </w:lvl>
    <w:lvl w:ilvl="2" w:tplc="20000005" w:tentative="1">
      <w:start w:val="1"/>
      <w:numFmt w:val="bullet"/>
      <w:lvlText w:val=""/>
      <w:lvlJc w:val="left"/>
      <w:pPr>
        <w:ind w:left="2300" w:hanging="360"/>
      </w:pPr>
      <w:rPr>
        <w:rFonts w:ascii="Wingdings" w:hAnsi="Wingdings" w:hint="default"/>
      </w:rPr>
    </w:lvl>
    <w:lvl w:ilvl="3" w:tplc="20000001" w:tentative="1">
      <w:start w:val="1"/>
      <w:numFmt w:val="bullet"/>
      <w:lvlText w:val=""/>
      <w:lvlJc w:val="left"/>
      <w:pPr>
        <w:ind w:left="3020" w:hanging="360"/>
      </w:pPr>
      <w:rPr>
        <w:rFonts w:ascii="Symbol" w:hAnsi="Symbol" w:hint="default"/>
      </w:rPr>
    </w:lvl>
    <w:lvl w:ilvl="4" w:tplc="20000003" w:tentative="1">
      <w:start w:val="1"/>
      <w:numFmt w:val="bullet"/>
      <w:lvlText w:val="o"/>
      <w:lvlJc w:val="left"/>
      <w:pPr>
        <w:ind w:left="3740" w:hanging="360"/>
      </w:pPr>
      <w:rPr>
        <w:rFonts w:ascii="Courier New" w:hAnsi="Courier New" w:cs="Courier New" w:hint="default"/>
      </w:rPr>
    </w:lvl>
    <w:lvl w:ilvl="5" w:tplc="20000005" w:tentative="1">
      <w:start w:val="1"/>
      <w:numFmt w:val="bullet"/>
      <w:lvlText w:val=""/>
      <w:lvlJc w:val="left"/>
      <w:pPr>
        <w:ind w:left="4460" w:hanging="360"/>
      </w:pPr>
      <w:rPr>
        <w:rFonts w:ascii="Wingdings" w:hAnsi="Wingdings" w:hint="default"/>
      </w:rPr>
    </w:lvl>
    <w:lvl w:ilvl="6" w:tplc="20000001" w:tentative="1">
      <w:start w:val="1"/>
      <w:numFmt w:val="bullet"/>
      <w:lvlText w:val=""/>
      <w:lvlJc w:val="left"/>
      <w:pPr>
        <w:ind w:left="5180" w:hanging="360"/>
      </w:pPr>
      <w:rPr>
        <w:rFonts w:ascii="Symbol" w:hAnsi="Symbol" w:hint="default"/>
      </w:rPr>
    </w:lvl>
    <w:lvl w:ilvl="7" w:tplc="20000003" w:tentative="1">
      <w:start w:val="1"/>
      <w:numFmt w:val="bullet"/>
      <w:lvlText w:val="o"/>
      <w:lvlJc w:val="left"/>
      <w:pPr>
        <w:ind w:left="5900" w:hanging="360"/>
      </w:pPr>
      <w:rPr>
        <w:rFonts w:ascii="Courier New" w:hAnsi="Courier New" w:cs="Courier New" w:hint="default"/>
      </w:rPr>
    </w:lvl>
    <w:lvl w:ilvl="8" w:tplc="20000005" w:tentative="1">
      <w:start w:val="1"/>
      <w:numFmt w:val="bullet"/>
      <w:lvlText w:val=""/>
      <w:lvlJc w:val="left"/>
      <w:pPr>
        <w:ind w:left="6620" w:hanging="360"/>
      </w:pPr>
      <w:rPr>
        <w:rFonts w:ascii="Wingdings" w:hAnsi="Wingdings" w:hint="default"/>
      </w:rPr>
    </w:lvl>
  </w:abstractNum>
  <w:abstractNum w:abstractNumId="1" w15:restartNumberingAfterBreak="0">
    <w:nsid w:val="1C646878"/>
    <w:multiLevelType w:val="multilevel"/>
    <w:tmpl w:val="1E88A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A513D0"/>
    <w:multiLevelType w:val="hybridMultilevel"/>
    <w:tmpl w:val="58B8FC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D22695"/>
    <w:multiLevelType w:val="hybridMultilevel"/>
    <w:tmpl w:val="C074AE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6179E9"/>
    <w:multiLevelType w:val="hybridMultilevel"/>
    <w:tmpl w:val="58B8FC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7A4317"/>
    <w:multiLevelType w:val="hybridMultilevel"/>
    <w:tmpl w:val="325433DE"/>
    <w:lvl w:ilvl="0" w:tplc="4A6451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3EF3471"/>
    <w:multiLevelType w:val="hybridMultilevel"/>
    <w:tmpl w:val="27AEAF5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29628D"/>
    <w:multiLevelType w:val="hybridMultilevel"/>
    <w:tmpl w:val="007867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3700391"/>
    <w:multiLevelType w:val="hybridMultilevel"/>
    <w:tmpl w:val="09CE9D1C"/>
    <w:lvl w:ilvl="0" w:tplc="20000007">
      <w:start w:val="1"/>
      <w:numFmt w:val="bullet"/>
      <w:lvlText w:val=""/>
      <w:lvlPicBulletId w:val="0"/>
      <w:lvlJc w:val="left"/>
      <w:pPr>
        <w:ind w:left="860" w:hanging="360"/>
      </w:pPr>
      <w:rPr>
        <w:rFonts w:ascii="Symbol" w:hAnsi="Symbol" w:hint="default"/>
      </w:rPr>
    </w:lvl>
    <w:lvl w:ilvl="1" w:tplc="20000003" w:tentative="1">
      <w:start w:val="1"/>
      <w:numFmt w:val="bullet"/>
      <w:lvlText w:val="o"/>
      <w:lvlJc w:val="left"/>
      <w:pPr>
        <w:ind w:left="1580" w:hanging="360"/>
      </w:pPr>
      <w:rPr>
        <w:rFonts w:ascii="Courier New" w:hAnsi="Courier New" w:cs="Courier New" w:hint="default"/>
      </w:rPr>
    </w:lvl>
    <w:lvl w:ilvl="2" w:tplc="20000005" w:tentative="1">
      <w:start w:val="1"/>
      <w:numFmt w:val="bullet"/>
      <w:lvlText w:val=""/>
      <w:lvlJc w:val="left"/>
      <w:pPr>
        <w:ind w:left="2300" w:hanging="360"/>
      </w:pPr>
      <w:rPr>
        <w:rFonts w:ascii="Wingdings" w:hAnsi="Wingdings" w:hint="default"/>
      </w:rPr>
    </w:lvl>
    <w:lvl w:ilvl="3" w:tplc="20000001" w:tentative="1">
      <w:start w:val="1"/>
      <w:numFmt w:val="bullet"/>
      <w:lvlText w:val=""/>
      <w:lvlJc w:val="left"/>
      <w:pPr>
        <w:ind w:left="3020" w:hanging="360"/>
      </w:pPr>
      <w:rPr>
        <w:rFonts w:ascii="Symbol" w:hAnsi="Symbol" w:hint="default"/>
      </w:rPr>
    </w:lvl>
    <w:lvl w:ilvl="4" w:tplc="20000003" w:tentative="1">
      <w:start w:val="1"/>
      <w:numFmt w:val="bullet"/>
      <w:lvlText w:val="o"/>
      <w:lvlJc w:val="left"/>
      <w:pPr>
        <w:ind w:left="3740" w:hanging="360"/>
      </w:pPr>
      <w:rPr>
        <w:rFonts w:ascii="Courier New" w:hAnsi="Courier New" w:cs="Courier New" w:hint="default"/>
      </w:rPr>
    </w:lvl>
    <w:lvl w:ilvl="5" w:tplc="20000005" w:tentative="1">
      <w:start w:val="1"/>
      <w:numFmt w:val="bullet"/>
      <w:lvlText w:val=""/>
      <w:lvlJc w:val="left"/>
      <w:pPr>
        <w:ind w:left="4460" w:hanging="360"/>
      </w:pPr>
      <w:rPr>
        <w:rFonts w:ascii="Wingdings" w:hAnsi="Wingdings" w:hint="default"/>
      </w:rPr>
    </w:lvl>
    <w:lvl w:ilvl="6" w:tplc="20000001" w:tentative="1">
      <w:start w:val="1"/>
      <w:numFmt w:val="bullet"/>
      <w:lvlText w:val=""/>
      <w:lvlJc w:val="left"/>
      <w:pPr>
        <w:ind w:left="5180" w:hanging="360"/>
      </w:pPr>
      <w:rPr>
        <w:rFonts w:ascii="Symbol" w:hAnsi="Symbol" w:hint="default"/>
      </w:rPr>
    </w:lvl>
    <w:lvl w:ilvl="7" w:tplc="20000003" w:tentative="1">
      <w:start w:val="1"/>
      <w:numFmt w:val="bullet"/>
      <w:lvlText w:val="o"/>
      <w:lvlJc w:val="left"/>
      <w:pPr>
        <w:ind w:left="5900" w:hanging="360"/>
      </w:pPr>
      <w:rPr>
        <w:rFonts w:ascii="Courier New" w:hAnsi="Courier New" w:cs="Courier New" w:hint="default"/>
      </w:rPr>
    </w:lvl>
    <w:lvl w:ilvl="8" w:tplc="20000005" w:tentative="1">
      <w:start w:val="1"/>
      <w:numFmt w:val="bullet"/>
      <w:lvlText w:val=""/>
      <w:lvlJc w:val="left"/>
      <w:pPr>
        <w:ind w:left="6620" w:hanging="360"/>
      </w:pPr>
      <w:rPr>
        <w:rFonts w:ascii="Wingdings" w:hAnsi="Wingdings" w:hint="default"/>
      </w:rPr>
    </w:lvl>
  </w:abstractNum>
  <w:abstractNum w:abstractNumId="9" w15:restartNumberingAfterBreak="0">
    <w:nsid w:val="65355D2D"/>
    <w:multiLevelType w:val="hybridMultilevel"/>
    <w:tmpl w:val="B606A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7976B0A"/>
    <w:multiLevelType w:val="hybridMultilevel"/>
    <w:tmpl w:val="68E2484A"/>
    <w:lvl w:ilvl="0" w:tplc="4A6451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4BC296E"/>
    <w:multiLevelType w:val="multilevel"/>
    <w:tmpl w:val="183610E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7F0E1FE0"/>
    <w:multiLevelType w:val="hybridMultilevel"/>
    <w:tmpl w:val="10A02EFA"/>
    <w:lvl w:ilvl="0" w:tplc="4A6451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6"/>
  </w:num>
  <w:num w:numId="5">
    <w:abstractNumId w:val="8"/>
  </w:num>
  <w:num w:numId="6">
    <w:abstractNumId w:val="3"/>
  </w:num>
  <w:num w:numId="7">
    <w:abstractNumId w:val="4"/>
  </w:num>
  <w:num w:numId="8">
    <w:abstractNumId w:val="2"/>
  </w:num>
  <w:num w:numId="9">
    <w:abstractNumId w:val="9"/>
  </w:num>
  <w:num w:numId="10">
    <w:abstractNumId w:val="7"/>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CA1"/>
    <w:rsid w:val="00017226"/>
    <w:rsid w:val="000778E8"/>
    <w:rsid w:val="00085DF7"/>
    <w:rsid w:val="000B6482"/>
    <w:rsid w:val="00124A45"/>
    <w:rsid w:val="00136F02"/>
    <w:rsid w:val="00186085"/>
    <w:rsid w:val="001C0CA1"/>
    <w:rsid w:val="002713A0"/>
    <w:rsid w:val="00275360"/>
    <w:rsid w:val="00282F2D"/>
    <w:rsid w:val="002F61AA"/>
    <w:rsid w:val="00340717"/>
    <w:rsid w:val="00350046"/>
    <w:rsid w:val="0045718F"/>
    <w:rsid w:val="0046167E"/>
    <w:rsid w:val="004B715E"/>
    <w:rsid w:val="005C4501"/>
    <w:rsid w:val="005E7C54"/>
    <w:rsid w:val="00617774"/>
    <w:rsid w:val="00670E3C"/>
    <w:rsid w:val="006F56FC"/>
    <w:rsid w:val="00725F4D"/>
    <w:rsid w:val="00806657"/>
    <w:rsid w:val="008123B2"/>
    <w:rsid w:val="0082536E"/>
    <w:rsid w:val="00834A06"/>
    <w:rsid w:val="008B0C49"/>
    <w:rsid w:val="00905EBD"/>
    <w:rsid w:val="009564B3"/>
    <w:rsid w:val="009964B2"/>
    <w:rsid w:val="009C2B92"/>
    <w:rsid w:val="009D614B"/>
    <w:rsid w:val="00A03D74"/>
    <w:rsid w:val="00A249F1"/>
    <w:rsid w:val="00A26BF0"/>
    <w:rsid w:val="00A547AC"/>
    <w:rsid w:val="00A60DEF"/>
    <w:rsid w:val="00A96671"/>
    <w:rsid w:val="00AC61D1"/>
    <w:rsid w:val="00AD07BD"/>
    <w:rsid w:val="00B216E9"/>
    <w:rsid w:val="00B72152"/>
    <w:rsid w:val="00BB5A65"/>
    <w:rsid w:val="00BC3AEB"/>
    <w:rsid w:val="00BF1B43"/>
    <w:rsid w:val="00C513D1"/>
    <w:rsid w:val="00C63937"/>
    <w:rsid w:val="00C669BA"/>
    <w:rsid w:val="00CB713F"/>
    <w:rsid w:val="00CD472D"/>
    <w:rsid w:val="00DE2FD2"/>
    <w:rsid w:val="00DE3E4F"/>
    <w:rsid w:val="00DF2E29"/>
    <w:rsid w:val="00E0654A"/>
    <w:rsid w:val="00E9113E"/>
    <w:rsid w:val="00EB4FCF"/>
    <w:rsid w:val="00EB6022"/>
    <w:rsid w:val="00EC6322"/>
    <w:rsid w:val="00F00428"/>
    <w:rsid w:val="00FA1E78"/>
    <w:rsid w:val="00FE19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C4090D5"/>
  <w15:docId w15:val="{3EE011B7-821D-4EED-A646-1C506B8C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39"/>
    <w:unhideWhenUsed/>
    <w:rsid w:val="00B72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A06"/>
    <w:pPr>
      <w:ind w:left="720"/>
      <w:contextualSpacing/>
    </w:pPr>
  </w:style>
  <w:style w:type="paragraph" w:styleId="NoSpacing">
    <w:name w:val="No Spacing"/>
    <w:uiPriority w:val="1"/>
    <w:qFormat/>
    <w:rsid w:val="00E9113E"/>
  </w:style>
  <w:style w:type="paragraph" w:styleId="Header">
    <w:name w:val="header"/>
    <w:basedOn w:val="Normal"/>
    <w:link w:val="HeaderChar"/>
    <w:uiPriority w:val="99"/>
    <w:unhideWhenUsed/>
    <w:rsid w:val="00F00428"/>
    <w:pPr>
      <w:tabs>
        <w:tab w:val="center" w:pos="4513"/>
        <w:tab w:val="right" w:pos="9026"/>
      </w:tabs>
    </w:pPr>
  </w:style>
  <w:style w:type="character" w:customStyle="1" w:styleId="HeaderChar">
    <w:name w:val="Header Char"/>
    <w:basedOn w:val="DefaultParagraphFont"/>
    <w:link w:val="Header"/>
    <w:uiPriority w:val="99"/>
    <w:rsid w:val="00F00428"/>
  </w:style>
  <w:style w:type="paragraph" w:styleId="Footer">
    <w:name w:val="footer"/>
    <w:basedOn w:val="Normal"/>
    <w:link w:val="FooterChar"/>
    <w:uiPriority w:val="99"/>
    <w:unhideWhenUsed/>
    <w:rsid w:val="00F00428"/>
    <w:pPr>
      <w:tabs>
        <w:tab w:val="center" w:pos="4513"/>
        <w:tab w:val="right" w:pos="9026"/>
      </w:tabs>
    </w:pPr>
  </w:style>
  <w:style w:type="character" w:customStyle="1" w:styleId="FooterChar">
    <w:name w:val="Footer Char"/>
    <w:basedOn w:val="DefaultParagraphFont"/>
    <w:link w:val="Footer"/>
    <w:uiPriority w:val="99"/>
    <w:rsid w:val="00F0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17006-D3FE-44E5-876F-889DD5BE29B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K"/>
        </a:p>
      </dgm:t>
    </dgm:pt>
    <dgm:pt modelId="{9482CA21-0ECB-4470-A439-64C61C211025}">
      <dgm:prSet phldrT="[Text]"/>
      <dgm:spPr/>
      <dgm:t>
        <a:bodyPr/>
        <a:lstStyle/>
        <a:p>
          <a:r>
            <a:rPr lang="en-US"/>
            <a:t>NAIKI</a:t>
          </a:r>
          <a:endParaRPr lang="en-PK"/>
        </a:p>
      </dgm:t>
    </dgm:pt>
    <dgm:pt modelId="{EA6A47E9-7023-4A9B-B4D3-3FBB13CE13A7}" type="parTrans" cxnId="{B87E1B0C-C632-4616-9E14-66040B605C54}">
      <dgm:prSet/>
      <dgm:spPr/>
      <dgm:t>
        <a:bodyPr/>
        <a:lstStyle/>
        <a:p>
          <a:endParaRPr lang="en-PK"/>
        </a:p>
      </dgm:t>
    </dgm:pt>
    <dgm:pt modelId="{0C263500-93BA-4B4A-BF51-70590C5A3164}" type="sibTrans" cxnId="{B87E1B0C-C632-4616-9E14-66040B605C54}">
      <dgm:prSet/>
      <dgm:spPr/>
      <dgm:t>
        <a:bodyPr/>
        <a:lstStyle/>
        <a:p>
          <a:endParaRPr lang="en-PK"/>
        </a:p>
      </dgm:t>
    </dgm:pt>
    <dgm:pt modelId="{B49DD3C8-BBAC-41B4-B28E-DADD4EA80443}">
      <dgm:prSet phldrT="[Text]"/>
      <dgm:spPr/>
      <dgm:t>
        <a:bodyPr/>
        <a:lstStyle/>
        <a:p>
          <a:r>
            <a:rPr lang="en-US"/>
            <a:t>Help Seeker</a:t>
          </a:r>
          <a:endParaRPr lang="en-PK"/>
        </a:p>
      </dgm:t>
    </dgm:pt>
    <dgm:pt modelId="{7F24F749-97AE-4440-B755-992F45A9E534}" type="parTrans" cxnId="{A26CEFF7-63A0-491A-B9B5-A0ECB14708C6}">
      <dgm:prSet/>
      <dgm:spPr/>
      <dgm:t>
        <a:bodyPr/>
        <a:lstStyle/>
        <a:p>
          <a:endParaRPr lang="en-PK"/>
        </a:p>
      </dgm:t>
    </dgm:pt>
    <dgm:pt modelId="{86ED4F94-2C3C-42D4-B9FC-357A0D96456E}" type="sibTrans" cxnId="{A26CEFF7-63A0-491A-B9B5-A0ECB14708C6}">
      <dgm:prSet/>
      <dgm:spPr/>
      <dgm:t>
        <a:bodyPr/>
        <a:lstStyle/>
        <a:p>
          <a:endParaRPr lang="en-PK"/>
        </a:p>
      </dgm:t>
    </dgm:pt>
    <dgm:pt modelId="{4490869F-E1FE-402B-9B13-AEB15FE1BE28}">
      <dgm:prSet/>
      <dgm:spPr/>
      <dgm:t>
        <a:bodyPr/>
        <a:lstStyle/>
        <a:p>
          <a:r>
            <a:rPr lang="en-US"/>
            <a:t>Login/Signup</a:t>
          </a:r>
          <a:endParaRPr lang="en-PK"/>
        </a:p>
      </dgm:t>
    </dgm:pt>
    <dgm:pt modelId="{B376DCDF-9079-4F28-BD1E-BBF2D2CD7E93}" type="parTrans" cxnId="{929CBD9E-341D-4578-8909-EE15BB26A5F0}">
      <dgm:prSet/>
      <dgm:spPr/>
      <dgm:t>
        <a:bodyPr/>
        <a:lstStyle/>
        <a:p>
          <a:endParaRPr lang="en-PK"/>
        </a:p>
      </dgm:t>
    </dgm:pt>
    <dgm:pt modelId="{8EE894B7-E2F5-4100-8988-0090F40B3282}" type="sibTrans" cxnId="{929CBD9E-341D-4578-8909-EE15BB26A5F0}">
      <dgm:prSet/>
      <dgm:spPr/>
      <dgm:t>
        <a:bodyPr/>
        <a:lstStyle/>
        <a:p>
          <a:endParaRPr lang="en-PK"/>
        </a:p>
      </dgm:t>
    </dgm:pt>
    <dgm:pt modelId="{F6BCF093-8533-4EF6-A8FE-87E05E92DFA6}">
      <dgm:prSet/>
      <dgm:spPr/>
      <dgm:t>
        <a:bodyPr/>
        <a:lstStyle/>
        <a:p>
          <a:r>
            <a:rPr lang="en-US"/>
            <a:t>Request for Need</a:t>
          </a:r>
        </a:p>
        <a:p>
          <a:endParaRPr lang="en-PK"/>
        </a:p>
      </dgm:t>
    </dgm:pt>
    <dgm:pt modelId="{5A355538-D52D-478C-A165-57AE0877EC5E}" type="parTrans" cxnId="{591C1B23-451E-496F-A14C-621FEEE4B926}">
      <dgm:prSet/>
      <dgm:spPr/>
      <dgm:t>
        <a:bodyPr/>
        <a:lstStyle/>
        <a:p>
          <a:endParaRPr lang="en-PK"/>
        </a:p>
      </dgm:t>
    </dgm:pt>
    <dgm:pt modelId="{B29A1D14-8CFE-4A39-A95F-F54311D9CFA1}" type="sibTrans" cxnId="{591C1B23-451E-496F-A14C-621FEEE4B926}">
      <dgm:prSet/>
      <dgm:spPr/>
      <dgm:t>
        <a:bodyPr/>
        <a:lstStyle/>
        <a:p>
          <a:endParaRPr lang="en-PK"/>
        </a:p>
      </dgm:t>
    </dgm:pt>
    <dgm:pt modelId="{F9415E4C-843A-4E56-8B74-4A76A8742473}">
      <dgm:prSet/>
      <dgm:spPr/>
      <dgm:t>
        <a:bodyPr/>
        <a:lstStyle/>
        <a:p>
          <a:r>
            <a:rPr lang="en-US"/>
            <a:t> Login/Signup</a:t>
          </a:r>
        </a:p>
        <a:p>
          <a:endParaRPr lang="en-PK"/>
        </a:p>
      </dgm:t>
    </dgm:pt>
    <dgm:pt modelId="{96242CA7-4F7B-4FF5-8B9A-3300460EBE7C}" type="parTrans" cxnId="{C6460FEB-D1AD-4449-9E11-3683DCEBEB8C}">
      <dgm:prSet/>
      <dgm:spPr/>
      <dgm:t>
        <a:bodyPr/>
        <a:lstStyle/>
        <a:p>
          <a:endParaRPr lang="en-PK"/>
        </a:p>
      </dgm:t>
    </dgm:pt>
    <dgm:pt modelId="{F68E69D9-0874-4DCE-A916-72850D629517}" type="sibTrans" cxnId="{C6460FEB-D1AD-4449-9E11-3683DCEBEB8C}">
      <dgm:prSet/>
      <dgm:spPr/>
      <dgm:t>
        <a:bodyPr/>
        <a:lstStyle/>
        <a:p>
          <a:endParaRPr lang="en-PK"/>
        </a:p>
      </dgm:t>
    </dgm:pt>
    <dgm:pt modelId="{485C6DCF-B9B3-4134-A3CC-229D0335B190}">
      <dgm:prSet/>
      <dgm:spPr/>
      <dgm:t>
        <a:bodyPr/>
        <a:lstStyle/>
        <a:p>
          <a:r>
            <a:rPr lang="en-US"/>
            <a:t>View all Donations</a:t>
          </a:r>
        </a:p>
      </dgm:t>
    </dgm:pt>
    <dgm:pt modelId="{67849F53-F26B-4E86-B55D-1310FB4C795B}" type="parTrans" cxnId="{8D4FF091-02AF-4F04-B2C5-D69BE634A39D}">
      <dgm:prSet/>
      <dgm:spPr/>
      <dgm:t>
        <a:bodyPr/>
        <a:lstStyle/>
        <a:p>
          <a:endParaRPr lang="en-PK"/>
        </a:p>
      </dgm:t>
    </dgm:pt>
    <dgm:pt modelId="{D7333FC9-DB3A-4C52-A9A2-F94C6CE7D2BA}" type="sibTrans" cxnId="{8D4FF091-02AF-4F04-B2C5-D69BE634A39D}">
      <dgm:prSet/>
      <dgm:spPr/>
      <dgm:t>
        <a:bodyPr/>
        <a:lstStyle/>
        <a:p>
          <a:endParaRPr lang="en-PK"/>
        </a:p>
      </dgm:t>
    </dgm:pt>
    <dgm:pt modelId="{D5D18023-61A0-4BD0-BF86-02991D296DE9}">
      <dgm:prSet/>
      <dgm:spPr/>
      <dgm:t>
        <a:bodyPr/>
        <a:lstStyle/>
        <a:p>
          <a:r>
            <a:rPr lang="en-US"/>
            <a:t>View all help requests</a:t>
          </a:r>
          <a:endParaRPr lang="en-PK"/>
        </a:p>
      </dgm:t>
    </dgm:pt>
    <dgm:pt modelId="{953229C5-AFB0-42C8-BD08-29631AE438F5}" type="parTrans" cxnId="{6E26E5CC-2E1A-4C39-BD66-6C98878D4E76}">
      <dgm:prSet/>
      <dgm:spPr/>
      <dgm:t>
        <a:bodyPr/>
        <a:lstStyle/>
        <a:p>
          <a:endParaRPr lang="en-PK"/>
        </a:p>
      </dgm:t>
    </dgm:pt>
    <dgm:pt modelId="{74D0958A-D25B-4AC6-BD54-75B9CCB7675A}" type="sibTrans" cxnId="{6E26E5CC-2E1A-4C39-BD66-6C98878D4E76}">
      <dgm:prSet/>
      <dgm:spPr/>
      <dgm:t>
        <a:bodyPr/>
        <a:lstStyle/>
        <a:p>
          <a:endParaRPr lang="en-PK"/>
        </a:p>
      </dgm:t>
    </dgm:pt>
    <dgm:pt modelId="{C18F4026-30F8-4C40-BAA7-7819984DE15D}">
      <dgm:prSet/>
      <dgm:spPr/>
      <dgm:t>
        <a:bodyPr/>
        <a:lstStyle/>
        <a:p>
          <a:r>
            <a:rPr lang="en-US"/>
            <a:t>Allocate Donations</a:t>
          </a:r>
          <a:endParaRPr lang="en-PK"/>
        </a:p>
      </dgm:t>
    </dgm:pt>
    <dgm:pt modelId="{CABE2FD8-A2EA-47A8-AB45-AF43B8CDD934}" type="parTrans" cxnId="{0B507F35-A214-480A-A5E0-42C532AA22E5}">
      <dgm:prSet/>
      <dgm:spPr/>
      <dgm:t>
        <a:bodyPr/>
        <a:lstStyle/>
        <a:p>
          <a:endParaRPr lang="en-PK"/>
        </a:p>
      </dgm:t>
    </dgm:pt>
    <dgm:pt modelId="{16232D2A-315E-4099-824A-E80802EBD437}" type="sibTrans" cxnId="{0B507F35-A214-480A-A5E0-42C532AA22E5}">
      <dgm:prSet/>
      <dgm:spPr/>
      <dgm:t>
        <a:bodyPr/>
        <a:lstStyle/>
        <a:p>
          <a:endParaRPr lang="en-PK"/>
        </a:p>
      </dgm:t>
    </dgm:pt>
    <dgm:pt modelId="{AAB479E6-E000-4E18-9045-E09E22B2BF08}">
      <dgm:prSet/>
      <dgm:spPr/>
      <dgm:t>
        <a:bodyPr/>
        <a:lstStyle/>
        <a:p>
          <a:r>
            <a:rPr lang="en-US"/>
            <a:t>Login/Signup</a:t>
          </a:r>
          <a:endParaRPr lang="en-PK"/>
        </a:p>
      </dgm:t>
    </dgm:pt>
    <dgm:pt modelId="{B69D3556-1944-47EB-B0B1-0225C35FFAE8}" type="parTrans" cxnId="{EAB0D687-E64B-4343-A6A4-A3AB9E290D44}">
      <dgm:prSet/>
      <dgm:spPr/>
      <dgm:t>
        <a:bodyPr/>
        <a:lstStyle/>
        <a:p>
          <a:endParaRPr lang="en-PK"/>
        </a:p>
      </dgm:t>
    </dgm:pt>
    <dgm:pt modelId="{BA24ED84-652F-4E23-854E-4200FA38BC5D}" type="sibTrans" cxnId="{EAB0D687-E64B-4343-A6A4-A3AB9E290D44}">
      <dgm:prSet/>
      <dgm:spPr/>
      <dgm:t>
        <a:bodyPr/>
        <a:lstStyle/>
        <a:p>
          <a:endParaRPr lang="en-PK"/>
        </a:p>
      </dgm:t>
    </dgm:pt>
    <dgm:pt modelId="{A5D2CFE8-1311-4798-8DB7-B171FB60837D}">
      <dgm:prSet/>
      <dgm:spPr/>
      <dgm:t>
        <a:bodyPr/>
        <a:lstStyle/>
        <a:p>
          <a:r>
            <a:rPr lang="en-US"/>
            <a:t>Give Donation</a:t>
          </a:r>
          <a:endParaRPr lang="en-PK"/>
        </a:p>
      </dgm:t>
    </dgm:pt>
    <dgm:pt modelId="{F8C32E06-7B19-4A83-9500-7EC29880867E}" type="parTrans" cxnId="{5D37F088-CEE8-4942-AE35-9841C79892D7}">
      <dgm:prSet/>
      <dgm:spPr/>
      <dgm:t>
        <a:bodyPr/>
        <a:lstStyle/>
        <a:p>
          <a:endParaRPr lang="en-PK"/>
        </a:p>
      </dgm:t>
    </dgm:pt>
    <dgm:pt modelId="{8B52AA64-B628-44F5-A0E0-9A6A0AA6E380}" type="sibTrans" cxnId="{5D37F088-CEE8-4942-AE35-9841C79892D7}">
      <dgm:prSet/>
      <dgm:spPr/>
      <dgm:t>
        <a:bodyPr/>
        <a:lstStyle/>
        <a:p>
          <a:endParaRPr lang="en-PK"/>
        </a:p>
      </dgm:t>
    </dgm:pt>
    <dgm:pt modelId="{FB8B52F4-8937-401C-B3F7-C94DB5EC09D3}">
      <dgm:prSet/>
      <dgm:spPr/>
      <dgm:t>
        <a:bodyPr/>
        <a:lstStyle/>
        <a:p>
          <a:r>
            <a:rPr lang="en-US"/>
            <a:t>View previous Donations</a:t>
          </a:r>
          <a:endParaRPr lang="en-PK"/>
        </a:p>
      </dgm:t>
    </dgm:pt>
    <dgm:pt modelId="{CC1FC59B-0469-44A4-A30D-2FD31172857F}" type="parTrans" cxnId="{833EE953-C404-4129-A78E-220F7433539D}">
      <dgm:prSet/>
      <dgm:spPr/>
      <dgm:t>
        <a:bodyPr/>
        <a:lstStyle/>
        <a:p>
          <a:endParaRPr lang="en-PK"/>
        </a:p>
      </dgm:t>
    </dgm:pt>
    <dgm:pt modelId="{EEF12D0C-6D41-496B-8BCF-9237CC82954F}" type="sibTrans" cxnId="{833EE953-C404-4129-A78E-220F7433539D}">
      <dgm:prSet/>
      <dgm:spPr/>
      <dgm:t>
        <a:bodyPr/>
        <a:lstStyle/>
        <a:p>
          <a:endParaRPr lang="en-PK"/>
        </a:p>
      </dgm:t>
    </dgm:pt>
    <dgm:pt modelId="{ABB75D2A-EAAB-439C-A2A2-82091E0155F5}">
      <dgm:prSet/>
      <dgm:spPr/>
      <dgm:t>
        <a:bodyPr/>
        <a:lstStyle/>
        <a:p>
          <a:r>
            <a:rPr lang="en-US"/>
            <a:t>View previous Requests</a:t>
          </a:r>
        </a:p>
      </dgm:t>
    </dgm:pt>
    <dgm:pt modelId="{F0B10386-3EE6-4040-A41C-8DD1B21DC6CD}" type="parTrans" cxnId="{B20F8A95-EC5A-4AAF-99B1-7726738B14B6}">
      <dgm:prSet/>
      <dgm:spPr/>
    </dgm:pt>
    <dgm:pt modelId="{A9C71215-B61D-467C-862D-112DE232C232}" type="sibTrans" cxnId="{B20F8A95-EC5A-4AAF-99B1-7726738B14B6}">
      <dgm:prSet/>
      <dgm:spPr/>
    </dgm:pt>
    <dgm:pt modelId="{52B8D6E5-9DF3-4C22-A54B-ED8930C88FEA}">
      <dgm:prSet phldrT="[Text]"/>
      <dgm:spPr/>
      <dgm:t>
        <a:bodyPr/>
        <a:lstStyle/>
        <a:p>
          <a:r>
            <a:rPr lang="en-US"/>
            <a:t>Donor</a:t>
          </a:r>
          <a:endParaRPr lang="en-PK"/>
        </a:p>
      </dgm:t>
    </dgm:pt>
    <dgm:pt modelId="{CC9CFBB2-DD52-4083-96A5-D134BC603E4A}" type="sibTrans" cxnId="{269A6CEB-896F-4E89-988E-F0F7109C548A}">
      <dgm:prSet/>
      <dgm:spPr/>
      <dgm:t>
        <a:bodyPr/>
        <a:lstStyle/>
        <a:p>
          <a:endParaRPr lang="en-PK"/>
        </a:p>
      </dgm:t>
    </dgm:pt>
    <dgm:pt modelId="{530D01B8-9A3F-47D4-97CD-735F5EEE9EDE}" type="parTrans" cxnId="{269A6CEB-896F-4E89-988E-F0F7109C548A}">
      <dgm:prSet/>
      <dgm:spPr/>
      <dgm:t>
        <a:bodyPr/>
        <a:lstStyle/>
        <a:p>
          <a:endParaRPr lang="en-PK"/>
        </a:p>
      </dgm:t>
    </dgm:pt>
    <dgm:pt modelId="{7EDF1C55-6421-444A-8B0F-782B724ED593}">
      <dgm:prSet phldrT="[Text]"/>
      <dgm:spPr/>
      <dgm:t>
        <a:bodyPr/>
        <a:lstStyle/>
        <a:p>
          <a:r>
            <a:rPr lang="en-US"/>
            <a:t>Admin</a:t>
          </a:r>
          <a:endParaRPr lang="en-PK"/>
        </a:p>
      </dgm:t>
    </dgm:pt>
    <dgm:pt modelId="{617EDF56-E3C8-4A14-8CCF-50C3635C08B2}" type="sibTrans" cxnId="{62AE59C3-D7C3-447C-86C9-290AB5C53DBB}">
      <dgm:prSet/>
      <dgm:spPr/>
      <dgm:t>
        <a:bodyPr/>
        <a:lstStyle/>
        <a:p>
          <a:endParaRPr lang="en-PK"/>
        </a:p>
      </dgm:t>
    </dgm:pt>
    <dgm:pt modelId="{710C8877-1376-436F-8E19-92071CFD6044}" type="parTrans" cxnId="{62AE59C3-D7C3-447C-86C9-290AB5C53DBB}">
      <dgm:prSet/>
      <dgm:spPr/>
      <dgm:t>
        <a:bodyPr/>
        <a:lstStyle/>
        <a:p>
          <a:endParaRPr lang="en-PK"/>
        </a:p>
      </dgm:t>
    </dgm:pt>
    <dgm:pt modelId="{9D7D7B3C-DD35-4FD7-B846-527665025517}" type="pres">
      <dgm:prSet presAssocID="{6CD17006-D3FE-44E5-876F-889DD5BE29BC}" presName="hierChild1" presStyleCnt="0">
        <dgm:presLayoutVars>
          <dgm:orgChart val="1"/>
          <dgm:chPref val="1"/>
          <dgm:dir/>
          <dgm:animOne val="branch"/>
          <dgm:animLvl val="lvl"/>
          <dgm:resizeHandles/>
        </dgm:presLayoutVars>
      </dgm:prSet>
      <dgm:spPr/>
    </dgm:pt>
    <dgm:pt modelId="{F0D14A2A-8DB1-4A44-B8A1-F1A8000A3226}" type="pres">
      <dgm:prSet presAssocID="{9482CA21-0ECB-4470-A439-64C61C211025}" presName="hierRoot1" presStyleCnt="0">
        <dgm:presLayoutVars>
          <dgm:hierBranch val="init"/>
        </dgm:presLayoutVars>
      </dgm:prSet>
      <dgm:spPr/>
    </dgm:pt>
    <dgm:pt modelId="{92B7DCFD-61E5-45D1-B43A-4D6F5ACABA10}" type="pres">
      <dgm:prSet presAssocID="{9482CA21-0ECB-4470-A439-64C61C211025}" presName="rootComposite1" presStyleCnt="0"/>
      <dgm:spPr/>
    </dgm:pt>
    <dgm:pt modelId="{EC4C75EF-415D-4B00-BD75-D87E26189A92}" type="pres">
      <dgm:prSet presAssocID="{9482CA21-0ECB-4470-A439-64C61C211025}" presName="rootText1" presStyleLbl="node0" presStyleIdx="0" presStyleCnt="1" custScaleX="110001" custScaleY="110001">
        <dgm:presLayoutVars>
          <dgm:chPref val="3"/>
        </dgm:presLayoutVars>
      </dgm:prSet>
      <dgm:spPr/>
    </dgm:pt>
    <dgm:pt modelId="{A7087881-CA71-4375-80F5-F5171448F2BA}" type="pres">
      <dgm:prSet presAssocID="{9482CA21-0ECB-4470-A439-64C61C211025}" presName="rootConnector1" presStyleLbl="node1" presStyleIdx="0" presStyleCnt="0"/>
      <dgm:spPr/>
    </dgm:pt>
    <dgm:pt modelId="{3BC84B41-F7A1-49C0-A7DF-919CF1AD237E}" type="pres">
      <dgm:prSet presAssocID="{9482CA21-0ECB-4470-A439-64C61C211025}" presName="hierChild2" presStyleCnt="0"/>
      <dgm:spPr/>
    </dgm:pt>
    <dgm:pt modelId="{825956B3-1D10-467A-A66E-5ECCBE0B3D07}" type="pres">
      <dgm:prSet presAssocID="{7F24F749-97AE-4440-B755-992F45A9E534}" presName="Name37" presStyleLbl="parChTrans1D2" presStyleIdx="0" presStyleCnt="3"/>
      <dgm:spPr/>
    </dgm:pt>
    <dgm:pt modelId="{A02FAD27-8706-49AF-BAD6-255E96915750}" type="pres">
      <dgm:prSet presAssocID="{B49DD3C8-BBAC-41B4-B28E-DADD4EA80443}" presName="hierRoot2" presStyleCnt="0">
        <dgm:presLayoutVars>
          <dgm:hierBranch val="init"/>
        </dgm:presLayoutVars>
      </dgm:prSet>
      <dgm:spPr/>
    </dgm:pt>
    <dgm:pt modelId="{AAD4038D-CB8C-480D-B761-9964400E2D64}" type="pres">
      <dgm:prSet presAssocID="{B49DD3C8-BBAC-41B4-B28E-DADD4EA80443}" presName="rootComposite" presStyleCnt="0"/>
      <dgm:spPr/>
    </dgm:pt>
    <dgm:pt modelId="{595A1F88-0027-4265-9DDC-C3D4D9DF7423}" type="pres">
      <dgm:prSet presAssocID="{B49DD3C8-BBAC-41B4-B28E-DADD4EA80443}" presName="rootText" presStyleLbl="node2" presStyleIdx="0" presStyleCnt="3" custScaleX="107627" custScaleY="118439">
        <dgm:presLayoutVars>
          <dgm:chPref val="3"/>
        </dgm:presLayoutVars>
      </dgm:prSet>
      <dgm:spPr/>
    </dgm:pt>
    <dgm:pt modelId="{782DB28A-53FC-4FC6-88BD-5DE449A3E77E}" type="pres">
      <dgm:prSet presAssocID="{B49DD3C8-BBAC-41B4-B28E-DADD4EA80443}" presName="rootConnector" presStyleLbl="node2" presStyleIdx="0" presStyleCnt="3"/>
      <dgm:spPr/>
    </dgm:pt>
    <dgm:pt modelId="{840D6151-68F1-4792-922E-5567E833F4D9}" type="pres">
      <dgm:prSet presAssocID="{B49DD3C8-BBAC-41B4-B28E-DADD4EA80443}" presName="hierChild4" presStyleCnt="0"/>
      <dgm:spPr/>
    </dgm:pt>
    <dgm:pt modelId="{D24AD392-806B-4D81-9E42-90E7170A8651}" type="pres">
      <dgm:prSet presAssocID="{B376DCDF-9079-4F28-BD1E-BBF2D2CD7E93}" presName="Name37" presStyleLbl="parChTrans1D3" presStyleIdx="0" presStyleCnt="10"/>
      <dgm:spPr/>
    </dgm:pt>
    <dgm:pt modelId="{438A755A-77DD-4DEC-87E2-FF2115D1F533}" type="pres">
      <dgm:prSet presAssocID="{4490869F-E1FE-402B-9B13-AEB15FE1BE28}" presName="hierRoot2" presStyleCnt="0">
        <dgm:presLayoutVars>
          <dgm:hierBranch val="init"/>
        </dgm:presLayoutVars>
      </dgm:prSet>
      <dgm:spPr/>
    </dgm:pt>
    <dgm:pt modelId="{33F81C39-4115-4555-853E-94B85D55FB31}" type="pres">
      <dgm:prSet presAssocID="{4490869F-E1FE-402B-9B13-AEB15FE1BE28}" presName="rootComposite" presStyleCnt="0"/>
      <dgm:spPr/>
    </dgm:pt>
    <dgm:pt modelId="{B530A383-5AD8-4BDF-A69C-B29BDEEB2F32}" type="pres">
      <dgm:prSet presAssocID="{4490869F-E1FE-402B-9B13-AEB15FE1BE28}" presName="rootText" presStyleLbl="node3" presStyleIdx="0" presStyleCnt="10" custScaleX="90909" custScaleY="90909">
        <dgm:presLayoutVars>
          <dgm:chPref val="3"/>
        </dgm:presLayoutVars>
      </dgm:prSet>
      <dgm:spPr/>
    </dgm:pt>
    <dgm:pt modelId="{37AE6908-44DD-48D9-9B23-863AA8D1BEE5}" type="pres">
      <dgm:prSet presAssocID="{4490869F-E1FE-402B-9B13-AEB15FE1BE28}" presName="rootConnector" presStyleLbl="node3" presStyleIdx="0" presStyleCnt="10"/>
      <dgm:spPr/>
    </dgm:pt>
    <dgm:pt modelId="{68994337-4B64-41C7-93E2-1B4443323076}" type="pres">
      <dgm:prSet presAssocID="{4490869F-E1FE-402B-9B13-AEB15FE1BE28}" presName="hierChild4" presStyleCnt="0"/>
      <dgm:spPr/>
    </dgm:pt>
    <dgm:pt modelId="{91C40E85-046B-41D8-8ED3-615D80E3CB5E}" type="pres">
      <dgm:prSet presAssocID="{4490869F-E1FE-402B-9B13-AEB15FE1BE28}" presName="hierChild5" presStyleCnt="0"/>
      <dgm:spPr/>
    </dgm:pt>
    <dgm:pt modelId="{2A8358CC-0787-4F3A-BE85-2C6EAD1712B3}" type="pres">
      <dgm:prSet presAssocID="{5A355538-D52D-478C-A165-57AE0877EC5E}" presName="Name37" presStyleLbl="parChTrans1D3" presStyleIdx="1" presStyleCnt="10"/>
      <dgm:spPr/>
    </dgm:pt>
    <dgm:pt modelId="{BDF99788-2C20-4A8B-AE2B-0BE125862D20}" type="pres">
      <dgm:prSet presAssocID="{F6BCF093-8533-4EF6-A8FE-87E05E92DFA6}" presName="hierRoot2" presStyleCnt="0">
        <dgm:presLayoutVars>
          <dgm:hierBranch/>
        </dgm:presLayoutVars>
      </dgm:prSet>
      <dgm:spPr/>
    </dgm:pt>
    <dgm:pt modelId="{EAA0EDDE-8F00-4E66-843E-D300F4231645}" type="pres">
      <dgm:prSet presAssocID="{F6BCF093-8533-4EF6-A8FE-87E05E92DFA6}" presName="rootComposite" presStyleCnt="0"/>
      <dgm:spPr/>
    </dgm:pt>
    <dgm:pt modelId="{866818B4-141C-4F16-8302-FF921EB2E763}" type="pres">
      <dgm:prSet presAssocID="{F6BCF093-8533-4EF6-A8FE-87E05E92DFA6}" presName="rootText" presStyleLbl="node3" presStyleIdx="1" presStyleCnt="10" custScaleX="90909" custScaleY="90909" custLinFactNeighborX="-5943" custLinFactNeighborY="186">
        <dgm:presLayoutVars>
          <dgm:chPref val="3"/>
        </dgm:presLayoutVars>
      </dgm:prSet>
      <dgm:spPr/>
    </dgm:pt>
    <dgm:pt modelId="{29652646-004E-4469-8597-8A4894662AA9}" type="pres">
      <dgm:prSet presAssocID="{F6BCF093-8533-4EF6-A8FE-87E05E92DFA6}" presName="rootConnector" presStyleLbl="node3" presStyleIdx="1" presStyleCnt="10"/>
      <dgm:spPr/>
    </dgm:pt>
    <dgm:pt modelId="{561B7C9B-0400-4E39-BDE5-7ACDDDDB1164}" type="pres">
      <dgm:prSet presAssocID="{F6BCF093-8533-4EF6-A8FE-87E05E92DFA6}" presName="hierChild4" presStyleCnt="0"/>
      <dgm:spPr/>
    </dgm:pt>
    <dgm:pt modelId="{C6D841CF-F994-4A55-BC8C-24DCEBA7A86A}" type="pres">
      <dgm:prSet presAssocID="{F6BCF093-8533-4EF6-A8FE-87E05E92DFA6}" presName="hierChild5" presStyleCnt="0"/>
      <dgm:spPr/>
    </dgm:pt>
    <dgm:pt modelId="{311E588C-64C5-40D5-BDC8-0D0E1B23FB94}" type="pres">
      <dgm:prSet presAssocID="{F0B10386-3EE6-4040-A41C-8DD1B21DC6CD}" presName="Name37" presStyleLbl="parChTrans1D3" presStyleIdx="2" presStyleCnt="10"/>
      <dgm:spPr/>
    </dgm:pt>
    <dgm:pt modelId="{F65DC472-B747-4D5F-B633-E7FDD52FC0AD}" type="pres">
      <dgm:prSet presAssocID="{ABB75D2A-EAAB-439C-A2A2-82091E0155F5}" presName="hierRoot2" presStyleCnt="0">
        <dgm:presLayoutVars>
          <dgm:hierBranch val="init"/>
        </dgm:presLayoutVars>
      </dgm:prSet>
      <dgm:spPr/>
    </dgm:pt>
    <dgm:pt modelId="{1164600F-02A1-46A8-8DFC-9B6E6699C917}" type="pres">
      <dgm:prSet presAssocID="{ABB75D2A-EAAB-439C-A2A2-82091E0155F5}" presName="rootComposite" presStyleCnt="0"/>
      <dgm:spPr/>
    </dgm:pt>
    <dgm:pt modelId="{3BA72A28-5D4D-4DB2-B6FE-A380400C15C9}" type="pres">
      <dgm:prSet presAssocID="{ABB75D2A-EAAB-439C-A2A2-82091E0155F5}" presName="rootText" presStyleLbl="node3" presStyleIdx="2" presStyleCnt="10" custScaleX="93474" custScaleY="93313">
        <dgm:presLayoutVars>
          <dgm:chPref val="3"/>
        </dgm:presLayoutVars>
      </dgm:prSet>
      <dgm:spPr/>
    </dgm:pt>
    <dgm:pt modelId="{4E3711DB-428E-4646-B55A-2EE8CBC4C23B}" type="pres">
      <dgm:prSet presAssocID="{ABB75D2A-EAAB-439C-A2A2-82091E0155F5}" presName="rootConnector" presStyleLbl="node3" presStyleIdx="2" presStyleCnt="10"/>
      <dgm:spPr/>
    </dgm:pt>
    <dgm:pt modelId="{EA80AA20-B4D5-4572-8F01-0937D709127A}" type="pres">
      <dgm:prSet presAssocID="{ABB75D2A-EAAB-439C-A2A2-82091E0155F5}" presName="hierChild4" presStyleCnt="0"/>
      <dgm:spPr/>
    </dgm:pt>
    <dgm:pt modelId="{73C0C0FA-4D03-4784-960F-F60F3E834795}" type="pres">
      <dgm:prSet presAssocID="{ABB75D2A-EAAB-439C-A2A2-82091E0155F5}" presName="hierChild5" presStyleCnt="0"/>
      <dgm:spPr/>
    </dgm:pt>
    <dgm:pt modelId="{A90CA594-8DD0-4287-B7A8-57FE26923F3E}" type="pres">
      <dgm:prSet presAssocID="{B49DD3C8-BBAC-41B4-B28E-DADD4EA80443}" presName="hierChild5" presStyleCnt="0"/>
      <dgm:spPr/>
    </dgm:pt>
    <dgm:pt modelId="{69BCC5AA-3D89-42C5-BE6F-843C74A41DA7}" type="pres">
      <dgm:prSet presAssocID="{710C8877-1376-436F-8E19-92071CFD6044}" presName="Name37" presStyleLbl="parChTrans1D2" presStyleIdx="1" presStyleCnt="3"/>
      <dgm:spPr/>
    </dgm:pt>
    <dgm:pt modelId="{9E692580-7757-4B38-8360-2AFBEB44517C}" type="pres">
      <dgm:prSet presAssocID="{7EDF1C55-6421-444A-8B0F-782B724ED593}" presName="hierRoot2" presStyleCnt="0">
        <dgm:presLayoutVars>
          <dgm:hierBranch val="init"/>
        </dgm:presLayoutVars>
      </dgm:prSet>
      <dgm:spPr/>
    </dgm:pt>
    <dgm:pt modelId="{E7E54033-1E23-4B68-9632-34B70DB798A8}" type="pres">
      <dgm:prSet presAssocID="{7EDF1C55-6421-444A-8B0F-782B724ED593}" presName="rootComposite" presStyleCnt="0"/>
      <dgm:spPr/>
    </dgm:pt>
    <dgm:pt modelId="{594EFCB9-36B2-4C86-B2B0-865CF65E1855}" type="pres">
      <dgm:prSet presAssocID="{7EDF1C55-6421-444A-8B0F-782B724ED593}" presName="rootText" presStyleLbl="node2" presStyleIdx="1" presStyleCnt="3" custScaleX="92981" custScaleY="116465">
        <dgm:presLayoutVars>
          <dgm:chPref val="3"/>
        </dgm:presLayoutVars>
      </dgm:prSet>
      <dgm:spPr/>
    </dgm:pt>
    <dgm:pt modelId="{210BB7D1-F84A-44F2-9CD2-B4208A1F9515}" type="pres">
      <dgm:prSet presAssocID="{7EDF1C55-6421-444A-8B0F-782B724ED593}" presName="rootConnector" presStyleLbl="node2" presStyleIdx="1" presStyleCnt="3"/>
      <dgm:spPr/>
    </dgm:pt>
    <dgm:pt modelId="{20A9AFCC-8815-4AEA-AF68-BDCD33B19CC6}" type="pres">
      <dgm:prSet presAssocID="{7EDF1C55-6421-444A-8B0F-782B724ED593}" presName="hierChild4" presStyleCnt="0"/>
      <dgm:spPr/>
    </dgm:pt>
    <dgm:pt modelId="{D1634902-6DD7-46FF-B5CD-CBEAEFAAD485}" type="pres">
      <dgm:prSet presAssocID="{96242CA7-4F7B-4FF5-8B9A-3300460EBE7C}" presName="Name37" presStyleLbl="parChTrans1D3" presStyleIdx="3" presStyleCnt="10"/>
      <dgm:spPr/>
    </dgm:pt>
    <dgm:pt modelId="{EE115E74-611D-425E-8699-8153AA8E5B76}" type="pres">
      <dgm:prSet presAssocID="{F9415E4C-843A-4E56-8B74-4A76A8742473}" presName="hierRoot2" presStyleCnt="0">
        <dgm:presLayoutVars>
          <dgm:hierBranch val="init"/>
        </dgm:presLayoutVars>
      </dgm:prSet>
      <dgm:spPr/>
    </dgm:pt>
    <dgm:pt modelId="{DB7D1BDA-A086-4807-AFAD-8DF10BAA2F2C}" type="pres">
      <dgm:prSet presAssocID="{F9415E4C-843A-4E56-8B74-4A76A8742473}" presName="rootComposite" presStyleCnt="0"/>
      <dgm:spPr/>
    </dgm:pt>
    <dgm:pt modelId="{F84A0907-4F86-4812-B62B-4D9EC15EE151}" type="pres">
      <dgm:prSet presAssocID="{F9415E4C-843A-4E56-8B74-4A76A8742473}" presName="rootText" presStyleLbl="node3" presStyleIdx="3" presStyleCnt="10" custScaleX="90909" custScaleY="90909">
        <dgm:presLayoutVars>
          <dgm:chPref val="3"/>
        </dgm:presLayoutVars>
      </dgm:prSet>
      <dgm:spPr/>
    </dgm:pt>
    <dgm:pt modelId="{B7959CFE-61F0-473E-B709-BE6852C88F8E}" type="pres">
      <dgm:prSet presAssocID="{F9415E4C-843A-4E56-8B74-4A76A8742473}" presName="rootConnector" presStyleLbl="node3" presStyleIdx="3" presStyleCnt="10"/>
      <dgm:spPr/>
    </dgm:pt>
    <dgm:pt modelId="{3CDCB267-8159-4013-913F-B2B3DA3FBD01}" type="pres">
      <dgm:prSet presAssocID="{F9415E4C-843A-4E56-8B74-4A76A8742473}" presName="hierChild4" presStyleCnt="0"/>
      <dgm:spPr/>
    </dgm:pt>
    <dgm:pt modelId="{3959D2E9-675E-4CBF-8887-1DF8ABDC99C5}" type="pres">
      <dgm:prSet presAssocID="{F9415E4C-843A-4E56-8B74-4A76A8742473}" presName="hierChild5" presStyleCnt="0"/>
      <dgm:spPr/>
    </dgm:pt>
    <dgm:pt modelId="{E44BDBE8-3F9C-4582-9725-1D13360B9B71}" type="pres">
      <dgm:prSet presAssocID="{67849F53-F26B-4E86-B55D-1310FB4C795B}" presName="Name37" presStyleLbl="parChTrans1D3" presStyleIdx="4" presStyleCnt="10"/>
      <dgm:spPr/>
    </dgm:pt>
    <dgm:pt modelId="{2679F7DE-8926-41C8-A5A6-B0EC3AEA0961}" type="pres">
      <dgm:prSet presAssocID="{485C6DCF-B9B3-4134-A3CC-229D0335B190}" presName="hierRoot2" presStyleCnt="0">
        <dgm:presLayoutVars>
          <dgm:hierBranch val="init"/>
        </dgm:presLayoutVars>
      </dgm:prSet>
      <dgm:spPr/>
    </dgm:pt>
    <dgm:pt modelId="{F7992A69-FE54-452A-B901-8E4DFE7E81FE}" type="pres">
      <dgm:prSet presAssocID="{485C6DCF-B9B3-4134-A3CC-229D0335B190}" presName="rootComposite" presStyleCnt="0"/>
      <dgm:spPr/>
    </dgm:pt>
    <dgm:pt modelId="{9ABDC180-E643-4353-BEA4-22C9768BDD06}" type="pres">
      <dgm:prSet presAssocID="{485C6DCF-B9B3-4134-A3CC-229D0335B190}" presName="rootText" presStyleLbl="node3" presStyleIdx="4" presStyleCnt="10" custScaleX="90909" custScaleY="90909">
        <dgm:presLayoutVars>
          <dgm:chPref val="3"/>
        </dgm:presLayoutVars>
      </dgm:prSet>
      <dgm:spPr/>
    </dgm:pt>
    <dgm:pt modelId="{DDE60702-9C29-4751-9B61-2C9F16650F6D}" type="pres">
      <dgm:prSet presAssocID="{485C6DCF-B9B3-4134-A3CC-229D0335B190}" presName="rootConnector" presStyleLbl="node3" presStyleIdx="4" presStyleCnt="10"/>
      <dgm:spPr/>
    </dgm:pt>
    <dgm:pt modelId="{1DC1A9B1-A75C-4C12-96AF-D5CA908ED884}" type="pres">
      <dgm:prSet presAssocID="{485C6DCF-B9B3-4134-A3CC-229D0335B190}" presName="hierChild4" presStyleCnt="0"/>
      <dgm:spPr/>
    </dgm:pt>
    <dgm:pt modelId="{CD05914D-E1FB-48DF-9403-8CC891C51768}" type="pres">
      <dgm:prSet presAssocID="{485C6DCF-B9B3-4134-A3CC-229D0335B190}" presName="hierChild5" presStyleCnt="0"/>
      <dgm:spPr/>
    </dgm:pt>
    <dgm:pt modelId="{5E3ADF37-25D0-4854-88B9-79A641A8DDAB}" type="pres">
      <dgm:prSet presAssocID="{953229C5-AFB0-42C8-BD08-29631AE438F5}" presName="Name37" presStyleLbl="parChTrans1D3" presStyleIdx="5" presStyleCnt="10"/>
      <dgm:spPr/>
    </dgm:pt>
    <dgm:pt modelId="{AE0A4083-D6FD-4224-82E5-AFB092207E43}" type="pres">
      <dgm:prSet presAssocID="{D5D18023-61A0-4BD0-BF86-02991D296DE9}" presName="hierRoot2" presStyleCnt="0">
        <dgm:presLayoutVars>
          <dgm:hierBranch val="init"/>
        </dgm:presLayoutVars>
      </dgm:prSet>
      <dgm:spPr/>
    </dgm:pt>
    <dgm:pt modelId="{3B503B41-90D4-41F0-B844-487125C95430}" type="pres">
      <dgm:prSet presAssocID="{D5D18023-61A0-4BD0-BF86-02991D296DE9}" presName="rootComposite" presStyleCnt="0"/>
      <dgm:spPr/>
    </dgm:pt>
    <dgm:pt modelId="{7E492234-69C6-46E9-A5A6-E888E7502254}" type="pres">
      <dgm:prSet presAssocID="{D5D18023-61A0-4BD0-BF86-02991D296DE9}" presName="rootText" presStyleLbl="node3" presStyleIdx="5" presStyleCnt="10" custScaleX="90909" custScaleY="90909">
        <dgm:presLayoutVars>
          <dgm:chPref val="3"/>
        </dgm:presLayoutVars>
      </dgm:prSet>
      <dgm:spPr/>
    </dgm:pt>
    <dgm:pt modelId="{5499EAEE-5C93-4913-ADD7-205D8E6FE174}" type="pres">
      <dgm:prSet presAssocID="{D5D18023-61A0-4BD0-BF86-02991D296DE9}" presName="rootConnector" presStyleLbl="node3" presStyleIdx="5" presStyleCnt="10"/>
      <dgm:spPr/>
    </dgm:pt>
    <dgm:pt modelId="{4C859868-3898-4CBC-9786-B67719381ED1}" type="pres">
      <dgm:prSet presAssocID="{D5D18023-61A0-4BD0-BF86-02991D296DE9}" presName="hierChild4" presStyleCnt="0"/>
      <dgm:spPr/>
    </dgm:pt>
    <dgm:pt modelId="{37619548-70DD-440A-9401-2E310BEB50CD}" type="pres">
      <dgm:prSet presAssocID="{D5D18023-61A0-4BD0-BF86-02991D296DE9}" presName="hierChild5" presStyleCnt="0"/>
      <dgm:spPr/>
    </dgm:pt>
    <dgm:pt modelId="{71210806-8BA0-4849-9271-F88419FFA322}" type="pres">
      <dgm:prSet presAssocID="{CABE2FD8-A2EA-47A8-AB45-AF43B8CDD934}" presName="Name37" presStyleLbl="parChTrans1D3" presStyleIdx="6" presStyleCnt="10"/>
      <dgm:spPr/>
    </dgm:pt>
    <dgm:pt modelId="{AAFB9C0A-45C5-4B5C-97E5-98103783D100}" type="pres">
      <dgm:prSet presAssocID="{C18F4026-30F8-4C40-BAA7-7819984DE15D}" presName="hierRoot2" presStyleCnt="0">
        <dgm:presLayoutVars>
          <dgm:hierBranch val="init"/>
        </dgm:presLayoutVars>
      </dgm:prSet>
      <dgm:spPr/>
    </dgm:pt>
    <dgm:pt modelId="{35618050-19E2-4A5F-81E9-C680A68D4608}" type="pres">
      <dgm:prSet presAssocID="{C18F4026-30F8-4C40-BAA7-7819984DE15D}" presName="rootComposite" presStyleCnt="0"/>
      <dgm:spPr/>
    </dgm:pt>
    <dgm:pt modelId="{8FAA9283-4ED3-44CD-9BD8-49E4DC2C0CE0}" type="pres">
      <dgm:prSet presAssocID="{C18F4026-30F8-4C40-BAA7-7819984DE15D}" presName="rootText" presStyleLbl="node3" presStyleIdx="6" presStyleCnt="10" custScaleX="82645" custScaleY="82645">
        <dgm:presLayoutVars>
          <dgm:chPref val="3"/>
        </dgm:presLayoutVars>
      </dgm:prSet>
      <dgm:spPr/>
    </dgm:pt>
    <dgm:pt modelId="{2EB141E7-96F2-48C5-8E42-FB9D1B7DB621}" type="pres">
      <dgm:prSet presAssocID="{C18F4026-30F8-4C40-BAA7-7819984DE15D}" presName="rootConnector" presStyleLbl="node3" presStyleIdx="6" presStyleCnt="10"/>
      <dgm:spPr/>
    </dgm:pt>
    <dgm:pt modelId="{F8CBA987-D3EC-48E0-B629-5BE13151D021}" type="pres">
      <dgm:prSet presAssocID="{C18F4026-30F8-4C40-BAA7-7819984DE15D}" presName="hierChild4" presStyleCnt="0"/>
      <dgm:spPr/>
    </dgm:pt>
    <dgm:pt modelId="{00B215EF-6654-44E3-87F1-45B5E3F0C98E}" type="pres">
      <dgm:prSet presAssocID="{C18F4026-30F8-4C40-BAA7-7819984DE15D}" presName="hierChild5" presStyleCnt="0"/>
      <dgm:spPr/>
    </dgm:pt>
    <dgm:pt modelId="{AEB3C67C-3541-49B0-8FA1-FF5F2C3036CE}" type="pres">
      <dgm:prSet presAssocID="{7EDF1C55-6421-444A-8B0F-782B724ED593}" presName="hierChild5" presStyleCnt="0"/>
      <dgm:spPr/>
    </dgm:pt>
    <dgm:pt modelId="{5350296A-2195-4E07-B07D-3EB53754FD33}" type="pres">
      <dgm:prSet presAssocID="{530D01B8-9A3F-47D4-97CD-735F5EEE9EDE}" presName="Name37" presStyleLbl="parChTrans1D2" presStyleIdx="2" presStyleCnt="3"/>
      <dgm:spPr/>
    </dgm:pt>
    <dgm:pt modelId="{04051373-67F6-4CA1-BDF2-04BB44774A22}" type="pres">
      <dgm:prSet presAssocID="{52B8D6E5-9DF3-4C22-A54B-ED8930C88FEA}" presName="hierRoot2" presStyleCnt="0">
        <dgm:presLayoutVars>
          <dgm:hierBranch val="init"/>
        </dgm:presLayoutVars>
      </dgm:prSet>
      <dgm:spPr/>
    </dgm:pt>
    <dgm:pt modelId="{4355CBFF-17FB-468D-8B9D-EC472E4CD496}" type="pres">
      <dgm:prSet presAssocID="{52B8D6E5-9DF3-4C22-A54B-ED8930C88FEA}" presName="rootComposite" presStyleCnt="0"/>
      <dgm:spPr/>
    </dgm:pt>
    <dgm:pt modelId="{25B97F1D-2FF5-42EE-9972-E23F5F240383}" type="pres">
      <dgm:prSet presAssocID="{52B8D6E5-9DF3-4C22-A54B-ED8930C88FEA}" presName="rootText" presStyleLbl="node2" presStyleIdx="2" presStyleCnt="3" custScaleX="96242" custScaleY="119434">
        <dgm:presLayoutVars>
          <dgm:chPref val="3"/>
        </dgm:presLayoutVars>
      </dgm:prSet>
      <dgm:spPr/>
    </dgm:pt>
    <dgm:pt modelId="{95093166-DC93-4805-8F4F-A97C2D3560A4}" type="pres">
      <dgm:prSet presAssocID="{52B8D6E5-9DF3-4C22-A54B-ED8930C88FEA}" presName="rootConnector" presStyleLbl="node2" presStyleIdx="2" presStyleCnt="3"/>
      <dgm:spPr/>
    </dgm:pt>
    <dgm:pt modelId="{9347EEA9-1FD5-40F2-85B0-0D38D167C0D4}" type="pres">
      <dgm:prSet presAssocID="{52B8D6E5-9DF3-4C22-A54B-ED8930C88FEA}" presName="hierChild4" presStyleCnt="0"/>
      <dgm:spPr/>
    </dgm:pt>
    <dgm:pt modelId="{79AF160E-169A-4CB4-A35C-055A4CDF6829}" type="pres">
      <dgm:prSet presAssocID="{B69D3556-1944-47EB-B0B1-0225C35FFAE8}" presName="Name37" presStyleLbl="parChTrans1D3" presStyleIdx="7" presStyleCnt="10"/>
      <dgm:spPr/>
    </dgm:pt>
    <dgm:pt modelId="{9ADC0099-1664-4BE8-9130-989C582EEB94}" type="pres">
      <dgm:prSet presAssocID="{AAB479E6-E000-4E18-9045-E09E22B2BF08}" presName="hierRoot2" presStyleCnt="0">
        <dgm:presLayoutVars>
          <dgm:hierBranch val="init"/>
        </dgm:presLayoutVars>
      </dgm:prSet>
      <dgm:spPr/>
    </dgm:pt>
    <dgm:pt modelId="{07EB9DC9-7C71-4B98-A51C-8E53101500C0}" type="pres">
      <dgm:prSet presAssocID="{AAB479E6-E000-4E18-9045-E09E22B2BF08}" presName="rootComposite" presStyleCnt="0"/>
      <dgm:spPr/>
    </dgm:pt>
    <dgm:pt modelId="{D44794A7-B8E1-4911-B84D-9BEC42CEDCFA}" type="pres">
      <dgm:prSet presAssocID="{AAB479E6-E000-4E18-9045-E09E22B2BF08}" presName="rootText" presStyleLbl="node3" presStyleIdx="7" presStyleCnt="10" custScaleX="82645" custScaleY="82645">
        <dgm:presLayoutVars>
          <dgm:chPref val="3"/>
        </dgm:presLayoutVars>
      </dgm:prSet>
      <dgm:spPr/>
    </dgm:pt>
    <dgm:pt modelId="{82A9D0E9-A342-4426-862E-28F9980A9009}" type="pres">
      <dgm:prSet presAssocID="{AAB479E6-E000-4E18-9045-E09E22B2BF08}" presName="rootConnector" presStyleLbl="node3" presStyleIdx="7" presStyleCnt="10"/>
      <dgm:spPr/>
    </dgm:pt>
    <dgm:pt modelId="{543AE9F9-4E2A-49FD-909C-95F60B2BE00C}" type="pres">
      <dgm:prSet presAssocID="{AAB479E6-E000-4E18-9045-E09E22B2BF08}" presName="hierChild4" presStyleCnt="0"/>
      <dgm:spPr/>
    </dgm:pt>
    <dgm:pt modelId="{11739F81-AE91-46AB-A36A-7DC3484A9B05}" type="pres">
      <dgm:prSet presAssocID="{AAB479E6-E000-4E18-9045-E09E22B2BF08}" presName="hierChild5" presStyleCnt="0"/>
      <dgm:spPr/>
    </dgm:pt>
    <dgm:pt modelId="{469EDD72-DCC7-4F34-8748-8C5B1ACD04B4}" type="pres">
      <dgm:prSet presAssocID="{F8C32E06-7B19-4A83-9500-7EC29880867E}" presName="Name37" presStyleLbl="parChTrans1D3" presStyleIdx="8" presStyleCnt="10"/>
      <dgm:spPr/>
    </dgm:pt>
    <dgm:pt modelId="{75D38307-C169-438F-B839-83010A381709}" type="pres">
      <dgm:prSet presAssocID="{A5D2CFE8-1311-4798-8DB7-B171FB60837D}" presName="hierRoot2" presStyleCnt="0">
        <dgm:presLayoutVars>
          <dgm:hierBranch val="init"/>
        </dgm:presLayoutVars>
      </dgm:prSet>
      <dgm:spPr/>
    </dgm:pt>
    <dgm:pt modelId="{73164A53-0C14-4661-9E85-7106FD37B55C}" type="pres">
      <dgm:prSet presAssocID="{A5D2CFE8-1311-4798-8DB7-B171FB60837D}" presName="rootComposite" presStyleCnt="0"/>
      <dgm:spPr/>
    </dgm:pt>
    <dgm:pt modelId="{BD423865-5C10-48DC-865C-F8FC5542913E}" type="pres">
      <dgm:prSet presAssocID="{A5D2CFE8-1311-4798-8DB7-B171FB60837D}" presName="rootText" presStyleLbl="node3" presStyleIdx="8" presStyleCnt="10" custScaleX="82645" custScaleY="82645">
        <dgm:presLayoutVars>
          <dgm:chPref val="3"/>
        </dgm:presLayoutVars>
      </dgm:prSet>
      <dgm:spPr/>
    </dgm:pt>
    <dgm:pt modelId="{C2BF12AE-6BF6-4892-B5D4-13C2A9544B39}" type="pres">
      <dgm:prSet presAssocID="{A5D2CFE8-1311-4798-8DB7-B171FB60837D}" presName="rootConnector" presStyleLbl="node3" presStyleIdx="8" presStyleCnt="10"/>
      <dgm:spPr/>
    </dgm:pt>
    <dgm:pt modelId="{EA0C8F6F-E9F4-4845-8EE8-8D139B200DE4}" type="pres">
      <dgm:prSet presAssocID="{A5D2CFE8-1311-4798-8DB7-B171FB60837D}" presName="hierChild4" presStyleCnt="0"/>
      <dgm:spPr/>
    </dgm:pt>
    <dgm:pt modelId="{09130989-8A19-4138-9840-3FB5A5EFFD0E}" type="pres">
      <dgm:prSet presAssocID="{A5D2CFE8-1311-4798-8DB7-B171FB60837D}" presName="hierChild5" presStyleCnt="0"/>
      <dgm:spPr/>
    </dgm:pt>
    <dgm:pt modelId="{F03154CE-6788-4188-8620-64D1427AC72C}" type="pres">
      <dgm:prSet presAssocID="{CC1FC59B-0469-44A4-A30D-2FD31172857F}" presName="Name37" presStyleLbl="parChTrans1D3" presStyleIdx="9" presStyleCnt="10"/>
      <dgm:spPr/>
    </dgm:pt>
    <dgm:pt modelId="{39C90C43-BABD-4061-BB9E-18895D626C98}" type="pres">
      <dgm:prSet presAssocID="{FB8B52F4-8937-401C-B3F7-C94DB5EC09D3}" presName="hierRoot2" presStyleCnt="0">
        <dgm:presLayoutVars>
          <dgm:hierBranch val="init"/>
        </dgm:presLayoutVars>
      </dgm:prSet>
      <dgm:spPr/>
    </dgm:pt>
    <dgm:pt modelId="{B0083660-1E69-4A83-A43B-67EED7546B5C}" type="pres">
      <dgm:prSet presAssocID="{FB8B52F4-8937-401C-B3F7-C94DB5EC09D3}" presName="rootComposite" presStyleCnt="0"/>
      <dgm:spPr/>
    </dgm:pt>
    <dgm:pt modelId="{43DD9A25-9EA2-405A-BA2B-FA484A2A533D}" type="pres">
      <dgm:prSet presAssocID="{FB8B52F4-8937-401C-B3F7-C94DB5EC09D3}" presName="rootText" presStyleLbl="node3" presStyleIdx="9" presStyleCnt="10" custScaleX="82645" custScaleY="82645">
        <dgm:presLayoutVars>
          <dgm:chPref val="3"/>
        </dgm:presLayoutVars>
      </dgm:prSet>
      <dgm:spPr/>
    </dgm:pt>
    <dgm:pt modelId="{D9A7B42C-C3FD-44B7-A7EF-F007FB91C0CC}" type="pres">
      <dgm:prSet presAssocID="{FB8B52F4-8937-401C-B3F7-C94DB5EC09D3}" presName="rootConnector" presStyleLbl="node3" presStyleIdx="9" presStyleCnt="10"/>
      <dgm:spPr/>
    </dgm:pt>
    <dgm:pt modelId="{02D99261-96C5-4817-BF86-C95E33C26E8D}" type="pres">
      <dgm:prSet presAssocID="{FB8B52F4-8937-401C-B3F7-C94DB5EC09D3}" presName="hierChild4" presStyleCnt="0"/>
      <dgm:spPr/>
    </dgm:pt>
    <dgm:pt modelId="{858D8A1C-D314-4183-8110-C48BCA096533}" type="pres">
      <dgm:prSet presAssocID="{FB8B52F4-8937-401C-B3F7-C94DB5EC09D3}" presName="hierChild5" presStyleCnt="0"/>
      <dgm:spPr/>
    </dgm:pt>
    <dgm:pt modelId="{C884B064-5797-4439-BF60-B156BB3A787A}" type="pres">
      <dgm:prSet presAssocID="{52B8D6E5-9DF3-4C22-A54B-ED8930C88FEA}" presName="hierChild5" presStyleCnt="0"/>
      <dgm:spPr/>
    </dgm:pt>
    <dgm:pt modelId="{430CD04D-DDE1-4FF5-865F-5D8BFA4DAEC8}" type="pres">
      <dgm:prSet presAssocID="{9482CA21-0ECB-4470-A439-64C61C211025}" presName="hierChild3" presStyleCnt="0"/>
      <dgm:spPr/>
    </dgm:pt>
  </dgm:ptLst>
  <dgm:cxnLst>
    <dgm:cxn modelId="{10247B0B-FB5B-4AB7-B999-24601E432FF9}" type="presOf" srcId="{FB8B52F4-8937-401C-B3F7-C94DB5EC09D3}" destId="{43DD9A25-9EA2-405A-BA2B-FA484A2A533D}" srcOrd="0" destOrd="0" presId="urn:microsoft.com/office/officeart/2005/8/layout/orgChart1"/>
    <dgm:cxn modelId="{B87E1B0C-C632-4616-9E14-66040B605C54}" srcId="{6CD17006-D3FE-44E5-876F-889DD5BE29BC}" destId="{9482CA21-0ECB-4470-A439-64C61C211025}" srcOrd="0" destOrd="0" parTransId="{EA6A47E9-7023-4A9B-B4D3-3FBB13CE13A7}" sibTransId="{0C263500-93BA-4B4A-BF51-70590C5A3164}"/>
    <dgm:cxn modelId="{29E11611-A64F-448E-B077-0B16DEB31322}" type="presOf" srcId="{F9415E4C-843A-4E56-8B74-4A76A8742473}" destId="{F84A0907-4F86-4812-B62B-4D9EC15EE151}" srcOrd="0" destOrd="0" presId="urn:microsoft.com/office/officeart/2005/8/layout/orgChart1"/>
    <dgm:cxn modelId="{B5864912-E04F-4AE3-861E-ECFEE783FEE4}" type="presOf" srcId="{953229C5-AFB0-42C8-BD08-29631AE438F5}" destId="{5E3ADF37-25D0-4854-88B9-79A641A8DDAB}" srcOrd="0" destOrd="0" presId="urn:microsoft.com/office/officeart/2005/8/layout/orgChart1"/>
    <dgm:cxn modelId="{57938516-C1F5-43AA-BE62-81E5BC002EA2}" type="presOf" srcId="{F6BCF093-8533-4EF6-A8FE-87E05E92DFA6}" destId="{866818B4-141C-4F16-8302-FF921EB2E763}" srcOrd="0" destOrd="0" presId="urn:microsoft.com/office/officeart/2005/8/layout/orgChart1"/>
    <dgm:cxn modelId="{BFDEB716-39F0-4CAD-A218-9B0AC5AF00E0}" type="presOf" srcId="{F0B10386-3EE6-4040-A41C-8DD1B21DC6CD}" destId="{311E588C-64C5-40D5-BDC8-0D0E1B23FB94}" srcOrd="0" destOrd="0" presId="urn:microsoft.com/office/officeart/2005/8/layout/orgChart1"/>
    <dgm:cxn modelId="{14D4C216-DCF9-4302-9B0B-5E0CA714FF9D}" type="presOf" srcId="{F6BCF093-8533-4EF6-A8FE-87E05E92DFA6}" destId="{29652646-004E-4469-8597-8A4894662AA9}" srcOrd="1" destOrd="0" presId="urn:microsoft.com/office/officeart/2005/8/layout/orgChart1"/>
    <dgm:cxn modelId="{C77C9B19-8CE1-48B2-BCC7-821CB846CB3E}" type="presOf" srcId="{485C6DCF-B9B3-4134-A3CC-229D0335B190}" destId="{DDE60702-9C29-4751-9B61-2C9F16650F6D}" srcOrd="1" destOrd="0" presId="urn:microsoft.com/office/officeart/2005/8/layout/orgChart1"/>
    <dgm:cxn modelId="{EE0C891A-AB52-4D06-846D-3DB02575585D}" type="presOf" srcId="{B49DD3C8-BBAC-41B4-B28E-DADD4EA80443}" destId="{782DB28A-53FC-4FC6-88BD-5DE449A3E77E}" srcOrd="1" destOrd="0" presId="urn:microsoft.com/office/officeart/2005/8/layout/orgChart1"/>
    <dgm:cxn modelId="{591C1B23-451E-496F-A14C-621FEEE4B926}" srcId="{B49DD3C8-BBAC-41B4-B28E-DADD4EA80443}" destId="{F6BCF093-8533-4EF6-A8FE-87E05E92DFA6}" srcOrd="1" destOrd="0" parTransId="{5A355538-D52D-478C-A165-57AE0877EC5E}" sibTransId="{B29A1D14-8CFE-4A39-A95F-F54311D9CFA1}"/>
    <dgm:cxn modelId="{74ED2827-63DD-4272-A2C2-6B136E150605}" type="presOf" srcId="{B69D3556-1944-47EB-B0B1-0225C35FFAE8}" destId="{79AF160E-169A-4CB4-A35C-055A4CDF6829}" srcOrd="0" destOrd="0" presId="urn:microsoft.com/office/officeart/2005/8/layout/orgChart1"/>
    <dgm:cxn modelId="{F165402A-FB1B-4BCA-9220-8285FE949A31}" type="presOf" srcId="{9482CA21-0ECB-4470-A439-64C61C211025}" destId="{A7087881-CA71-4375-80F5-F5171448F2BA}" srcOrd="1" destOrd="0" presId="urn:microsoft.com/office/officeart/2005/8/layout/orgChart1"/>
    <dgm:cxn modelId="{EE39EC34-FD11-413B-819F-E4ED51F8F72A}" type="presOf" srcId="{CC1FC59B-0469-44A4-A30D-2FD31172857F}" destId="{F03154CE-6788-4188-8620-64D1427AC72C}" srcOrd="0" destOrd="0" presId="urn:microsoft.com/office/officeart/2005/8/layout/orgChart1"/>
    <dgm:cxn modelId="{0B507F35-A214-480A-A5E0-42C532AA22E5}" srcId="{7EDF1C55-6421-444A-8B0F-782B724ED593}" destId="{C18F4026-30F8-4C40-BAA7-7819984DE15D}" srcOrd="3" destOrd="0" parTransId="{CABE2FD8-A2EA-47A8-AB45-AF43B8CDD934}" sibTransId="{16232D2A-315E-4099-824A-E80802EBD437}"/>
    <dgm:cxn modelId="{DC12B639-3645-4E77-B90E-6C06AB028589}" type="presOf" srcId="{B376DCDF-9079-4F28-BD1E-BBF2D2CD7E93}" destId="{D24AD392-806B-4D81-9E42-90E7170A8651}" srcOrd="0" destOrd="0" presId="urn:microsoft.com/office/officeart/2005/8/layout/orgChart1"/>
    <dgm:cxn modelId="{F9AD623B-2D5B-49FB-B7F2-05CCBA84F1B9}" type="presOf" srcId="{6CD17006-D3FE-44E5-876F-889DD5BE29BC}" destId="{9D7D7B3C-DD35-4FD7-B846-527665025517}" srcOrd="0" destOrd="0" presId="urn:microsoft.com/office/officeart/2005/8/layout/orgChart1"/>
    <dgm:cxn modelId="{64B5A25E-D549-474E-98A0-E893364FB1FF}" type="presOf" srcId="{FB8B52F4-8937-401C-B3F7-C94DB5EC09D3}" destId="{D9A7B42C-C3FD-44B7-A7EF-F007FB91C0CC}" srcOrd="1" destOrd="0" presId="urn:microsoft.com/office/officeart/2005/8/layout/orgChart1"/>
    <dgm:cxn modelId="{D56C0A41-D783-4E2E-B262-B9D9F6070D1F}" type="presOf" srcId="{96242CA7-4F7B-4FF5-8B9A-3300460EBE7C}" destId="{D1634902-6DD7-46FF-B5CD-CBEAEFAAD485}" srcOrd="0" destOrd="0" presId="urn:microsoft.com/office/officeart/2005/8/layout/orgChart1"/>
    <dgm:cxn modelId="{F00C0F42-AEFE-44EC-886E-E3740F73B9FD}" type="presOf" srcId="{67849F53-F26B-4E86-B55D-1310FB4C795B}" destId="{E44BDBE8-3F9C-4582-9725-1D13360B9B71}" srcOrd="0" destOrd="0" presId="urn:microsoft.com/office/officeart/2005/8/layout/orgChart1"/>
    <dgm:cxn modelId="{FAB9D165-9C7E-4D5F-B0BA-45D14C6FA845}" type="presOf" srcId="{7EDF1C55-6421-444A-8B0F-782B724ED593}" destId="{594EFCB9-36B2-4C86-B2B0-865CF65E1855}" srcOrd="0" destOrd="0" presId="urn:microsoft.com/office/officeart/2005/8/layout/orgChart1"/>
    <dgm:cxn modelId="{AE7A6547-C7A5-4EE9-8EF3-2630362E5DE2}" type="presOf" srcId="{52B8D6E5-9DF3-4C22-A54B-ED8930C88FEA}" destId="{25B97F1D-2FF5-42EE-9972-E23F5F240383}" srcOrd="0" destOrd="0" presId="urn:microsoft.com/office/officeart/2005/8/layout/orgChart1"/>
    <dgm:cxn modelId="{516EB06A-B2D9-4B13-9076-E66EDF5B71BB}" type="presOf" srcId="{B49DD3C8-BBAC-41B4-B28E-DADD4EA80443}" destId="{595A1F88-0027-4265-9DDC-C3D4D9DF7423}" srcOrd="0" destOrd="0" presId="urn:microsoft.com/office/officeart/2005/8/layout/orgChart1"/>
    <dgm:cxn modelId="{6BDD5A70-D35F-414E-9F42-BF513E290F60}" type="presOf" srcId="{9482CA21-0ECB-4470-A439-64C61C211025}" destId="{EC4C75EF-415D-4B00-BD75-D87E26189A92}" srcOrd="0" destOrd="0" presId="urn:microsoft.com/office/officeart/2005/8/layout/orgChart1"/>
    <dgm:cxn modelId="{13BCBC52-1A30-43A6-A09F-0D672A841346}" type="presOf" srcId="{7F24F749-97AE-4440-B755-992F45A9E534}" destId="{825956B3-1D10-467A-A66E-5ECCBE0B3D07}" srcOrd="0" destOrd="0" presId="urn:microsoft.com/office/officeart/2005/8/layout/orgChart1"/>
    <dgm:cxn modelId="{5D621853-0DDC-45DC-9435-36A60E358A61}" type="presOf" srcId="{A5D2CFE8-1311-4798-8DB7-B171FB60837D}" destId="{C2BF12AE-6BF6-4892-B5D4-13C2A9544B39}" srcOrd="1" destOrd="0" presId="urn:microsoft.com/office/officeart/2005/8/layout/orgChart1"/>
    <dgm:cxn modelId="{833EE953-C404-4129-A78E-220F7433539D}" srcId="{52B8D6E5-9DF3-4C22-A54B-ED8930C88FEA}" destId="{FB8B52F4-8937-401C-B3F7-C94DB5EC09D3}" srcOrd="2" destOrd="0" parTransId="{CC1FC59B-0469-44A4-A30D-2FD31172857F}" sibTransId="{EEF12D0C-6D41-496B-8BCF-9237CC82954F}"/>
    <dgm:cxn modelId="{C0885777-13E5-469A-BBEC-97DE5E308060}" type="presOf" srcId="{5A355538-D52D-478C-A165-57AE0877EC5E}" destId="{2A8358CC-0787-4F3A-BE85-2C6EAD1712B3}" srcOrd="0" destOrd="0" presId="urn:microsoft.com/office/officeart/2005/8/layout/orgChart1"/>
    <dgm:cxn modelId="{7C0DD287-99F5-4A57-894C-16D72F34DF4E}" type="presOf" srcId="{4490869F-E1FE-402B-9B13-AEB15FE1BE28}" destId="{B530A383-5AD8-4BDF-A69C-B29BDEEB2F32}" srcOrd="0" destOrd="0" presId="urn:microsoft.com/office/officeart/2005/8/layout/orgChart1"/>
    <dgm:cxn modelId="{EAB0D687-E64B-4343-A6A4-A3AB9E290D44}" srcId="{52B8D6E5-9DF3-4C22-A54B-ED8930C88FEA}" destId="{AAB479E6-E000-4E18-9045-E09E22B2BF08}" srcOrd="0" destOrd="0" parTransId="{B69D3556-1944-47EB-B0B1-0225C35FFAE8}" sibTransId="{BA24ED84-652F-4E23-854E-4200FA38BC5D}"/>
    <dgm:cxn modelId="{5D37F088-CEE8-4942-AE35-9841C79892D7}" srcId="{52B8D6E5-9DF3-4C22-A54B-ED8930C88FEA}" destId="{A5D2CFE8-1311-4798-8DB7-B171FB60837D}" srcOrd="1" destOrd="0" parTransId="{F8C32E06-7B19-4A83-9500-7EC29880867E}" sibTransId="{8B52AA64-B628-44F5-A0E0-9A6A0AA6E380}"/>
    <dgm:cxn modelId="{3768F388-53E6-4D28-A36B-EABA92E54436}" type="presOf" srcId="{A5D2CFE8-1311-4798-8DB7-B171FB60837D}" destId="{BD423865-5C10-48DC-865C-F8FC5542913E}" srcOrd="0" destOrd="0" presId="urn:microsoft.com/office/officeart/2005/8/layout/orgChart1"/>
    <dgm:cxn modelId="{8D4FF091-02AF-4F04-B2C5-D69BE634A39D}" srcId="{7EDF1C55-6421-444A-8B0F-782B724ED593}" destId="{485C6DCF-B9B3-4134-A3CC-229D0335B190}" srcOrd="1" destOrd="0" parTransId="{67849F53-F26B-4E86-B55D-1310FB4C795B}" sibTransId="{D7333FC9-DB3A-4C52-A9A2-F94C6CE7D2BA}"/>
    <dgm:cxn modelId="{CF1B5394-CE10-4FD2-81B8-F1268C50ABE1}" type="presOf" srcId="{485C6DCF-B9B3-4134-A3CC-229D0335B190}" destId="{9ABDC180-E643-4353-BEA4-22C9768BDD06}" srcOrd="0" destOrd="0" presId="urn:microsoft.com/office/officeart/2005/8/layout/orgChart1"/>
    <dgm:cxn modelId="{B20F8A95-EC5A-4AAF-99B1-7726738B14B6}" srcId="{B49DD3C8-BBAC-41B4-B28E-DADD4EA80443}" destId="{ABB75D2A-EAAB-439C-A2A2-82091E0155F5}" srcOrd="2" destOrd="0" parTransId="{F0B10386-3EE6-4040-A41C-8DD1B21DC6CD}" sibTransId="{A9C71215-B61D-467C-862D-112DE232C232}"/>
    <dgm:cxn modelId="{04ABCC97-FE41-469B-8D44-7B27FC51E8F6}" type="presOf" srcId="{F8C32E06-7B19-4A83-9500-7EC29880867E}" destId="{469EDD72-DCC7-4F34-8748-8C5B1ACD04B4}" srcOrd="0" destOrd="0" presId="urn:microsoft.com/office/officeart/2005/8/layout/orgChart1"/>
    <dgm:cxn modelId="{929CBD9E-341D-4578-8909-EE15BB26A5F0}" srcId="{B49DD3C8-BBAC-41B4-B28E-DADD4EA80443}" destId="{4490869F-E1FE-402B-9B13-AEB15FE1BE28}" srcOrd="0" destOrd="0" parTransId="{B376DCDF-9079-4F28-BD1E-BBF2D2CD7E93}" sibTransId="{8EE894B7-E2F5-4100-8988-0090F40B3282}"/>
    <dgm:cxn modelId="{0342C59F-BCEC-438A-94A1-7466101A3637}" type="presOf" srcId="{CABE2FD8-A2EA-47A8-AB45-AF43B8CDD934}" destId="{71210806-8BA0-4849-9271-F88419FFA322}" srcOrd="0" destOrd="0" presId="urn:microsoft.com/office/officeart/2005/8/layout/orgChart1"/>
    <dgm:cxn modelId="{F1914FA7-BF2B-45AA-B952-9CA3238C6D6D}" type="presOf" srcId="{F9415E4C-843A-4E56-8B74-4A76A8742473}" destId="{B7959CFE-61F0-473E-B709-BE6852C88F8E}" srcOrd="1" destOrd="0" presId="urn:microsoft.com/office/officeart/2005/8/layout/orgChart1"/>
    <dgm:cxn modelId="{7D0C7BB1-8E27-427F-B9A5-C467E5B7A1EA}" type="presOf" srcId="{C18F4026-30F8-4C40-BAA7-7819984DE15D}" destId="{2EB141E7-96F2-48C5-8E42-FB9D1B7DB621}" srcOrd="1" destOrd="0" presId="urn:microsoft.com/office/officeart/2005/8/layout/orgChart1"/>
    <dgm:cxn modelId="{3EEE5FBF-5ADE-471E-8C2A-59283EB8F666}" type="presOf" srcId="{AAB479E6-E000-4E18-9045-E09E22B2BF08}" destId="{D44794A7-B8E1-4911-B84D-9BEC42CEDCFA}" srcOrd="0" destOrd="0" presId="urn:microsoft.com/office/officeart/2005/8/layout/orgChart1"/>
    <dgm:cxn modelId="{37F6D3C1-7893-4ECE-88DF-EF4B9A647971}" type="presOf" srcId="{AAB479E6-E000-4E18-9045-E09E22B2BF08}" destId="{82A9D0E9-A342-4426-862E-28F9980A9009}" srcOrd="1" destOrd="0" presId="urn:microsoft.com/office/officeart/2005/8/layout/orgChart1"/>
    <dgm:cxn modelId="{62AE59C3-D7C3-447C-86C9-290AB5C53DBB}" srcId="{9482CA21-0ECB-4470-A439-64C61C211025}" destId="{7EDF1C55-6421-444A-8B0F-782B724ED593}" srcOrd="1" destOrd="0" parTransId="{710C8877-1376-436F-8E19-92071CFD6044}" sibTransId="{617EDF56-E3C8-4A14-8CCF-50C3635C08B2}"/>
    <dgm:cxn modelId="{37E70FC4-6348-4445-B7CC-B8BCFD409AE3}" type="presOf" srcId="{ABB75D2A-EAAB-439C-A2A2-82091E0155F5}" destId="{3BA72A28-5D4D-4DB2-B6FE-A380400C15C9}" srcOrd="0" destOrd="0" presId="urn:microsoft.com/office/officeart/2005/8/layout/orgChart1"/>
    <dgm:cxn modelId="{6E26E5CC-2E1A-4C39-BD66-6C98878D4E76}" srcId="{7EDF1C55-6421-444A-8B0F-782B724ED593}" destId="{D5D18023-61A0-4BD0-BF86-02991D296DE9}" srcOrd="2" destOrd="0" parTransId="{953229C5-AFB0-42C8-BD08-29631AE438F5}" sibTransId="{74D0958A-D25B-4AC6-BD54-75B9CCB7675A}"/>
    <dgm:cxn modelId="{8FDE80D3-A067-4703-B1FA-1456FD16E747}" type="presOf" srcId="{D5D18023-61A0-4BD0-BF86-02991D296DE9}" destId="{5499EAEE-5C93-4913-ADD7-205D8E6FE174}" srcOrd="1" destOrd="0" presId="urn:microsoft.com/office/officeart/2005/8/layout/orgChart1"/>
    <dgm:cxn modelId="{24A89DD3-BED4-4BF6-9BC7-C5C21022C1AF}" type="presOf" srcId="{7EDF1C55-6421-444A-8B0F-782B724ED593}" destId="{210BB7D1-F84A-44F2-9CD2-B4208A1F9515}" srcOrd="1" destOrd="0" presId="urn:microsoft.com/office/officeart/2005/8/layout/orgChart1"/>
    <dgm:cxn modelId="{37CB2EDA-A8F3-4FA1-BF12-8AD16546DCC3}" type="presOf" srcId="{710C8877-1376-436F-8E19-92071CFD6044}" destId="{69BCC5AA-3D89-42C5-BE6F-843C74A41DA7}" srcOrd="0" destOrd="0" presId="urn:microsoft.com/office/officeart/2005/8/layout/orgChart1"/>
    <dgm:cxn modelId="{6D675FDC-03AF-47EA-80DE-428403D667E3}" type="presOf" srcId="{4490869F-E1FE-402B-9B13-AEB15FE1BE28}" destId="{37AE6908-44DD-48D9-9B23-863AA8D1BEE5}" srcOrd="1" destOrd="0" presId="urn:microsoft.com/office/officeart/2005/8/layout/orgChart1"/>
    <dgm:cxn modelId="{F943A2E6-A6FD-40A8-8D5D-C8D900A6A3D1}" type="presOf" srcId="{ABB75D2A-EAAB-439C-A2A2-82091E0155F5}" destId="{4E3711DB-428E-4646-B55A-2EE8CBC4C23B}" srcOrd="1" destOrd="0" presId="urn:microsoft.com/office/officeart/2005/8/layout/orgChart1"/>
    <dgm:cxn modelId="{3BE863E7-8A00-4F9B-9CCC-3B9AB397ACDD}" type="presOf" srcId="{52B8D6E5-9DF3-4C22-A54B-ED8930C88FEA}" destId="{95093166-DC93-4805-8F4F-A97C2D3560A4}" srcOrd="1" destOrd="0" presId="urn:microsoft.com/office/officeart/2005/8/layout/orgChart1"/>
    <dgm:cxn modelId="{B79A47E8-FF31-4607-98D8-7AAE4ED195BC}" type="presOf" srcId="{D5D18023-61A0-4BD0-BF86-02991D296DE9}" destId="{7E492234-69C6-46E9-A5A6-E888E7502254}" srcOrd="0" destOrd="0" presId="urn:microsoft.com/office/officeart/2005/8/layout/orgChart1"/>
    <dgm:cxn modelId="{C6460FEB-D1AD-4449-9E11-3683DCEBEB8C}" srcId="{7EDF1C55-6421-444A-8B0F-782B724ED593}" destId="{F9415E4C-843A-4E56-8B74-4A76A8742473}" srcOrd="0" destOrd="0" parTransId="{96242CA7-4F7B-4FF5-8B9A-3300460EBE7C}" sibTransId="{F68E69D9-0874-4DCE-A916-72850D629517}"/>
    <dgm:cxn modelId="{269A6CEB-896F-4E89-988E-F0F7109C548A}" srcId="{9482CA21-0ECB-4470-A439-64C61C211025}" destId="{52B8D6E5-9DF3-4C22-A54B-ED8930C88FEA}" srcOrd="2" destOrd="0" parTransId="{530D01B8-9A3F-47D4-97CD-735F5EEE9EDE}" sibTransId="{CC9CFBB2-DD52-4083-96A5-D134BC603E4A}"/>
    <dgm:cxn modelId="{665A0EED-2938-41C2-850D-673BD14F4B1A}" type="presOf" srcId="{530D01B8-9A3F-47D4-97CD-735F5EEE9EDE}" destId="{5350296A-2195-4E07-B07D-3EB53754FD33}" srcOrd="0" destOrd="0" presId="urn:microsoft.com/office/officeart/2005/8/layout/orgChart1"/>
    <dgm:cxn modelId="{D001B0EF-F714-4C8E-9D60-49C3B2F3D457}" type="presOf" srcId="{C18F4026-30F8-4C40-BAA7-7819984DE15D}" destId="{8FAA9283-4ED3-44CD-9BD8-49E4DC2C0CE0}" srcOrd="0" destOrd="0" presId="urn:microsoft.com/office/officeart/2005/8/layout/orgChart1"/>
    <dgm:cxn modelId="{A26CEFF7-63A0-491A-B9B5-A0ECB14708C6}" srcId="{9482CA21-0ECB-4470-A439-64C61C211025}" destId="{B49DD3C8-BBAC-41B4-B28E-DADD4EA80443}" srcOrd="0" destOrd="0" parTransId="{7F24F749-97AE-4440-B755-992F45A9E534}" sibTransId="{86ED4F94-2C3C-42D4-B9FC-357A0D96456E}"/>
    <dgm:cxn modelId="{8B8F8CCE-4ED0-4421-AEF8-AF8E76DFEEED}" type="presParOf" srcId="{9D7D7B3C-DD35-4FD7-B846-527665025517}" destId="{F0D14A2A-8DB1-4A44-B8A1-F1A8000A3226}" srcOrd="0" destOrd="0" presId="urn:microsoft.com/office/officeart/2005/8/layout/orgChart1"/>
    <dgm:cxn modelId="{62CFB10F-2816-46D8-B1E3-6500C7372503}" type="presParOf" srcId="{F0D14A2A-8DB1-4A44-B8A1-F1A8000A3226}" destId="{92B7DCFD-61E5-45D1-B43A-4D6F5ACABA10}" srcOrd="0" destOrd="0" presId="urn:microsoft.com/office/officeart/2005/8/layout/orgChart1"/>
    <dgm:cxn modelId="{6D4E2B8E-668B-4A44-BF96-CE36260B00C2}" type="presParOf" srcId="{92B7DCFD-61E5-45D1-B43A-4D6F5ACABA10}" destId="{EC4C75EF-415D-4B00-BD75-D87E26189A92}" srcOrd="0" destOrd="0" presId="urn:microsoft.com/office/officeart/2005/8/layout/orgChart1"/>
    <dgm:cxn modelId="{695464F8-4B18-4D99-BC1F-5C8583ADCB19}" type="presParOf" srcId="{92B7DCFD-61E5-45D1-B43A-4D6F5ACABA10}" destId="{A7087881-CA71-4375-80F5-F5171448F2BA}" srcOrd="1" destOrd="0" presId="urn:microsoft.com/office/officeart/2005/8/layout/orgChart1"/>
    <dgm:cxn modelId="{8EF99E57-A407-4D35-9280-18A3A6403F3F}" type="presParOf" srcId="{F0D14A2A-8DB1-4A44-B8A1-F1A8000A3226}" destId="{3BC84B41-F7A1-49C0-A7DF-919CF1AD237E}" srcOrd="1" destOrd="0" presId="urn:microsoft.com/office/officeart/2005/8/layout/orgChart1"/>
    <dgm:cxn modelId="{366AD5EF-6A23-44CA-BC2A-0B796389F7E8}" type="presParOf" srcId="{3BC84B41-F7A1-49C0-A7DF-919CF1AD237E}" destId="{825956B3-1D10-467A-A66E-5ECCBE0B3D07}" srcOrd="0" destOrd="0" presId="urn:microsoft.com/office/officeart/2005/8/layout/orgChart1"/>
    <dgm:cxn modelId="{D3A7BB38-6246-4721-9B08-F13CA7A9E567}" type="presParOf" srcId="{3BC84B41-F7A1-49C0-A7DF-919CF1AD237E}" destId="{A02FAD27-8706-49AF-BAD6-255E96915750}" srcOrd="1" destOrd="0" presId="urn:microsoft.com/office/officeart/2005/8/layout/orgChart1"/>
    <dgm:cxn modelId="{8293D9D4-7CF5-47E4-ACBD-288B934485C4}" type="presParOf" srcId="{A02FAD27-8706-49AF-BAD6-255E96915750}" destId="{AAD4038D-CB8C-480D-B761-9964400E2D64}" srcOrd="0" destOrd="0" presId="urn:microsoft.com/office/officeart/2005/8/layout/orgChart1"/>
    <dgm:cxn modelId="{41C44E2A-33A5-4DDA-9FC7-2BE284FC0CAD}" type="presParOf" srcId="{AAD4038D-CB8C-480D-B761-9964400E2D64}" destId="{595A1F88-0027-4265-9DDC-C3D4D9DF7423}" srcOrd="0" destOrd="0" presId="urn:microsoft.com/office/officeart/2005/8/layout/orgChart1"/>
    <dgm:cxn modelId="{9D40F5E8-B3AC-4638-8FDF-A694AB5B9424}" type="presParOf" srcId="{AAD4038D-CB8C-480D-B761-9964400E2D64}" destId="{782DB28A-53FC-4FC6-88BD-5DE449A3E77E}" srcOrd="1" destOrd="0" presId="urn:microsoft.com/office/officeart/2005/8/layout/orgChart1"/>
    <dgm:cxn modelId="{A3AE829F-5814-49A8-B392-033F84AA2685}" type="presParOf" srcId="{A02FAD27-8706-49AF-BAD6-255E96915750}" destId="{840D6151-68F1-4792-922E-5567E833F4D9}" srcOrd="1" destOrd="0" presId="urn:microsoft.com/office/officeart/2005/8/layout/orgChart1"/>
    <dgm:cxn modelId="{EDC31A09-2BF7-47A4-A054-8C77BCB4B899}" type="presParOf" srcId="{840D6151-68F1-4792-922E-5567E833F4D9}" destId="{D24AD392-806B-4D81-9E42-90E7170A8651}" srcOrd="0" destOrd="0" presId="urn:microsoft.com/office/officeart/2005/8/layout/orgChart1"/>
    <dgm:cxn modelId="{D8BACC5A-AA4A-4E70-80CD-0F072B2C39A7}" type="presParOf" srcId="{840D6151-68F1-4792-922E-5567E833F4D9}" destId="{438A755A-77DD-4DEC-87E2-FF2115D1F533}" srcOrd="1" destOrd="0" presId="urn:microsoft.com/office/officeart/2005/8/layout/orgChart1"/>
    <dgm:cxn modelId="{8547B77C-3F1C-4124-9286-26F256EA884E}" type="presParOf" srcId="{438A755A-77DD-4DEC-87E2-FF2115D1F533}" destId="{33F81C39-4115-4555-853E-94B85D55FB31}" srcOrd="0" destOrd="0" presId="urn:microsoft.com/office/officeart/2005/8/layout/orgChart1"/>
    <dgm:cxn modelId="{195485CE-4BE4-4C9A-9377-31C90CF74DA7}" type="presParOf" srcId="{33F81C39-4115-4555-853E-94B85D55FB31}" destId="{B530A383-5AD8-4BDF-A69C-B29BDEEB2F32}" srcOrd="0" destOrd="0" presId="urn:microsoft.com/office/officeart/2005/8/layout/orgChart1"/>
    <dgm:cxn modelId="{214CD4AD-B505-4855-B440-9C52DF19AD10}" type="presParOf" srcId="{33F81C39-4115-4555-853E-94B85D55FB31}" destId="{37AE6908-44DD-48D9-9B23-863AA8D1BEE5}" srcOrd="1" destOrd="0" presId="urn:microsoft.com/office/officeart/2005/8/layout/orgChart1"/>
    <dgm:cxn modelId="{D862E589-E743-4A92-9440-896E07313162}" type="presParOf" srcId="{438A755A-77DD-4DEC-87E2-FF2115D1F533}" destId="{68994337-4B64-41C7-93E2-1B4443323076}" srcOrd="1" destOrd="0" presId="urn:microsoft.com/office/officeart/2005/8/layout/orgChart1"/>
    <dgm:cxn modelId="{2FE6E47A-0A08-4E1F-9DFE-5E02130C3269}" type="presParOf" srcId="{438A755A-77DD-4DEC-87E2-FF2115D1F533}" destId="{91C40E85-046B-41D8-8ED3-615D80E3CB5E}" srcOrd="2" destOrd="0" presId="urn:microsoft.com/office/officeart/2005/8/layout/orgChart1"/>
    <dgm:cxn modelId="{C2F5C3CE-4C01-4396-B821-FF74C41319C1}" type="presParOf" srcId="{840D6151-68F1-4792-922E-5567E833F4D9}" destId="{2A8358CC-0787-4F3A-BE85-2C6EAD1712B3}" srcOrd="2" destOrd="0" presId="urn:microsoft.com/office/officeart/2005/8/layout/orgChart1"/>
    <dgm:cxn modelId="{2A20AF56-D6C9-4453-977E-AE0576535718}" type="presParOf" srcId="{840D6151-68F1-4792-922E-5567E833F4D9}" destId="{BDF99788-2C20-4A8B-AE2B-0BE125862D20}" srcOrd="3" destOrd="0" presId="urn:microsoft.com/office/officeart/2005/8/layout/orgChart1"/>
    <dgm:cxn modelId="{6887038D-2441-4247-A77C-C9027DFD06AC}" type="presParOf" srcId="{BDF99788-2C20-4A8B-AE2B-0BE125862D20}" destId="{EAA0EDDE-8F00-4E66-843E-D300F4231645}" srcOrd="0" destOrd="0" presId="urn:microsoft.com/office/officeart/2005/8/layout/orgChart1"/>
    <dgm:cxn modelId="{F810D87F-D6A4-4606-9801-499C8B628044}" type="presParOf" srcId="{EAA0EDDE-8F00-4E66-843E-D300F4231645}" destId="{866818B4-141C-4F16-8302-FF921EB2E763}" srcOrd="0" destOrd="0" presId="urn:microsoft.com/office/officeart/2005/8/layout/orgChart1"/>
    <dgm:cxn modelId="{2821D42A-B6F9-4E9E-8948-38555D4A341A}" type="presParOf" srcId="{EAA0EDDE-8F00-4E66-843E-D300F4231645}" destId="{29652646-004E-4469-8597-8A4894662AA9}" srcOrd="1" destOrd="0" presId="urn:microsoft.com/office/officeart/2005/8/layout/orgChart1"/>
    <dgm:cxn modelId="{63D6E3C4-3E39-447B-95AD-0E657F7F0922}" type="presParOf" srcId="{BDF99788-2C20-4A8B-AE2B-0BE125862D20}" destId="{561B7C9B-0400-4E39-BDE5-7ACDDDDB1164}" srcOrd="1" destOrd="0" presId="urn:microsoft.com/office/officeart/2005/8/layout/orgChart1"/>
    <dgm:cxn modelId="{64A013D7-5913-4AAA-B138-7C41AA10CDD0}" type="presParOf" srcId="{BDF99788-2C20-4A8B-AE2B-0BE125862D20}" destId="{C6D841CF-F994-4A55-BC8C-24DCEBA7A86A}" srcOrd="2" destOrd="0" presId="urn:microsoft.com/office/officeart/2005/8/layout/orgChart1"/>
    <dgm:cxn modelId="{557EC2EE-85E6-4406-A756-BD821A133729}" type="presParOf" srcId="{840D6151-68F1-4792-922E-5567E833F4D9}" destId="{311E588C-64C5-40D5-BDC8-0D0E1B23FB94}" srcOrd="4" destOrd="0" presId="urn:microsoft.com/office/officeart/2005/8/layout/orgChart1"/>
    <dgm:cxn modelId="{BE1162FB-427F-43A4-AB07-508050558D86}" type="presParOf" srcId="{840D6151-68F1-4792-922E-5567E833F4D9}" destId="{F65DC472-B747-4D5F-B633-E7FDD52FC0AD}" srcOrd="5" destOrd="0" presId="urn:microsoft.com/office/officeart/2005/8/layout/orgChart1"/>
    <dgm:cxn modelId="{BD2FD0BA-9B40-4FDE-93BD-3B8A141BD9FB}" type="presParOf" srcId="{F65DC472-B747-4D5F-B633-E7FDD52FC0AD}" destId="{1164600F-02A1-46A8-8DFC-9B6E6699C917}" srcOrd="0" destOrd="0" presId="urn:microsoft.com/office/officeart/2005/8/layout/orgChart1"/>
    <dgm:cxn modelId="{4D30F516-C42F-45D4-9F36-6238C0E21A73}" type="presParOf" srcId="{1164600F-02A1-46A8-8DFC-9B6E6699C917}" destId="{3BA72A28-5D4D-4DB2-B6FE-A380400C15C9}" srcOrd="0" destOrd="0" presId="urn:microsoft.com/office/officeart/2005/8/layout/orgChart1"/>
    <dgm:cxn modelId="{322C61A1-59BC-4D83-93B7-F8EDC0503088}" type="presParOf" srcId="{1164600F-02A1-46A8-8DFC-9B6E6699C917}" destId="{4E3711DB-428E-4646-B55A-2EE8CBC4C23B}" srcOrd="1" destOrd="0" presId="urn:microsoft.com/office/officeart/2005/8/layout/orgChart1"/>
    <dgm:cxn modelId="{3A043A5C-F738-43E2-86DF-C06E94F86679}" type="presParOf" srcId="{F65DC472-B747-4D5F-B633-E7FDD52FC0AD}" destId="{EA80AA20-B4D5-4572-8F01-0937D709127A}" srcOrd="1" destOrd="0" presId="urn:microsoft.com/office/officeart/2005/8/layout/orgChart1"/>
    <dgm:cxn modelId="{8E2080BA-A14A-4926-9EB0-B79842CF21A5}" type="presParOf" srcId="{F65DC472-B747-4D5F-B633-E7FDD52FC0AD}" destId="{73C0C0FA-4D03-4784-960F-F60F3E834795}" srcOrd="2" destOrd="0" presId="urn:microsoft.com/office/officeart/2005/8/layout/orgChart1"/>
    <dgm:cxn modelId="{122CAB0D-2A14-42F5-BDC4-B5185DC266B0}" type="presParOf" srcId="{A02FAD27-8706-49AF-BAD6-255E96915750}" destId="{A90CA594-8DD0-4287-B7A8-57FE26923F3E}" srcOrd="2" destOrd="0" presId="urn:microsoft.com/office/officeart/2005/8/layout/orgChart1"/>
    <dgm:cxn modelId="{9063D527-F956-443C-B767-97D0C5455402}" type="presParOf" srcId="{3BC84B41-F7A1-49C0-A7DF-919CF1AD237E}" destId="{69BCC5AA-3D89-42C5-BE6F-843C74A41DA7}" srcOrd="2" destOrd="0" presId="urn:microsoft.com/office/officeart/2005/8/layout/orgChart1"/>
    <dgm:cxn modelId="{D76E0CFB-6B9A-4D6D-8FF0-BAD67D8432C6}" type="presParOf" srcId="{3BC84B41-F7A1-49C0-A7DF-919CF1AD237E}" destId="{9E692580-7757-4B38-8360-2AFBEB44517C}" srcOrd="3" destOrd="0" presId="urn:microsoft.com/office/officeart/2005/8/layout/orgChart1"/>
    <dgm:cxn modelId="{242E68CB-EA7C-4FDB-AA23-056558852C6C}" type="presParOf" srcId="{9E692580-7757-4B38-8360-2AFBEB44517C}" destId="{E7E54033-1E23-4B68-9632-34B70DB798A8}" srcOrd="0" destOrd="0" presId="urn:microsoft.com/office/officeart/2005/8/layout/orgChart1"/>
    <dgm:cxn modelId="{2497822A-44AE-438F-B281-BD2E86AA1E03}" type="presParOf" srcId="{E7E54033-1E23-4B68-9632-34B70DB798A8}" destId="{594EFCB9-36B2-4C86-B2B0-865CF65E1855}" srcOrd="0" destOrd="0" presId="urn:microsoft.com/office/officeart/2005/8/layout/orgChart1"/>
    <dgm:cxn modelId="{4B5688D0-B5B2-40DA-A3D1-60FFF805EDFC}" type="presParOf" srcId="{E7E54033-1E23-4B68-9632-34B70DB798A8}" destId="{210BB7D1-F84A-44F2-9CD2-B4208A1F9515}" srcOrd="1" destOrd="0" presId="urn:microsoft.com/office/officeart/2005/8/layout/orgChart1"/>
    <dgm:cxn modelId="{AFBE66B8-53DA-4986-908A-AAE7DB0AE44A}" type="presParOf" srcId="{9E692580-7757-4B38-8360-2AFBEB44517C}" destId="{20A9AFCC-8815-4AEA-AF68-BDCD33B19CC6}" srcOrd="1" destOrd="0" presId="urn:microsoft.com/office/officeart/2005/8/layout/orgChart1"/>
    <dgm:cxn modelId="{A1AE99BE-662A-4D21-A4DA-566190507D69}" type="presParOf" srcId="{20A9AFCC-8815-4AEA-AF68-BDCD33B19CC6}" destId="{D1634902-6DD7-46FF-B5CD-CBEAEFAAD485}" srcOrd="0" destOrd="0" presId="urn:microsoft.com/office/officeart/2005/8/layout/orgChart1"/>
    <dgm:cxn modelId="{CB36D91B-A870-4EA2-AC48-A30B3FACAF03}" type="presParOf" srcId="{20A9AFCC-8815-4AEA-AF68-BDCD33B19CC6}" destId="{EE115E74-611D-425E-8699-8153AA8E5B76}" srcOrd="1" destOrd="0" presId="urn:microsoft.com/office/officeart/2005/8/layout/orgChart1"/>
    <dgm:cxn modelId="{3CF90F2E-FF30-4926-A418-63E4ADBA1A7D}" type="presParOf" srcId="{EE115E74-611D-425E-8699-8153AA8E5B76}" destId="{DB7D1BDA-A086-4807-AFAD-8DF10BAA2F2C}" srcOrd="0" destOrd="0" presId="urn:microsoft.com/office/officeart/2005/8/layout/orgChart1"/>
    <dgm:cxn modelId="{27C8E6B3-5973-4501-BFC0-E924C64C2DE7}" type="presParOf" srcId="{DB7D1BDA-A086-4807-AFAD-8DF10BAA2F2C}" destId="{F84A0907-4F86-4812-B62B-4D9EC15EE151}" srcOrd="0" destOrd="0" presId="urn:microsoft.com/office/officeart/2005/8/layout/orgChart1"/>
    <dgm:cxn modelId="{3E71557A-7843-4DF3-84B8-AAD2663D66D8}" type="presParOf" srcId="{DB7D1BDA-A086-4807-AFAD-8DF10BAA2F2C}" destId="{B7959CFE-61F0-473E-B709-BE6852C88F8E}" srcOrd="1" destOrd="0" presId="urn:microsoft.com/office/officeart/2005/8/layout/orgChart1"/>
    <dgm:cxn modelId="{4F011A95-8493-4947-8DC2-E78D21B7AFCA}" type="presParOf" srcId="{EE115E74-611D-425E-8699-8153AA8E5B76}" destId="{3CDCB267-8159-4013-913F-B2B3DA3FBD01}" srcOrd="1" destOrd="0" presId="urn:microsoft.com/office/officeart/2005/8/layout/orgChart1"/>
    <dgm:cxn modelId="{D7C8EA25-A936-4FAD-BFED-529911DAF567}" type="presParOf" srcId="{EE115E74-611D-425E-8699-8153AA8E5B76}" destId="{3959D2E9-675E-4CBF-8887-1DF8ABDC99C5}" srcOrd="2" destOrd="0" presId="urn:microsoft.com/office/officeart/2005/8/layout/orgChart1"/>
    <dgm:cxn modelId="{34CE06EE-8BD5-4ED1-BD7B-73FF985FB66C}" type="presParOf" srcId="{20A9AFCC-8815-4AEA-AF68-BDCD33B19CC6}" destId="{E44BDBE8-3F9C-4582-9725-1D13360B9B71}" srcOrd="2" destOrd="0" presId="urn:microsoft.com/office/officeart/2005/8/layout/orgChart1"/>
    <dgm:cxn modelId="{3B880B18-E958-4654-B85D-16BFE83CA41B}" type="presParOf" srcId="{20A9AFCC-8815-4AEA-AF68-BDCD33B19CC6}" destId="{2679F7DE-8926-41C8-A5A6-B0EC3AEA0961}" srcOrd="3" destOrd="0" presId="urn:microsoft.com/office/officeart/2005/8/layout/orgChart1"/>
    <dgm:cxn modelId="{F8DCBE13-119E-4E48-AAEC-A3AE26928BBD}" type="presParOf" srcId="{2679F7DE-8926-41C8-A5A6-B0EC3AEA0961}" destId="{F7992A69-FE54-452A-B901-8E4DFE7E81FE}" srcOrd="0" destOrd="0" presId="urn:microsoft.com/office/officeart/2005/8/layout/orgChart1"/>
    <dgm:cxn modelId="{4C1D45D1-66FA-4083-9BAC-E00287B9D5C4}" type="presParOf" srcId="{F7992A69-FE54-452A-B901-8E4DFE7E81FE}" destId="{9ABDC180-E643-4353-BEA4-22C9768BDD06}" srcOrd="0" destOrd="0" presId="urn:microsoft.com/office/officeart/2005/8/layout/orgChart1"/>
    <dgm:cxn modelId="{31AD3D76-E682-4F1B-814F-EECEDAC2149A}" type="presParOf" srcId="{F7992A69-FE54-452A-B901-8E4DFE7E81FE}" destId="{DDE60702-9C29-4751-9B61-2C9F16650F6D}" srcOrd="1" destOrd="0" presId="urn:microsoft.com/office/officeart/2005/8/layout/orgChart1"/>
    <dgm:cxn modelId="{F61C0DEA-8524-4082-A969-F0A086FA2BB1}" type="presParOf" srcId="{2679F7DE-8926-41C8-A5A6-B0EC3AEA0961}" destId="{1DC1A9B1-A75C-4C12-96AF-D5CA908ED884}" srcOrd="1" destOrd="0" presId="urn:microsoft.com/office/officeart/2005/8/layout/orgChart1"/>
    <dgm:cxn modelId="{F9D9034C-B738-42AA-A785-12712EA25B5D}" type="presParOf" srcId="{2679F7DE-8926-41C8-A5A6-B0EC3AEA0961}" destId="{CD05914D-E1FB-48DF-9403-8CC891C51768}" srcOrd="2" destOrd="0" presId="urn:microsoft.com/office/officeart/2005/8/layout/orgChart1"/>
    <dgm:cxn modelId="{3B87AA57-CB40-48AA-AB3F-B92FCA586A5F}" type="presParOf" srcId="{20A9AFCC-8815-4AEA-AF68-BDCD33B19CC6}" destId="{5E3ADF37-25D0-4854-88B9-79A641A8DDAB}" srcOrd="4" destOrd="0" presId="urn:microsoft.com/office/officeart/2005/8/layout/orgChart1"/>
    <dgm:cxn modelId="{5B00687F-8091-4A49-9F2B-C278A4DE2D34}" type="presParOf" srcId="{20A9AFCC-8815-4AEA-AF68-BDCD33B19CC6}" destId="{AE0A4083-D6FD-4224-82E5-AFB092207E43}" srcOrd="5" destOrd="0" presId="urn:microsoft.com/office/officeart/2005/8/layout/orgChart1"/>
    <dgm:cxn modelId="{81177509-B9F3-42C1-9B34-BD5CFC028ABE}" type="presParOf" srcId="{AE0A4083-D6FD-4224-82E5-AFB092207E43}" destId="{3B503B41-90D4-41F0-B844-487125C95430}" srcOrd="0" destOrd="0" presId="urn:microsoft.com/office/officeart/2005/8/layout/orgChart1"/>
    <dgm:cxn modelId="{2B84A885-5A4D-4F35-B0BA-4C1A027B70AC}" type="presParOf" srcId="{3B503B41-90D4-41F0-B844-487125C95430}" destId="{7E492234-69C6-46E9-A5A6-E888E7502254}" srcOrd="0" destOrd="0" presId="urn:microsoft.com/office/officeart/2005/8/layout/orgChart1"/>
    <dgm:cxn modelId="{5C997E34-0D15-4579-AB5C-F5D0B718B147}" type="presParOf" srcId="{3B503B41-90D4-41F0-B844-487125C95430}" destId="{5499EAEE-5C93-4913-ADD7-205D8E6FE174}" srcOrd="1" destOrd="0" presId="urn:microsoft.com/office/officeart/2005/8/layout/orgChart1"/>
    <dgm:cxn modelId="{637137FD-E7B5-4218-BAE2-88AC349D8C9C}" type="presParOf" srcId="{AE0A4083-D6FD-4224-82E5-AFB092207E43}" destId="{4C859868-3898-4CBC-9786-B67719381ED1}" srcOrd="1" destOrd="0" presId="urn:microsoft.com/office/officeart/2005/8/layout/orgChart1"/>
    <dgm:cxn modelId="{5D5A8EFE-4A9A-4D94-B373-DE6F6C19129C}" type="presParOf" srcId="{AE0A4083-D6FD-4224-82E5-AFB092207E43}" destId="{37619548-70DD-440A-9401-2E310BEB50CD}" srcOrd="2" destOrd="0" presId="urn:microsoft.com/office/officeart/2005/8/layout/orgChart1"/>
    <dgm:cxn modelId="{D972509A-169E-4B0A-9535-B7503F154561}" type="presParOf" srcId="{20A9AFCC-8815-4AEA-AF68-BDCD33B19CC6}" destId="{71210806-8BA0-4849-9271-F88419FFA322}" srcOrd="6" destOrd="0" presId="urn:microsoft.com/office/officeart/2005/8/layout/orgChart1"/>
    <dgm:cxn modelId="{19171BFF-FC84-4AEE-91DF-4DC5B7AC8876}" type="presParOf" srcId="{20A9AFCC-8815-4AEA-AF68-BDCD33B19CC6}" destId="{AAFB9C0A-45C5-4B5C-97E5-98103783D100}" srcOrd="7" destOrd="0" presId="urn:microsoft.com/office/officeart/2005/8/layout/orgChart1"/>
    <dgm:cxn modelId="{61CE0BA1-92D2-4972-A8C4-C47FE4C6F24E}" type="presParOf" srcId="{AAFB9C0A-45C5-4B5C-97E5-98103783D100}" destId="{35618050-19E2-4A5F-81E9-C680A68D4608}" srcOrd="0" destOrd="0" presId="urn:microsoft.com/office/officeart/2005/8/layout/orgChart1"/>
    <dgm:cxn modelId="{85D05F58-B4AC-488E-B9A0-B189C6176528}" type="presParOf" srcId="{35618050-19E2-4A5F-81E9-C680A68D4608}" destId="{8FAA9283-4ED3-44CD-9BD8-49E4DC2C0CE0}" srcOrd="0" destOrd="0" presId="urn:microsoft.com/office/officeart/2005/8/layout/orgChart1"/>
    <dgm:cxn modelId="{4AC9D2FF-83CC-47E4-B87A-D83DEF4DEE61}" type="presParOf" srcId="{35618050-19E2-4A5F-81E9-C680A68D4608}" destId="{2EB141E7-96F2-48C5-8E42-FB9D1B7DB621}" srcOrd="1" destOrd="0" presId="urn:microsoft.com/office/officeart/2005/8/layout/orgChart1"/>
    <dgm:cxn modelId="{A22924EA-5C71-4547-B6E9-446A11F0B1F2}" type="presParOf" srcId="{AAFB9C0A-45C5-4B5C-97E5-98103783D100}" destId="{F8CBA987-D3EC-48E0-B629-5BE13151D021}" srcOrd="1" destOrd="0" presId="urn:microsoft.com/office/officeart/2005/8/layout/orgChart1"/>
    <dgm:cxn modelId="{F00FDBF5-7AC1-4CCE-9304-446A6CA4C355}" type="presParOf" srcId="{AAFB9C0A-45C5-4B5C-97E5-98103783D100}" destId="{00B215EF-6654-44E3-87F1-45B5E3F0C98E}" srcOrd="2" destOrd="0" presId="urn:microsoft.com/office/officeart/2005/8/layout/orgChart1"/>
    <dgm:cxn modelId="{4A8C9EC6-1236-4CF4-9C86-7532CD378C2A}" type="presParOf" srcId="{9E692580-7757-4B38-8360-2AFBEB44517C}" destId="{AEB3C67C-3541-49B0-8FA1-FF5F2C3036CE}" srcOrd="2" destOrd="0" presId="urn:microsoft.com/office/officeart/2005/8/layout/orgChart1"/>
    <dgm:cxn modelId="{31D8D35C-64BE-4488-BDA1-BD95ACEE7671}" type="presParOf" srcId="{3BC84B41-F7A1-49C0-A7DF-919CF1AD237E}" destId="{5350296A-2195-4E07-B07D-3EB53754FD33}" srcOrd="4" destOrd="0" presId="urn:microsoft.com/office/officeart/2005/8/layout/orgChart1"/>
    <dgm:cxn modelId="{3BF07A87-3117-46E2-87C0-E5A05CC2BB93}" type="presParOf" srcId="{3BC84B41-F7A1-49C0-A7DF-919CF1AD237E}" destId="{04051373-67F6-4CA1-BDF2-04BB44774A22}" srcOrd="5" destOrd="0" presId="urn:microsoft.com/office/officeart/2005/8/layout/orgChart1"/>
    <dgm:cxn modelId="{84B477BF-B50B-4913-B4F1-FADBEF44CCE8}" type="presParOf" srcId="{04051373-67F6-4CA1-BDF2-04BB44774A22}" destId="{4355CBFF-17FB-468D-8B9D-EC472E4CD496}" srcOrd="0" destOrd="0" presId="urn:microsoft.com/office/officeart/2005/8/layout/orgChart1"/>
    <dgm:cxn modelId="{3A3C0D9A-0373-40A4-B8CF-D5266BE99885}" type="presParOf" srcId="{4355CBFF-17FB-468D-8B9D-EC472E4CD496}" destId="{25B97F1D-2FF5-42EE-9972-E23F5F240383}" srcOrd="0" destOrd="0" presId="urn:microsoft.com/office/officeart/2005/8/layout/orgChart1"/>
    <dgm:cxn modelId="{B31BA62E-8C25-49FE-A322-BD8A2DBE65C6}" type="presParOf" srcId="{4355CBFF-17FB-468D-8B9D-EC472E4CD496}" destId="{95093166-DC93-4805-8F4F-A97C2D3560A4}" srcOrd="1" destOrd="0" presId="urn:microsoft.com/office/officeart/2005/8/layout/orgChart1"/>
    <dgm:cxn modelId="{D56354F7-4B34-4CB9-941A-0B6E3BCCD624}" type="presParOf" srcId="{04051373-67F6-4CA1-BDF2-04BB44774A22}" destId="{9347EEA9-1FD5-40F2-85B0-0D38D167C0D4}" srcOrd="1" destOrd="0" presId="urn:microsoft.com/office/officeart/2005/8/layout/orgChart1"/>
    <dgm:cxn modelId="{2F7F0BED-C3B9-4987-AE2C-2C4AAE8C406B}" type="presParOf" srcId="{9347EEA9-1FD5-40F2-85B0-0D38D167C0D4}" destId="{79AF160E-169A-4CB4-A35C-055A4CDF6829}" srcOrd="0" destOrd="0" presId="urn:microsoft.com/office/officeart/2005/8/layout/orgChart1"/>
    <dgm:cxn modelId="{B7BCE803-1805-4D9E-9A39-16657E673196}" type="presParOf" srcId="{9347EEA9-1FD5-40F2-85B0-0D38D167C0D4}" destId="{9ADC0099-1664-4BE8-9130-989C582EEB94}" srcOrd="1" destOrd="0" presId="urn:microsoft.com/office/officeart/2005/8/layout/orgChart1"/>
    <dgm:cxn modelId="{D4F198C2-BEB3-4F11-9E12-7AE599B40C2B}" type="presParOf" srcId="{9ADC0099-1664-4BE8-9130-989C582EEB94}" destId="{07EB9DC9-7C71-4B98-A51C-8E53101500C0}" srcOrd="0" destOrd="0" presId="urn:microsoft.com/office/officeart/2005/8/layout/orgChart1"/>
    <dgm:cxn modelId="{732DACB4-7F2D-4671-9473-379129689768}" type="presParOf" srcId="{07EB9DC9-7C71-4B98-A51C-8E53101500C0}" destId="{D44794A7-B8E1-4911-B84D-9BEC42CEDCFA}" srcOrd="0" destOrd="0" presId="urn:microsoft.com/office/officeart/2005/8/layout/orgChart1"/>
    <dgm:cxn modelId="{13F01563-A7BF-4BCD-970A-4ECF7C929E13}" type="presParOf" srcId="{07EB9DC9-7C71-4B98-A51C-8E53101500C0}" destId="{82A9D0E9-A342-4426-862E-28F9980A9009}" srcOrd="1" destOrd="0" presId="urn:microsoft.com/office/officeart/2005/8/layout/orgChart1"/>
    <dgm:cxn modelId="{221FA584-305A-4EC9-97BD-F81E076C50E1}" type="presParOf" srcId="{9ADC0099-1664-4BE8-9130-989C582EEB94}" destId="{543AE9F9-4E2A-49FD-909C-95F60B2BE00C}" srcOrd="1" destOrd="0" presId="urn:microsoft.com/office/officeart/2005/8/layout/orgChart1"/>
    <dgm:cxn modelId="{F83EB8E5-F0AF-4DC0-AC66-6716AD40A443}" type="presParOf" srcId="{9ADC0099-1664-4BE8-9130-989C582EEB94}" destId="{11739F81-AE91-46AB-A36A-7DC3484A9B05}" srcOrd="2" destOrd="0" presId="urn:microsoft.com/office/officeart/2005/8/layout/orgChart1"/>
    <dgm:cxn modelId="{4524C339-D078-4F9E-9A01-8D1FEAB718FA}" type="presParOf" srcId="{9347EEA9-1FD5-40F2-85B0-0D38D167C0D4}" destId="{469EDD72-DCC7-4F34-8748-8C5B1ACD04B4}" srcOrd="2" destOrd="0" presId="urn:microsoft.com/office/officeart/2005/8/layout/orgChart1"/>
    <dgm:cxn modelId="{A5D30B0F-5CC6-46A2-931B-BDB389535E78}" type="presParOf" srcId="{9347EEA9-1FD5-40F2-85B0-0D38D167C0D4}" destId="{75D38307-C169-438F-B839-83010A381709}" srcOrd="3" destOrd="0" presId="urn:microsoft.com/office/officeart/2005/8/layout/orgChart1"/>
    <dgm:cxn modelId="{D1510761-2013-4492-A2E0-1369A1E8B2B8}" type="presParOf" srcId="{75D38307-C169-438F-B839-83010A381709}" destId="{73164A53-0C14-4661-9E85-7106FD37B55C}" srcOrd="0" destOrd="0" presId="urn:microsoft.com/office/officeart/2005/8/layout/orgChart1"/>
    <dgm:cxn modelId="{A2036275-6C47-428E-B5E4-D318EEDDA0C9}" type="presParOf" srcId="{73164A53-0C14-4661-9E85-7106FD37B55C}" destId="{BD423865-5C10-48DC-865C-F8FC5542913E}" srcOrd="0" destOrd="0" presId="urn:microsoft.com/office/officeart/2005/8/layout/orgChart1"/>
    <dgm:cxn modelId="{8ACC0026-7429-4869-8E13-B24FDBBC4575}" type="presParOf" srcId="{73164A53-0C14-4661-9E85-7106FD37B55C}" destId="{C2BF12AE-6BF6-4892-B5D4-13C2A9544B39}" srcOrd="1" destOrd="0" presId="urn:microsoft.com/office/officeart/2005/8/layout/orgChart1"/>
    <dgm:cxn modelId="{5F1DECA2-624C-4D8A-98F4-84721554064F}" type="presParOf" srcId="{75D38307-C169-438F-B839-83010A381709}" destId="{EA0C8F6F-E9F4-4845-8EE8-8D139B200DE4}" srcOrd="1" destOrd="0" presId="urn:microsoft.com/office/officeart/2005/8/layout/orgChart1"/>
    <dgm:cxn modelId="{E81E3ACA-5BDE-4BB7-9318-194CE07E6675}" type="presParOf" srcId="{75D38307-C169-438F-B839-83010A381709}" destId="{09130989-8A19-4138-9840-3FB5A5EFFD0E}" srcOrd="2" destOrd="0" presId="urn:microsoft.com/office/officeart/2005/8/layout/orgChart1"/>
    <dgm:cxn modelId="{0F08A3C5-4F79-4E9B-A0DF-362BE44A1ECE}" type="presParOf" srcId="{9347EEA9-1FD5-40F2-85B0-0D38D167C0D4}" destId="{F03154CE-6788-4188-8620-64D1427AC72C}" srcOrd="4" destOrd="0" presId="urn:microsoft.com/office/officeart/2005/8/layout/orgChart1"/>
    <dgm:cxn modelId="{6BE235A3-F5D6-4899-A679-973850BB479A}" type="presParOf" srcId="{9347EEA9-1FD5-40F2-85B0-0D38D167C0D4}" destId="{39C90C43-BABD-4061-BB9E-18895D626C98}" srcOrd="5" destOrd="0" presId="urn:microsoft.com/office/officeart/2005/8/layout/orgChart1"/>
    <dgm:cxn modelId="{6FF45039-D84E-435B-985E-E547E5392E44}" type="presParOf" srcId="{39C90C43-BABD-4061-BB9E-18895D626C98}" destId="{B0083660-1E69-4A83-A43B-67EED7546B5C}" srcOrd="0" destOrd="0" presId="urn:microsoft.com/office/officeart/2005/8/layout/orgChart1"/>
    <dgm:cxn modelId="{0958E5A7-750E-4F5B-BD86-A7892BC9D200}" type="presParOf" srcId="{B0083660-1E69-4A83-A43B-67EED7546B5C}" destId="{43DD9A25-9EA2-405A-BA2B-FA484A2A533D}" srcOrd="0" destOrd="0" presId="urn:microsoft.com/office/officeart/2005/8/layout/orgChart1"/>
    <dgm:cxn modelId="{BCE7232F-A20C-41D0-9C25-05893328771B}" type="presParOf" srcId="{B0083660-1E69-4A83-A43B-67EED7546B5C}" destId="{D9A7B42C-C3FD-44B7-A7EF-F007FB91C0CC}" srcOrd="1" destOrd="0" presId="urn:microsoft.com/office/officeart/2005/8/layout/orgChart1"/>
    <dgm:cxn modelId="{A22D490D-5663-4000-931B-949872CFC459}" type="presParOf" srcId="{39C90C43-BABD-4061-BB9E-18895D626C98}" destId="{02D99261-96C5-4817-BF86-C95E33C26E8D}" srcOrd="1" destOrd="0" presId="urn:microsoft.com/office/officeart/2005/8/layout/orgChart1"/>
    <dgm:cxn modelId="{0890BC9E-2FFE-4F27-9410-2559EFE4FBDB}" type="presParOf" srcId="{39C90C43-BABD-4061-BB9E-18895D626C98}" destId="{858D8A1C-D314-4183-8110-C48BCA096533}" srcOrd="2" destOrd="0" presId="urn:microsoft.com/office/officeart/2005/8/layout/orgChart1"/>
    <dgm:cxn modelId="{0790237D-F384-4336-A21E-D44A5F3982BE}" type="presParOf" srcId="{04051373-67F6-4CA1-BDF2-04BB44774A22}" destId="{C884B064-5797-4439-BF60-B156BB3A787A}" srcOrd="2" destOrd="0" presId="urn:microsoft.com/office/officeart/2005/8/layout/orgChart1"/>
    <dgm:cxn modelId="{98311534-D19A-46A1-8471-26ABB13D20F5}" type="presParOf" srcId="{F0D14A2A-8DB1-4A44-B8A1-F1A8000A3226}" destId="{430CD04D-DDE1-4FF5-865F-5D8BFA4DAEC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3154CE-6788-4188-8620-64D1427AC72C}">
      <dsp:nvSpPr>
        <dsp:cNvPr id="0" name=""/>
        <dsp:cNvSpPr/>
      </dsp:nvSpPr>
      <dsp:spPr>
        <a:xfrm>
          <a:off x="4341835" y="2348498"/>
          <a:ext cx="248488" cy="2862592"/>
        </a:xfrm>
        <a:custGeom>
          <a:avLst/>
          <a:gdLst/>
          <a:ahLst/>
          <a:cxnLst/>
          <a:rect l="0" t="0" r="0" b="0"/>
          <a:pathLst>
            <a:path>
              <a:moveTo>
                <a:pt x="0" y="0"/>
              </a:moveTo>
              <a:lnTo>
                <a:pt x="0" y="2862592"/>
              </a:lnTo>
              <a:lnTo>
                <a:pt x="248488" y="2862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EDD72-DCC7-4F34-8748-8C5B1ACD04B4}">
      <dsp:nvSpPr>
        <dsp:cNvPr id="0" name=""/>
        <dsp:cNvSpPr/>
      </dsp:nvSpPr>
      <dsp:spPr>
        <a:xfrm>
          <a:off x="4341835" y="2348498"/>
          <a:ext cx="248488" cy="1789848"/>
        </a:xfrm>
        <a:custGeom>
          <a:avLst/>
          <a:gdLst/>
          <a:ahLst/>
          <a:cxnLst/>
          <a:rect l="0" t="0" r="0" b="0"/>
          <a:pathLst>
            <a:path>
              <a:moveTo>
                <a:pt x="0" y="0"/>
              </a:moveTo>
              <a:lnTo>
                <a:pt x="0" y="1789848"/>
              </a:lnTo>
              <a:lnTo>
                <a:pt x="248488" y="17898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AF160E-169A-4CB4-A35C-055A4CDF6829}">
      <dsp:nvSpPr>
        <dsp:cNvPr id="0" name=""/>
        <dsp:cNvSpPr/>
      </dsp:nvSpPr>
      <dsp:spPr>
        <a:xfrm>
          <a:off x="4341835" y="2348498"/>
          <a:ext cx="248488" cy="717105"/>
        </a:xfrm>
        <a:custGeom>
          <a:avLst/>
          <a:gdLst/>
          <a:ahLst/>
          <a:cxnLst/>
          <a:rect l="0" t="0" r="0" b="0"/>
          <a:pathLst>
            <a:path>
              <a:moveTo>
                <a:pt x="0" y="0"/>
              </a:moveTo>
              <a:lnTo>
                <a:pt x="0" y="717105"/>
              </a:lnTo>
              <a:lnTo>
                <a:pt x="248488" y="717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0296A-2195-4E07-B07D-3EB53754FD33}">
      <dsp:nvSpPr>
        <dsp:cNvPr id="0" name=""/>
        <dsp:cNvSpPr/>
      </dsp:nvSpPr>
      <dsp:spPr>
        <a:xfrm>
          <a:off x="2916494" y="959134"/>
          <a:ext cx="2087978" cy="361468"/>
        </a:xfrm>
        <a:custGeom>
          <a:avLst/>
          <a:gdLst/>
          <a:ahLst/>
          <a:cxnLst/>
          <a:rect l="0" t="0" r="0" b="0"/>
          <a:pathLst>
            <a:path>
              <a:moveTo>
                <a:pt x="0" y="0"/>
              </a:moveTo>
              <a:lnTo>
                <a:pt x="0" y="180734"/>
              </a:lnTo>
              <a:lnTo>
                <a:pt x="2087978" y="180734"/>
              </a:lnTo>
              <a:lnTo>
                <a:pt x="2087978" y="36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10806-8BA0-4849-9271-F88419FFA322}">
      <dsp:nvSpPr>
        <dsp:cNvPr id="0" name=""/>
        <dsp:cNvSpPr/>
      </dsp:nvSpPr>
      <dsp:spPr>
        <a:xfrm>
          <a:off x="2374293" y="2322946"/>
          <a:ext cx="240069" cy="4148704"/>
        </a:xfrm>
        <a:custGeom>
          <a:avLst/>
          <a:gdLst/>
          <a:ahLst/>
          <a:cxnLst/>
          <a:rect l="0" t="0" r="0" b="0"/>
          <a:pathLst>
            <a:path>
              <a:moveTo>
                <a:pt x="0" y="0"/>
              </a:moveTo>
              <a:lnTo>
                <a:pt x="0" y="4148704"/>
              </a:lnTo>
              <a:lnTo>
                <a:pt x="240069" y="414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ADF37-25D0-4854-88B9-79A641A8DDAB}">
      <dsp:nvSpPr>
        <dsp:cNvPr id="0" name=""/>
        <dsp:cNvSpPr/>
      </dsp:nvSpPr>
      <dsp:spPr>
        <a:xfrm>
          <a:off x="2374293" y="2322946"/>
          <a:ext cx="240069" cy="3040400"/>
        </a:xfrm>
        <a:custGeom>
          <a:avLst/>
          <a:gdLst/>
          <a:ahLst/>
          <a:cxnLst/>
          <a:rect l="0" t="0" r="0" b="0"/>
          <a:pathLst>
            <a:path>
              <a:moveTo>
                <a:pt x="0" y="0"/>
              </a:moveTo>
              <a:lnTo>
                <a:pt x="0" y="3040400"/>
              </a:lnTo>
              <a:lnTo>
                <a:pt x="240069" y="3040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BDBE8-3F9C-4582-9725-1D13360B9B71}">
      <dsp:nvSpPr>
        <dsp:cNvPr id="0" name=""/>
        <dsp:cNvSpPr/>
      </dsp:nvSpPr>
      <dsp:spPr>
        <a:xfrm>
          <a:off x="2374293" y="2322946"/>
          <a:ext cx="240069" cy="1896533"/>
        </a:xfrm>
        <a:custGeom>
          <a:avLst/>
          <a:gdLst/>
          <a:ahLst/>
          <a:cxnLst/>
          <a:rect l="0" t="0" r="0" b="0"/>
          <a:pathLst>
            <a:path>
              <a:moveTo>
                <a:pt x="0" y="0"/>
              </a:moveTo>
              <a:lnTo>
                <a:pt x="0" y="1896533"/>
              </a:lnTo>
              <a:lnTo>
                <a:pt x="240069" y="1896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634902-6DD7-46FF-B5CD-CBEAEFAAD485}">
      <dsp:nvSpPr>
        <dsp:cNvPr id="0" name=""/>
        <dsp:cNvSpPr/>
      </dsp:nvSpPr>
      <dsp:spPr>
        <a:xfrm>
          <a:off x="2374293" y="2322946"/>
          <a:ext cx="240069" cy="752667"/>
        </a:xfrm>
        <a:custGeom>
          <a:avLst/>
          <a:gdLst/>
          <a:ahLst/>
          <a:cxnLst/>
          <a:rect l="0" t="0" r="0" b="0"/>
          <a:pathLst>
            <a:path>
              <a:moveTo>
                <a:pt x="0" y="0"/>
              </a:moveTo>
              <a:lnTo>
                <a:pt x="0" y="752667"/>
              </a:lnTo>
              <a:lnTo>
                <a:pt x="240069" y="7526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BCC5AA-3D89-42C5-BE6F-843C74A41DA7}">
      <dsp:nvSpPr>
        <dsp:cNvPr id="0" name=""/>
        <dsp:cNvSpPr/>
      </dsp:nvSpPr>
      <dsp:spPr>
        <a:xfrm>
          <a:off x="2916494" y="959134"/>
          <a:ext cx="97983" cy="361468"/>
        </a:xfrm>
        <a:custGeom>
          <a:avLst/>
          <a:gdLst/>
          <a:ahLst/>
          <a:cxnLst/>
          <a:rect l="0" t="0" r="0" b="0"/>
          <a:pathLst>
            <a:path>
              <a:moveTo>
                <a:pt x="0" y="0"/>
              </a:moveTo>
              <a:lnTo>
                <a:pt x="0" y="180734"/>
              </a:lnTo>
              <a:lnTo>
                <a:pt x="97983" y="180734"/>
              </a:lnTo>
              <a:lnTo>
                <a:pt x="97983" y="36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1E588C-64C5-40D5-BDC8-0D0E1B23FB94}">
      <dsp:nvSpPr>
        <dsp:cNvPr id="0" name=""/>
        <dsp:cNvSpPr/>
      </dsp:nvSpPr>
      <dsp:spPr>
        <a:xfrm>
          <a:off x="185475" y="2339935"/>
          <a:ext cx="277883" cy="3050744"/>
        </a:xfrm>
        <a:custGeom>
          <a:avLst/>
          <a:gdLst/>
          <a:ahLst/>
          <a:cxnLst/>
          <a:rect l="0" t="0" r="0" b="0"/>
          <a:pathLst>
            <a:path>
              <a:moveTo>
                <a:pt x="0" y="0"/>
              </a:moveTo>
              <a:lnTo>
                <a:pt x="0" y="3050744"/>
              </a:lnTo>
              <a:lnTo>
                <a:pt x="277883" y="30507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358CC-0787-4F3A-BE85-2C6EAD1712B3}">
      <dsp:nvSpPr>
        <dsp:cNvPr id="0" name=""/>
        <dsp:cNvSpPr/>
      </dsp:nvSpPr>
      <dsp:spPr>
        <a:xfrm>
          <a:off x="185475" y="2339935"/>
          <a:ext cx="175588" cy="1898134"/>
        </a:xfrm>
        <a:custGeom>
          <a:avLst/>
          <a:gdLst/>
          <a:ahLst/>
          <a:cxnLst/>
          <a:rect l="0" t="0" r="0" b="0"/>
          <a:pathLst>
            <a:path>
              <a:moveTo>
                <a:pt x="0" y="0"/>
              </a:moveTo>
              <a:lnTo>
                <a:pt x="0" y="1898134"/>
              </a:lnTo>
              <a:lnTo>
                <a:pt x="175588" y="1898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4AD392-806B-4D81-9E42-90E7170A8651}">
      <dsp:nvSpPr>
        <dsp:cNvPr id="0" name=""/>
        <dsp:cNvSpPr/>
      </dsp:nvSpPr>
      <dsp:spPr>
        <a:xfrm>
          <a:off x="185475" y="2339935"/>
          <a:ext cx="277883" cy="752667"/>
        </a:xfrm>
        <a:custGeom>
          <a:avLst/>
          <a:gdLst/>
          <a:ahLst/>
          <a:cxnLst/>
          <a:rect l="0" t="0" r="0" b="0"/>
          <a:pathLst>
            <a:path>
              <a:moveTo>
                <a:pt x="0" y="0"/>
              </a:moveTo>
              <a:lnTo>
                <a:pt x="0" y="752667"/>
              </a:lnTo>
              <a:lnTo>
                <a:pt x="277883" y="7526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956B3-1D10-467A-A66E-5ECCBE0B3D07}">
      <dsp:nvSpPr>
        <dsp:cNvPr id="0" name=""/>
        <dsp:cNvSpPr/>
      </dsp:nvSpPr>
      <dsp:spPr>
        <a:xfrm>
          <a:off x="926499" y="959134"/>
          <a:ext cx="1989994" cy="361468"/>
        </a:xfrm>
        <a:custGeom>
          <a:avLst/>
          <a:gdLst/>
          <a:ahLst/>
          <a:cxnLst/>
          <a:rect l="0" t="0" r="0" b="0"/>
          <a:pathLst>
            <a:path>
              <a:moveTo>
                <a:pt x="1989994" y="0"/>
              </a:moveTo>
              <a:lnTo>
                <a:pt x="1989994" y="180734"/>
              </a:lnTo>
              <a:lnTo>
                <a:pt x="0" y="180734"/>
              </a:lnTo>
              <a:lnTo>
                <a:pt x="0" y="36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C75EF-415D-4B00-BD75-D87E26189A92}">
      <dsp:nvSpPr>
        <dsp:cNvPr id="0" name=""/>
        <dsp:cNvSpPr/>
      </dsp:nvSpPr>
      <dsp:spPr>
        <a:xfrm>
          <a:off x="1969782" y="12423"/>
          <a:ext cx="1893422" cy="9467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NAIKI</a:t>
          </a:r>
          <a:endParaRPr lang="en-PK" sz="1700" kern="1200"/>
        </a:p>
      </dsp:txBody>
      <dsp:txXfrm>
        <a:off x="1969782" y="12423"/>
        <a:ext cx="1893422" cy="946711"/>
      </dsp:txXfrm>
    </dsp:sp>
    <dsp:sp modelId="{595A1F88-0027-4265-9DDC-C3D4D9DF7423}">
      <dsp:nvSpPr>
        <dsp:cNvPr id="0" name=""/>
        <dsp:cNvSpPr/>
      </dsp:nvSpPr>
      <dsp:spPr>
        <a:xfrm>
          <a:off x="219" y="1320603"/>
          <a:ext cx="1852559" cy="10193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Help Seeker</a:t>
          </a:r>
          <a:endParaRPr lang="en-PK" sz="1700" kern="1200"/>
        </a:p>
      </dsp:txBody>
      <dsp:txXfrm>
        <a:off x="219" y="1320603"/>
        <a:ext cx="1852559" cy="1019331"/>
      </dsp:txXfrm>
    </dsp:sp>
    <dsp:sp modelId="{B530A383-5AD8-4BDF-A69C-B29BDEEB2F32}">
      <dsp:nvSpPr>
        <dsp:cNvPr id="0" name=""/>
        <dsp:cNvSpPr/>
      </dsp:nvSpPr>
      <dsp:spPr>
        <a:xfrm>
          <a:off x="463359" y="2701403"/>
          <a:ext cx="1564796" cy="782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Login/Signup</a:t>
          </a:r>
          <a:endParaRPr lang="en-PK" sz="1700" kern="1200"/>
        </a:p>
      </dsp:txBody>
      <dsp:txXfrm>
        <a:off x="463359" y="2701403"/>
        <a:ext cx="1564796" cy="782398"/>
      </dsp:txXfrm>
    </dsp:sp>
    <dsp:sp modelId="{866818B4-141C-4F16-8302-FF921EB2E763}">
      <dsp:nvSpPr>
        <dsp:cNvPr id="0" name=""/>
        <dsp:cNvSpPr/>
      </dsp:nvSpPr>
      <dsp:spPr>
        <a:xfrm>
          <a:off x="361063" y="3846870"/>
          <a:ext cx="1564796" cy="782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Request for Need</a:t>
          </a:r>
        </a:p>
        <a:p>
          <a:pPr marL="0" lvl="0" indent="0" algn="ctr" defTabSz="755650">
            <a:lnSpc>
              <a:spcPct val="90000"/>
            </a:lnSpc>
            <a:spcBef>
              <a:spcPct val="0"/>
            </a:spcBef>
            <a:spcAft>
              <a:spcPct val="35000"/>
            </a:spcAft>
            <a:buNone/>
          </a:pPr>
          <a:endParaRPr lang="en-PK" sz="1700" kern="1200"/>
        </a:p>
      </dsp:txBody>
      <dsp:txXfrm>
        <a:off x="361063" y="3846870"/>
        <a:ext cx="1564796" cy="782398"/>
      </dsp:txXfrm>
    </dsp:sp>
    <dsp:sp modelId="{3BA72A28-5D4D-4DB2-B6FE-A380400C15C9}">
      <dsp:nvSpPr>
        <dsp:cNvPr id="0" name=""/>
        <dsp:cNvSpPr/>
      </dsp:nvSpPr>
      <dsp:spPr>
        <a:xfrm>
          <a:off x="463359" y="4989136"/>
          <a:ext cx="1608946" cy="8030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View previous Requests</a:t>
          </a:r>
        </a:p>
      </dsp:txBody>
      <dsp:txXfrm>
        <a:off x="463359" y="4989136"/>
        <a:ext cx="1608946" cy="803087"/>
      </dsp:txXfrm>
    </dsp:sp>
    <dsp:sp modelId="{594EFCB9-36B2-4C86-B2B0-865CF65E1855}">
      <dsp:nvSpPr>
        <dsp:cNvPr id="0" name=""/>
        <dsp:cNvSpPr/>
      </dsp:nvSpPr>
      <dsp:spPr>
        <a:xfrm>
          <a:off x="2214247" y="1320603"/>
          <a:ext cx="1600461" cy="10023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Admin</a:t>
          </a:r>
          <a:endParaRPr lang="en-PK" sz="1700" kern="1200"/>
        </a:p>
      </dsp:txBody>
      <dsp:txXfrm>
        <a:off x="2214247" y="1320603"/>
        <a:ext cx="1600461" cy="1002342"/>
      </dsp:txXfrm>
    </dsp:sp>
    <dsp:sp modelId="{F84A0907-4F86-4812-B62B-4D9EC15EE151}">
      <dsp:nvSpPr>
        <dsp:cNvPr id="0" name=""/>
        <dsp:cNvSpPr/>
      </dsp:nvSpPr>
      <dsp:spPr>
        <a:xfrm>
          <a:off x="2614362" y="2684414"/>
          <a:ext cx="1564796" cy="782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 Login/Signup</a:t>
          </a:r>
        </a:p>
        <a:p>
          <a:pPr marL="0" lvl="0" indent="0" algn="ctr" defTabSz="755650">
            <a:lnSpc>
              <a:spcPct val="90000"/>
            </a:lnSpc>
            <a:spcBef>
              <a:spcPct val="0"/>
            </a:spcBef>
            <a:spcAft>
              <a:spcPct val="35000"/>
            </a:spcAft>
            <a:buNone/>
          </a:pPr>
          <a:endParaRPr lang="en-PK" sz="1700" kern="1200"/>
        </a:p>
      </dsp:txBody>
      <dsp:txXfrm>
        <a:off x="2614362" y="2684414"/>
        <a:ext cx="1564796" cy="782398"/>
      </dsp:txXfrm>
    </dsp:sp>
    <dsp:sp modelId="{9ABDC180-E643-4353-BEA4-22C9768BDD06}">
      <dsp:nvSpPr>
        <dsp:cNvPr id="0" name=""/>
        <dsp:cNvSpPr/>
      </dsp:nvSpPr>
      <dsp:spPr>
        <a:xfrm>
          <a:off x="2614362" y="3828280"/>
          <a:ext cx="1564796" cy="782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View all Donations</a:t>
          </a:r>
        </a:p>
      </dsp:txBody>
      <dsp:txXfrm>
        <a:off x="2614362" y="3828280"/>
        <a:ext cx="1564796" cy="782398"/>
      </dsp:txXfrm>
    </dsp:sp>
    <dsp:sp modelId="{7E492234-69C6-46E9-A5A6-E888E7502254}">
      <dsp:nvSpPr>
        <dsp:cNvPr id="0" name=""/>
        <dsp:cNvSpPr/>
      </dsp:nvSpPr>
      <dsp:spPr>
        <a:xfrm>
          <a:off x="2614362" y="4972147"/>
          <a:ext cx="1564796" cy="782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View all help requests</a:t>
          </a:r>
          <a:endParaRPr lang="en-PK" sz="1700" kern="1200"/>
        </a:p>
      </dsp:txBody>
      <dsp:txXfrm>
        <a:off x="2614362" y="4972147"/>
        <a:ext cx="1564796" cy="782398"/>
      </dsp:txXfrm>
    </dsp:sp>
    <dsp:sp modelId="{8FAA9283-4ED3-44CD-9BD8-49E4DC2C0CE0}">
      <dsp:nvSpPr>
        <dsp:cNvPr id="0" name=""/>
        <dsp:cNvSpPr/>
      </dsp:nvSpPr>
      <dsp:spPr>
        <a:xfrm>
          <a:off x="2614362" y="6116013"/>
          <a:ext cx="1422549" cy="711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Allocate Donations</a:t>
          </a:r>
          <a:endParaRPr lang="en-PK" sz="1700" kern="1200"/>
        </a:p>
      </dsp:txBody>
      <dsp:txXfrm>
        <a:off x="2614362" y="6116013"/>
        <a:ext cx="1422549" cy="711274"/>
      </dsp:txXfrm>
    </dsp:sp>
    <dsp:sp modelId="{25B97F1D-2FF5-42EE-9972-E23F5F240383}">
      <dsp:nvSpPr>
        <dsp:cNvPr id="0" name=""/>
        <dsp:cNvSpPr/>
      </dsp:nvSpPr>
      <dsp:spPr>
        <a:xfrm>
          <a:off x="4176176" y="1320603"/>
          <a:ext cx="1656591" cy="10278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Donor</a:t>
          </a:r>
          <a:endParaRPr lang="en-PK" sz="1700" kern="1200"/>
        </a:p>
      </dsp:txBody>
      <dsp:txXfrm>
        <a:off x="4176176" y="1320603"/>
        <a:ext cx="1656591" cy="1027895"/>
      </dsp:txXfrm>
    </dsp:sp>
    <dsp:sp modelId="{D44794A7-B8E1-4911-B84D-9BEC42CEDCFA}">
      <dsp:nvSpPr>
        <dsp:cNvPr id="0" name=""/>
        <dsp:cNvSpPr/>
      </dsp:nvSpPr>
      <dsp:spPr>
        <a:xfrm>
          <a:off x="4590324" y="2709966"/>
          <a:ext cx="1422549" cy="711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Login/Signup</a:t>
          </a:r>
          <a:endParaRPr lang="en-PK" sz="1700" kern="1200"/>
        </a:p>
      </dsp:txBody>
      <dsp:txXfrm>
        <a:off x="4590324" y="2709966"/>
        <a:ext cx="1422549" cy="711274"/>
      </dsp:txXfrm>
    </dsp:sp>
    <dsp:sp modelId="{BD423865-5C10-48DC-865C-F8FC5542913E}">
      <dsp:nvSpPr>
        <dsp:cNvPr id="0" name=""/>
        <dsp:cNvSpPr/>
      </dsp:nvSpPr>
      <dsp:spPr>
        <a:xfrm>
          <a:off x="4590324" y="3782709"/>
          <a:ext cx="1422549" cy="711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Give Donation</a:t>
          </a:r>
          <a:endParaRPr lang="en-PK" sz="1700" kern="1200"/>
        </a:p>
      </dsp:txBody>
      <dsp:txXfrm>
        <a:off x="4590324" y="3782709"/>
        <a:ext cx="1422549" cy="711274"/>
      </dsp:txXfrm>
    </dsp:sp>
    <dsp:sp modelId="{43DD9A25-9EA2-405A-BA2B-FA484A2A533D}">
      <dsp:nvSpPr>
        <dsp:cNvPr id="0" name=""/>
        <dsp:cNvSpPr/>
      </dsp:nvSpPr>
      <dsp:spPr>
        <a:xfrm>
          <a:off x="4590324" y="4855453"/>
          <a:ext cx="1422549" cy="7112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View previous Donations</a:t>
          </a:r>
          <a:endParaRPr lang="en-PK" sz="1700" kern="1200"/>
        </a:p>
      </dsp:txBody>
      <dsp:txXfrm>
        <a:off x="4590324" y="4855453"/>
        <a:ext cx="1422549" cy="7112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1347</TotalTime>
  <Pages>22</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Hasan Shahid</cp:lastModifiedBy>
  <cp:revision>21</cp:revision>
  <dcterms:created xsi:type="dcterms:W3CDTF">2020-12-03T15:39:00Z</dcterms:created>
  <dcterms:modified xsi:type="dcterms:W3CDTF">2020-12-20T20:11:00Z</dcterms:modified>
</cp:coreProperties>
</file>